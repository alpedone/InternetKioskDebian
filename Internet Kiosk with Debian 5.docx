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69B58" w14:textId="333AF583" w:rsidR="00C631A7" w:rsidRDefault="00C631A7" w:rsidP="00C631A7">
      <w:pPr>
        <w:jc w:val="center"/>
        <w:rPr>
          <w:rFonts w:ascii="Arial" w:hAnsi="Arial"/>
        </w:rPr>
      </w:pPr>
    </w:p>
    <w:p w14:paraId="3B069B59" w14:textId="77777777" w:rsidR="00C631A7" w:rsidRPr="00CF2924" w:rsidRDefault="00C631A7" w:rsidP="00C631A7">
      <w:pPr>
        <w:jc w:val="center"/>
        <w:rPr>
          <w:rFonts w:ascii="Arial" w:hAnsi="Arial"/>
          <w:b/>
          <w:sz w:val="28"/>
        </w:rPr>
      </w:pPr>
    </w:p>
    <w:p w14:paraId="3B069B5A" w14:textId="77777777" w:rsidR="005E1B97" w:rsidRDefault="005E1B97" w:rsidP="00D26BDD">
      <w:pPr>
        <w:spacing w:line="360" w:lineRule="auto"/>
        <w:jc w:val="center"/>
        <w:rPr>
          <w:rFonts w:ascii="Arial" w:hAnsi="Arial"/>
          <w:b/>
          <w:sz w:val="28"/>
        </w:rPr>
      </w:pPr>
      <w:r>
        <w:rPr>
          <w:b/>
          <w:sz w:val="28"/>
          <w:lang w:val="en"/>
        </w:rPr>
        <w:t xml:space="preserve"> </w:t>
      </w:r>
      <w:r w:rsidR="0001141A">
        <w:rPr>
          <w:b/>
          <w:sz w:val="28"/>
          <w:lang w:val="en"/>
        </w:rPr>
        <w:t>UNIVERSITY SOUTHERN CRUISE</w:t>
      </w:r>
    </w:p>
    <w:p w14:paraId="3B069B5B" w14:textId="77777777" w:rsidR="00C631A7" w:rsidRPr="00CF2924" w:rsidRDefault="00342ABF" w:rsidP="00D26BDD">
      <w:pPr>
        <w:spacing w:line="360" w:lineRule="auto"/>
        <w:jc w:val="center"/>
        <w:rPr>
          <w:rFonts w:ascii="Arial" w:hAnsi="Arial"/>
          <w:b/>
          <w:sz w:val="28"/>
        </w:rPr>
      </w:pPr>
      <w:r>
        <w:rPr>
          <w:b/>
          <w:sz w:val="28"/>
          <w:lang w:val="en"/>
        </w:rPr>
        <w:t>FACULDADE - UDF</w:t>
      </w:r>
    </w:p>
    <w:p w14:paraId="3B069B5C" w14:textId="77777777" w:rsidR="00C631A7" w:rsidRDefault="00941FC6" w:rsidP="00D26BDD">
      <w:pPr>
        <w:spacing w:line="360" w:lineRule="auto"/>
        <w:jc w:val="center"/>
        <w:rPr>
          <w:rFonts w:ascii="Arial" w:hAnsi="Arial"/>
          <w:b/>
          <w:sz w:val="28"/>
        </w:rPr>
      </w:pPr>
      <w:r>
        <w:rPr>
          <w:b/>
          <w:sz w:val="28"/>
          <w:lang w:val="en"/>
        </w:rPr>
        <w:t>TECHNO</w:t>
      </w:r>
      <w:r w:rsidR="00342ABF">
        <w:rPr>
          <w:b/>
          <w:sz w:val="28"/>
          <w:lang w:val="en"/>
        </w:rPr>
        <w:t>LOGO IN ANALYSIS AND DEVELOPMENT OF SYSTEMS</w:t>
      </w:r>
    </w:p>
    <w:p w14:paraId="3B069B5D" w14:textId="77777777" w:rsidR="00342ABF" w:rsidRDefault="00342ABF" w:rsidP="00D26BDD">
      <w:pPr>
        <w:spacing w:line="360" w:lineRule="auto"/>
        <w:jc w:val="center"/>
        <w:rPr>
          <w:rFonts w:ascii="Arial" w:hAnsi="Arial"/>
        </w:rPr>
      </w:pPr>
    </w:p>
    <w:p w14:paraId="3B069B5E" w14:textId="77777777" w:rsidR="00C631A7" w:rsidRDefault="00C631A7" w:rsidP="00C631A7">
      <w:pPr>
        <w:pStyle w:val="Rodap"/>
        <w:tabs>
          <w:tab w:val="clear" w:pos="4419"/>
          <w:tab w:val="clear" w:pos="8838"/>
        </w:tabs>
        <w:rPr>
          <w:rFonts w:ascii="Arial" w:hAnsi="Arial"/>
        </w:rPr>
      </w:pPr>
    </w:p>
    <w:p w14:paraId="3B069B5F" w14:textId="77777777" w:rsidR="00C631A7" w:rsidRDefault="00C631A7" w:rsidP="00C631A7">
      <w:pPr>
        <w:rPr>
          <w:rFonts w:ascii="Arial" w:hAnsi="Arial"/>
        </w:rPr>
      </w:pPr>
    </w:p>
    <w:p w14:paraId="3B069B60" w14:textId="77777777" w:rsidR="00C631A7" w:rsidRDefault="00C631A7" w:rsidP="00C631A7">
      <w:pPr>
        <w:rPr>
          <w:rFonts w:ascii="Arial" w:hAnsi="Arial"/>
        </w:rPr>
      </w:pPr>
    </w:p>
    <w:p w14:paraId="3B069B61" w14:textId="77777777" w:rsidR="00C631A7" w:rsidRDefault="00C631A7" w:rsidP="00C631A7">
      <w:pPr>
        <w:rPr>
          <w:rFonts w:ascii="Arial" w:hAnsi="Arial"/>
        </w:rPr>
      </w:pPr>
    </w:p>
    <w:p w14:paraId="3B069B62" w14:textId="77777777" w:rsidR="00C631A7" w:rsidRDefault="00C631A7" w:rsidP="00C631A7">
      <w:pPr>
        <w:rPr>
          <w:rFonts w:ascii="Arial" w:hAnsi="Arial"/>
        </w:rPr>
      </w:pPr>
    </w:p>
    <w:p w14:paraId="3B069B63" w14:textId="77777777" w:rsidR="00C631A7" w:rsidRDefault="00C631A7" w:rsidP="00C631A7">
      <w:pPr>
        <w:rPr>
          <w:rFonts w:ascii="Arial" w:hAnsi="Arial"/>
        </w:rPr>
      </w:pPr>
    </w:p>
    <w:p w14:paraId="3B069B64" w14:textId="77777777" w:rsidR="00C631A7" w:rsidRDefault="00C631A7" w:rsidP="00C631A7">
      <w:pPr>
        <w:rPr>
          <w:rFonts w:ascii="Arial" w:hAnsi="Arial"/>
        </w:rPr>
      </w:pPr>
    </w:p>
    <w:p w14:paraId="3B069B65" w14:textId="77777777" w:rsidR="00C631A7" w:rsidRDefault="00C631A7" w:rsidP="00C631A7">
      <w:pPr>
        <w:rPr>
          <w:rFonts w:ascii="Arial" w:hAnsi="Arial"/>
        </w:rPr>
      </w:pPr>
    </w:p>
    <w:p w14:paraId="3B069B66" w14:textId="77777777" w:rsidR="00C631A7" w:rsidRDefault="00C631A7" w:rsidP="00C631A7">
      <w:pPr>
        <w:rPr>
          <w:rFonts w:ascii="Arial" w:hAnsi="Arial"/>
        </w:rPr>
      </w:pPr>
    </w:p>
    <w:p w14:paraId="3B069B67" w14:textId="77777777" w:rsidR="00C631A7" w:rsidRDefault="00C631A7" w:rsidP="00C631A7">
      <w:pPr>
        <w:pStyle w:val="Rodap"/>
        <w:tabs>
          <w:tab w:val="clear" w:pos="4419"/>
          <w:tab w:val="clear" w:pos="8838"/>
        </w:tabs>
        <w:rPr>
          <w:rFonts w:ascii="Arial" w:hAnsi="Arial"/>
        </w:rPr>
      </w:pPr>
    </w:p>
    <w:p w14:paraId="3B069B68" w14:textId="77777777" w:rsidR="00C631A7" w:rsidRDefault="00342ABF" w:rsidP="00C631A7">
      <w:pPr>
        <w:pStyle w:val="Ttulo6"/>
        <w:rPr>
          <w:rFonts w:ascii="Arial" w:hAnsi="Arial"/>
        </w:rPr>
      </w:pPr>
      <w:r>
        <w:rPr>
          <w:lang w:val="en"/>
        </w:rPr>
        <w:t xml:space="preserve">INTERNET KIOSK BASED ON LINUX DEBIAN </w:t>
      </w:r>
      <w:r w:rsidR="00815B5F">
        <w:rPr>
          <w:lang w:val="en"/>
        </w:rPr>
        <w:t>5</w:t>
      </w:r>
      <w:r>
        <w:rPr>
          <w:lang w:val="en"/>
        </w:rPr>
        <w:t xml:space="preserve"> SYSTEM</w:t>
      </w:r>
    </w:p>
    <w:p w14:paraId="3B069B69" w14:textId="77777777" w:rsidR="00C631A7" w:rsidRDefault="00C631A7" w:rsidP="00C631A7">
      <w:pPr>
        <w:rPr>
          <w:rFonts w:ascii="Arial" w:hAnsi="Arial"/>
        </w:rPr>
      </w:pPr>
    </w:p>
    <w:p w14:paraId="3B069B6A" w14:textId="77777777" w:rsidR="00C631A7" w:rsidRDefault="00C631A7" w:rsidP="00C631A7">
      <w:pPr>
        <w:pStyle w:val="Rodap"/>
        <w:tabs>
          <w:tab w:val="clear" w:pos="4419"/>
          <w:tab w:val="clear" w:pos="8838"/>
        </w:tabs>
        <w:rPr>
          <w:rFonts w:ascii="Arial" w:hAnsi="Arial"/>
        </w:rPr>
      </w:pPr>
    </w:p>
    <w:p w14:paraId="3B069B6B" w14:textId="77777777" w:rsidR="00C631A7" w:rsidRDefault="00C631A7" w:rsidP="00C631A7">
      <w:pPr>
        <w:rPr>
          <w:rFonts w:ascii="Arial" w:hAnsi="Arial"/>
        </w:rPr>
      </w:pPr>
    </w:p>
    <w:p w14:paraId="3B069B6C" w14:textId="77777777" w:rsidR="00C631A7" w:rsidRDefault="00C631A7" w:rsidP="00C631A7">
      <w:pPr>
        <w:rPr>
          <w:rFonts w:ascii="Arial" w:hAnsi="Arial"/>
        </w:rPr>
      </w:pPr>
    </w:p>
    <w:p w14:paraId="3B069B6D" w14:textId="77777777" w:rsidR="00C631A7" w:rsidRDefault="00C631A7" w:rsidP="00C631A7">
      <w:pPr>
        <w:rPr>
          <w:rFonts w:ascii="Arial" w:hAnsi="Arial"/>
        </w:rPr>
      </w:pPr>
    </w:p>
    <w:p w14:paraId="3B069B6E" w14:textId="77777777" w:rsidR="00C631A7" w:rsidRDefault="00C631A7" w:rsidP="00C631A7">
      <w:pPr>
        <w:pStyle w:val="Rodap"/>
        <w:tabs>
          <w:tab w:val="clear" w:pos="4419"/>
          <w:tab w:val="clear" w:pos="8838"/>
        </w:tabs>
        <w:rPr>
          <w:rFonts w:ascii="Arial" w:hAnsi="Arial"/>
        </w:rPr>
      </w:pPr>
    </w:p>
    <w:p w14:paraId="3B069B6F" w14:textId="77777777" w:rsidR="00C631A7" w:rsidRDefault="00C631A7" w:rsidP="00C631A7">
      <w:pPr>
        <w:rPr>
          <w:rFonts w:ascii="Arial" w:hAnsi="Arial"/>
        </w:rPr>
      </w:pPr>
    </w:p>
    <w:p w14:paraId="3B069B70" w14:textId="77777777" w:rsidR="00C631A7" w:rsidRDefault="00C631A7" w:rsidP="00C631A7">
      <w:pPr>
        <w:rPr>
          <w:rFonts w:ascii="Arial" w:hAnsi="Arial"/>
        </w:rPr>
      </w:pPr>
    </w:p>
    <w:p w14:paraId="3B069B71" w14:textId="77777777" w:rsidR="00C631A7" w:rsidRDefault="00C631A7" w:rsidP="00C631A7">
      <w:pPr>
        <w:pStyle w:val="Rodap"/>
        <w:tabs>
          <w:tab w:val="clear" w:pos="4419"/>
          <w:tab w:val="clear" w:pos="8838"/>
        </w:tabs>
        <w:rPr>
          <w:rFonts w:ascii="Arial" w:hAnsi="Arial"/>
        </w:rPr>
      </w:pPr>
    </w:p>
    <w:p w14:paraId="3B069B72" w14:textId="77777777" w:rsidR="00C631A7" w:rsidRDefault="00C631A7" w:rsidP="00C631A7">
      <w:pPr>
        <w:pStyle w:val="Ttulo2"/>
        <w:rPr>
          <w:rFonts w:ascii="Arial" w:hAnsi="Arial"/>
          <w:sz w:val="24"/>
        </w:rPr>
      </w:pPr>
    </w:p>
    <w:p w14:paraId="3B069B73" w14:textId="77777777" w:rsidR="00C631A7" w:rsidRDefault="00C631A7" w:rsidP="00C631A7">
      <w:pPr>
        <w:pStyle w:val="Ttulo2"/>
        <w:rPr>
          <w:rFonts w:ascii="Arial" w:hAnsi="Arial"/>
          <w:sz w:val="24"/>
        </w:rPr>
      </w:pPr>
    </w:p>
    <w:p w14:paraId="3B069B74" w14:textId="77777777" w:rsidR="00C631A7" w:rsidRDefault="00C631A7" w:rsidP="00C631A7">
      <w:pPr>
        <w:rPr>
          <w:rFonts w:ascii="Arial" w:hAnsi="Arial"/>
        </w:rPr>
      </w:pPr>
    </w:p>
    <w:p w14:paraId="3B069B75" w14:textId="77777777" w:rsidR="00C631A7" w:rsidRDefault="00C631A7" w:rsidP="00C631A7">
      <w:pPr>
        <w:rPr>
          <w:rFonts w:ascii="Arial" w:hAnsi="Arial"/>
        </w:rPr>
      </w:pPr>
    </w:p>
    <w:p w14:paraId="3B069B76" w14:textId="77777777" w:rsidR="00C631A7" w:rsidRDefault="00C631A7" w:rsidP="00C631A7">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3B069B77" w14:textId="77777777" w:rsidR="00C631A7" w:rsidRDefault="00C631A7" w:rsidP="00C631A7">
      <w:pPr>
        <w:jc w:val="center"/>
        <w:rPr>
          <w:rFonts w:ascii="Arial" w:hAnsi="Arial"/>
        </w:rPr>
      </w:pPr>
    </w:p>
    <w:p w14:paraId="3B069B78" w14:textId="77777777" w:rsidR="00C631A7" w:rsidRDefault="00C631A7" w:rsidP="00C631A7">
      <w:pPr>
        <w:jc w:val="center"/>
        <w:rPr>
          <w:rFonts w:ascii="Arial" w:hAnsi="Arial"/>
        </w:rPr>
      </w:pPr>
    </w:p>
    <w:p w14:paraId="3B069B79" w14:textId="77777777" w:rsidR="00C631A7" w:rsidRDefault="00C631A7" w:rsidP="00C631A7">
      <w:pPr>
        <w:jc w:val="center"/>
        <w:rPr>
          <w:rFonts w:ascii="Arial" w:hAnsi="Arial"/>
        </w:rPr>
      </w:pPr>
    </w:p>
    <w:p w14:paraId="3B069B7A" w14:textId="77777777" w:rsidR="00C631A7" w:rsidRDefault="00C631A7" w:rsidP="00C631A7">
      <w:pPr>
        <w:jc w:val="center"/>
        <w:rPr>
          <w:rFonts w:ascii="Arial" w:hAnsi="Arial"/>
        </w:rPr>
      </w:pPr>
    </w:p>
    <w:p w14:paraId="3B069B7B" w14:textId="77777777" w:rsidR="00C631A7" w:rsidRDefault="00C631A7" w:rsidP="00C631A7">
      <w:pPr>
        <w:jc w:val="center"/>
        <w:rPr>
          <w:rFonts w:ascii="Arial" w:hAnsi="Arial"/>
        </w:rPr>
      </w:pPr>
    </w:p>
    <w:p w14:paraId="3B069B7C" w14:textId="77777777" w:rsidR="00C631A7" w:rsidRDefault="00C631A7" w:rsidP="00C631A7">
      <w:pPr>
        <w:jc w:val="center"/>
        <w:rPr>
          <w:rFonts w:ascii="Arial" w:hAnsi="Arial"/>
        </w:rPr>
      </w:pPr>
    </w:p>
    <w:p w14:paraId="3B069B7D" w14:textId="77777777" w:rsidR="00C631A7" w:rsidRDefault="00342ABF" w:rsidP="00C631A7">
      <w:pPr>
        <w:jc w:val="center"/>
        <w:rPr>
          <w:rFonts w:ascii="Arial" w:hAnsi="Arial"/>
        </w:rPr>
      </w:pPr>
      <w:r>
        <w:rPr>
          <w:lang w:val="en"/>
        </w:rPr>
        <w:t>ALEXANDRE LOPES PEDONE</w:t>
      </w:r>
      <w:r>
        <w:rPr>
          <w:lang w:val="en"/>
        </w:rPr>
        <w:tab/>
      </w:r>
    </w:p>
    <w:p w14:paraId="3B069B7E" w14:textId="77777777" w:rsidR="00C631A7" w:rsidRDefault="009F453D" w:rsidP="00C631A7">
      <w:pPr>
        <w:jc w:val="center"/>
        <w:rPr>
          <w:rFonts w:ascii="Arial" w:hAnsi="Arial"/>
        </w:rPr>
      </w:pPr>
      <w:r>
        <w:rPr>
          <w:lang w:val="en"/>
        </w:rPr>
        <w:t xml:space="preserve">RGM: </w:t>
      </w:r>
      <w:r w:rsidRPr="009F453D">
        <w:rPr>
          <w:lang w:val="en"/>
        </w:rPr>
        <w:t>17472369</w:t>
      </w:r>
    </w:p>
    <w:p w14:paraId="3B069B7F" w14:textId="77777777" w:rsidR="00C631A7" w:rsidRDefault="00C631A7" w:rsidP="00C631A7">
      <w:pPr>
        <w:jc w:val="center"/>
      </w:pPr>
    </w:p>
    <w:p w14:paraId="3B069B80" w14:textId="77777777" w:rsidR="00C631A7" w:rsidRDefault="00C631A7" w:rsidP="00C631A7">
      <w:pPr>
        <w:jc w:val="center"/>
      </w:pPr>
    </w:p>
    <w:p w14:paraId="3B069B81" w14:textId="77777777" w:rsidR="00C631A7" w:rsidRPr="009F453D" w:rsidRDefault="00342ABF" w:rsidP="00C631A7">
      <w:pPr>
        <w:jc w:val="center"/>
        <w:rPr>
          <w:rFonts w:ascii="Arial" w:hAnsi="Arial" w:cs="Arial"/>
        </w:rPr>
      </w:pPr>
      <w:r w:rsidRPr="009F453D">
        <w:rPr>
          <w:lang w:val="en"/>
        </w:rPr>
        <w:t>Brasilia</w:t>
      </w:r>
    </w:p>
    <w:p w14:paraId="3B069B82" w14:textId="77777777" w:rsidR="00C631A7" w:rsidRPr="009F453D" w:rsidRDefault="00342ABF" w:rsidP="00C631A7">
      <w:pPr>
        <w:jc w:val="center"/>
        <w:rPr>
          <w:rFonts w:ascii="Arial" w:hAnsi="Arial" w:cs="Arial"/>
        </w:rPr>
      </w:pPr>
      <w:r w:rsidRPr="009F453D">
        <w:rPr>
          <w:lang w:val="en"/>
        </w:rPr>
        <w:t>MAY/2018</w:t>
      </w:r>
    </w:p>
    <w:p w14:paraId="3B069B83" w14:textId="77777777" w:rsidR="00342ABF" w:rsidRDefault="00342ABF" w:rsidP="00C631A7">
      <w:pPr>
        <w:jc w:val="center"/>
        <w:sectPr w:rsidR="00342ABF">
          <w:headerReference w:type="even" r:id="rId8"/>
          <w:headerReference w:type="default" r:id="rId9"/>
          <w:footerReference w:type="even" r:id="rId10"/>
          <w:footerReference w:type="default" r:id="rId11"/>
          <w:headerReference w:type="first" r:id="rId12"/>
          <w:pgSz w:w="12240" w:h="15840"/>
          <w:pgMar w:top="1701" w:right="1134" w:bottom="1134" w:left="1701" w:header="709" w:footer="709" w:gutter="0"/>
          <w:pgNumType w:start="1"/>
          <w:cols w:space="708"/>
          <w:titlePg/>
          <w:docGrid w:linePitch="360"/>
        </w:sectPr>
      </w:pPr>
    </w:p>
    <w:p w14:paraId="3B069B84" w14:textId="77777777" w:rsidR="00C631A7" w:rsidRDefault="00C631A7" w:rsidP="00BF21A5">
      <w:pPr>
        <w:spacing w:line="360" w:lineRule="auto"/>
        <w:jc w:val="center"/>
      </w:pPr>
    </w:p>
    <w:p w14:paraId="3B069B85" w14:textId="77777777" w:rsidR="00941FC6" w:rsidRDefault="00941FC6" w:rsidP="007A3075">
      <w:pPr>
        <w:spacing w:line="360" w:lineRule="auto"/>
        <w:jc w:val="both"/>
        <w:rPr>
          <w:rFonts w:ascii="Arial" w:hAnsi="Arial" w:cs="Arial"/>
          <w:sz w:val="22"/>
          <w:szCs w:val="22"/>
        </w:rPr>
      </w:pPr>
      <w:r>
        <w:rPr>
          <w:sz w:val="22"/>
          <w:szCs w:val="22"/>
          <w:lang w:val="en"/>
        </w:rPr>
        <w:t>Summary</w:t>
      </w:r>
    </w:p>
    <w:p w14:paraId="3B069B86" w14:textId="77777777" w:rsidR="00C631A7" w:rsidRDefault="007A3075" w:rsidP="007A3075">
      <w:pPr>
        <w:spacing w:line="360" w:lineRule="auto"/>
        <w:jc w:val="both"/>
        <w:rPr>
          <w:rFonts w:ascii="Arial" w:hAnsi="Arial" w:cs="Arial"/>
          <w:sz w:val="22"/>
          <w:szCs w:val="22"/>
        </w:rPr>
      </w:pPr>
      <w:r w:rsidRPr="007A3075">
        <w:rPr>
          <w:sz w:val="22"/>
          <w:szCs w:val="22"/>
          <w:lang w:val="en"/>
        </w:rPr>
        <w:t xml:space="preserve">This </w:t>
      </w:r>
      <w:r>
        <w:rPr>
          <w:sz w:val="22"/>
          <w:szCs w:val="22"/>
          <w:lang w:val="en"/>
        </w:rPr>
        <w:t xml:space="preserve">Project consists of customization through routine management scripts in the </w:t>
      </w:r>
      <w:r>
        <w:rPr>
          <w:lang w:val="en"/>
        </w:rPr>
        <w:t xml:space="preserve">Debian </w:t>
      </w:r>
      <w:r w:rsidR="0001141A">
        <w:rPr>
          <w:sz w:val="22"/>
          <w:szCs w:val="22"/>
          <w:lang w:val="en"/>
        </w:rPr>
        <w:t>Linux</w:t>
      </w:r>
      <w:r>
        <w:rPr>
          <w:lang w:val="en"/>
        </w:rPr>
        <w:t xml:space="preserve"> Operating System</w:t>
      </w:r>
      <w:r w:rsidR="00815B5F">
        <w:rPr>
          <w:sz w:val="22"/>
          <w:szCs w:val="22"/>
          <w:lang w:val="en"/>
        </w:rPr>
        <w:t xml:space="preserve"> 5,</w:t>
      </w:r>
      <w:r>
        <w:rPr>
          <w:sz w:val="22"/>
          <w:szCs w:val="22"/>
          <w:lang w:val="en"/>
        </w:rPr>
        <w:t>to be used as an Internet Kiosk, made available to the general public.</w:t>
      </w:r>
    </w:p>
    <w:p w14:paraId="3B069B87" w14:textId="77777777" w:rsidR="00C631A7" w:rsidRDefault="00C631A7" w:rsidP="00BF21A5">
      <w:pPr>
        <w:pStyle w:val="Rodap"/>
        <w:tabs>
          <w:tab w:val="clear" w:pos="4419"/>
          <w:tab w:val="clear" w:pos="8838"/>
        </w:tabs>
        <w:spacing w:line="360" w:lineRule="auto"/>
        <w:rPr>
          <w:rFonts w:ascii="Arial" w:hAnsi="Arial" w:cs="Arial"/>
          <w:sz w:val="22"/>
          <w:szCs w:val="22"/>
        </w:rPr>
      </w:pPr>
    </w:p>
    <w:p w14:paraId="3B069B88" w14:textId="77777777" w:rsidR="00E86EDC" w:rsidRDefault="00E86EDC" w:rsidP="00BF21A5">
      <w:pPr>
        <w:pStyle w:val="Rodap"/>
        <w:tabs>
          <w:tab w:val="clear" w:pos="4419"/>
          <w:tab w:val="clear" w:pos="8838"/>
        </w:tabs>
        <w:spacing w:line="360" w:lineRule="auto"/>
        <w:rPr>
          <w:rFonts w:ascii="Arial" w:hAnsi="Arial" w:cs="Arial"/>
          <w:sz w:val="22"/>
          <w:szCs w:val="22"/>
        </w:rPr>
      </w:pPr>
    </w:p>
    <w:p w14:paraId="3B069B89" w14:textId="77777777" w:rsidR="00E86EDC" w:rsidRPr="007A3075" w:rsidRDefault="00E86EDC" w:rsidP="00BF21A5">
      <w:pPr>
        <w:pStyle w:val="Rodap"/>
        <w:tabs>
          <w:tab w:val="clear" w:pos="4419"/>
          <w:tab w:val="clear" w:pos="8838"/>
        </w:tabs>
        <w:spacing w:line="360" w:lineRule="auto"/>
        <w:rPr>
          <w:rFonts w:ascii="Arial" w:hAnsi="Arial" w:cs="Arial"/>
          <w:sz w:val="22"/>
          <w:szCs w:val="22"/>
        </w:rPr>
      </w:pPr>
    </w:p>
    <w:p w14:paraId="3B069B8A" w14:textId="77777777" w:rsidR="00C631A7" w:rsidRPr="00491893" w:rsidRDefault="00C631A7" w:rsidP="00BF21A5">
      <w:pPr>
        <w:spacing w:line="360" w:lineRule="auto"/>
        <w:jc w:val="center"/>
        <w:rPr>
          <w:rFonts w:ascii="Arial" w:hAnsi="Arial" w:cs="Arial"/>
          <w:sz w:val="22"/>
          <w:szCs w:val="22"/>
        </w:rPr>
      </w:pPr>
    </w:p>
    <w:p w14:paraId="3B069B8B" w14:textId="77777777" w:rsidR="00C631A7" w:rsidRPr="00491893" w:rsidRDefault="00C631A7" w:rsidP="00BF21A5">
      <w:pPr>
        <w:spacing w:line="360" w:lineRule="auto"/>
        <w:jc w:val="center"/>
        <w:rPr>
          <w:rFonts w:ascii="Arial" w:hAnsi="Arial" w:cs="Arial"/>
          <w:sz w:val="22"/>
          <w:szCs w:val="22"/>
        </w:rPr>
      </w:pPr>
    </w:p>
    <w:p w14:paraId="3B069B8C" w14:textId="77777777" w:rsidR="00C631A7" w:rsidRPr="00491893" w:rsidRDefault="00C631A7" w:rsidP="00BF21A5">
      <w:pPr>
        <w:pStyle w:val="CabealhodoSumrio"/>
        <w:spacing w:line="360" w:lineRule="auto"/>
        <w:rPr>
          <w:rFonts w:ascii="Arial" w:hAnsi="Arial" w:cs="Arial"/>
          <w:b/>
          <w:color w:val="auto"/>
          <w:sz w:val="22"/>
          <w:szCs w:val="22"/>
        </w:rPr>
      </w:pPr>
      <w:r w:rsidRPr="00491893">
        <w:rPr>
          <w:b/>
          <w:color w:val="auto"/>
          <w:sz w:val="22"/>
          <w:szCs w:val="22"/>
          <w:lang w:val="en"/>
        </w:rPr>
        <w:t>Contents</w:t>
      </w:r>
    </w:p>
    <w:p w14:paraId="3B069B8D" w14:textId="77777777" w:rsidR="00C631A7" w:rsidRDefault="00C631A7" w:rsidP="00BF21A5">
      <w:pPr>
        <w:spacing w:line="360" w:lineRule="auto"/>
        <w:rPr>
          <w:rFonts w:ascii="Arial" w:hAnsi="Arial" w:cs="Arial"/>
          <w:sz w:val="22"/>
          <w:szCs w:val="22"/>
        </w:rPr>
      </w:pPr>
    </w:p>
    <w:p w14:paraId="3B069B8E" w14:textId="77777777" w:rsidR="00D24BFC" w:rsidRPr="00C6798B" w:rsidRDefault="00D24BFC" w:rsidP="00C6798B">
      <w:pPr>
        <w:spacing w:line="360" w:lineRule="auto"/>
        <w:jc w:val="both"/>
        <w:rPr>
          <w:rFonts w:ascii="Arial" w:hAnsi="Arial" w:cs="Arial"/>
          <w:sz w:val="22"/>
          <w:szCs w:val="22"/>
        </w:rPr>
      </w:pPr>
      <w:r w:rsidRPr="00C6798B">
        <w:rPr>
          <w:sz w:val="22"/>
          <w:szCs w:val="22"/>
          <w:lang w:val="en"/>
        </w:rPr>
        <w:t>1 - Introduction......................................................................... 3</w:t>
      </w:r>
    </w:p>
    <w:p w14:paraId="3B069B8F" w14:textId="76A59A65" w:rsidR="00D24BFC" w:rsidRPr="00C6798B" w:rsidRDefault="00AD4929" w:rsidP="00C6798B">
      <w:pPr>
        <w:spacing w:line="360" w:lineRule="auto"/>
        <w:jc w:val="both"/>
        <w:rPr>
          <w:rFonts w:ascii="Arial" w:hAnsi="Arial" w:cs="Arial"/>
          <w:sz w:val="22"/>
          <w:szCs w:val="22"/>
        </w:rPr>
      </w:pPr>
      <w:r>
        <w:rPr>
          <w:sz w:val="22"/>
          <w:szCs w:val="22"/>
          <w:lang w:val="en"/>
        </w:rPr>
        <w:t>2 -</w:t>
      </w:r>
      <w:r w:rsidR="007F638C">
        <w:rPr>
          <w:sz w:val="22"/>
          <w:szCs w:val="22"/>
          <w:lang w:val="en"/>
        </w:rPr>
        <w:t>J</w:t>
      </w:r>
      <w:r w:rsidR="00D24BFC" w:rsidRPr="00C6798B">
        <w:rPr>
          <w:sz w:val="22"/>
          <w:szCs w:val="22"/>
          <w:lang w:val="en"/>
        </w:rPr>
        <w:t>ustification................................</w:t>
      </w:r>
      <w:r>
        <w:rPr>
          <w:sz w:val="22"/>
          <w:szCs w:val="22"/>
          <w:lang w:val="en"/>
        </w:rPr>
        <w:t>...</w:t>
      </w:r>
      <w:r w:rsidR="00D24BFC" w:rsidRPr="00C6798B">
        <w:rPr>
          <w:sz w:val="22"/>
          <w:szCs w:val="22"/>
          <w:lang w:val="en"/>
        </w:rPr>
        <w:t>....................................... 4</w:t>
      </w:r>
    </w:p>
    <w:p w14:paraId="3B069B90" w14:textId="6ED7C92F" w:rsidR="00D24BFC" w:rsidRPr="00C6798B" w:rsidRDefault="00D24BFC" w:rsidP="00C6798B">
      <w:pPr>
        <w:spacing w:line="360" w:lineRule="auto"/>
        <w:jc w:val="both"/>
        <w:rPr>
          <w:rFonts w:ascii="Arial" w:hAnsi="Arial" w:cs="Arial"/>
          <w:sz w:val="22"/>
          <w:szCs w:val="22"/>
        </w:rPr>
      </w:pPr>
      <w:r w:rsidRPr="00C6798B">
        <w:rPr>
          <w:sz w:val="22"/>
          <w:szCs w:val="22"/>
          <w:lang w:val="en"/>
        </w:rPr>
        <w:t>3 – Goals............................................</w:t>
      </w:r>
      <w:r w:rsidR="00AD4929">
        <w:rPr>
          <w:sz w:val="22"/>
          <w:szCs w:val="22"/>
          <w:lang w:val="en"/>
        </w:rPr>
        <w:t>...................................</w:t>
      </w:r>
      <w:r w:rsidRPr="00C6798B">
        <w:rPr>
          <w:sz w:val="22"/>
          <w:szCs w:val="22"/>
          <w:lang w:val="en"/>
        </w:rPr>
        <w:t>.... 5</w:t>
      </w:r>
    </w:p>
    <w:p w14:paraId="3B069B91" w14:textId="5635A349" w:rsidR="00D24BFC" w:rsidRPr="00C6798B" w:rsidRDefault="00D24BFC" w:rsidP="00C6798B">
      <w:pPr>
        <w:pStyle w:val="Sumrio1"/>
        <w:tabs>
          <w:tab w:val="left" w:pos="480"/>
          <w:tab w:val="right" w:leader="dot" w:pos="9395"/>
        </w:tabs>
        <w:spacing w:line="360" w:lineRule="auto"/>
        <w:jc w:val="both"/>
        <w:rPr>
          <w:rFonts w:ascii="Arial" w:hAnsi="Arial" w:cs="Arial"/>
          <w:noProof/>
          <w:sz w:val="22"/>
          <w:szCs w:val="22"/>
        </w:rPr>
      </w:pPr>
      <w:r w:rsidRPr="00C6798B">
        <w:rPr>
          <w:sz w:val="22"/>
          <w:szCs w:val="22"/>
          <w:lang w:val="en"/>
        </w:rPr>
        <w:t>4 – Development....................................................................... 6</w:t>
      </w:r>
      <w:r w:rsidR="00C631A7" w:rsidRPr="00C6798B">
        <w:rPr>
          <w:sz w:val="22"/>
          <w:szCs w:val="22"/>
          <w:lang w:val="en"/>
        </w:rPr>
        <w:fldChar w:fldCharType="begin"/>
      </w:r>
      <w:r w:rsidR="00C631A7" w:rsidRPr="00C6798B">
        <w:rPr>
          <w:sz w:val="22"/>
          <w:szCs w:val="22"/>
          <w:lang w:val="en"/>
        </w:rPr>
        <w:instrText xml:space="preserve"> TOC \o "1-3" \h \z \u </w:instrText>
      </w:r>
      <w:r w:rsidR="00C631A7" w:rsidRPr="00C6798B">
        <w:rPr>
          <w:sz w:val="22"/>
          <w:szCs w:val="22"/>
          <w:lang w:val="en"/>
        </w:rPr>
        <w:fldChar w:fldCharType="separate"/>
      </w:r>
    </w:p>
    <w:p w14:paraId="3B069B92" w14:textId="3C327CF5" w:rsidR="00C631A7" w:rsidRPr="00C6798B" w:rsidRDefault="00C6798B" w:rsidP="00C6798B">
      <w:pPr>
        <w:pStyle w:val="Sumrio1"/>
        <w:tabs>
          <w:tab w:val="right" w:leader="dot" w:pos="9395"/>
        </w:tabs>
        <w:spacing w:line="360" w:lineRule="auto"/>
        <w:jc w:val="both"/>
        <w:rPr>
          <w:rFonts w:ascii="Arial" w:hAnsi="Arial" w:cs="Arial"/>
          <w:noProof/>
          <w:sz w:val="22"/>
          <w:szCs w:val="22"/>
        </w:rPr>
      </w:pPr>
      <w:r w:rsidRPr="00C6798B">
        <w:rPr>
          <w:noProof/>
          <w:sz w:val="22"/>
          <w:szCs w:val="22"/>
          <w:lang w:val="en"/>
        </w:rPr>
        <w:t>5 - Final Considerations......</w:t>
      </w:r>
      <w:r w:rsidR="007556B6">
        <w:rPr>
          <w:noProof/>
          <w:sz w:val="22"/>
          <w:szCs w:val="22"/>
          <w:lang w:val="en"/>
        </w:rPr>
        <w:t>................</w:t>
      </w:r>
      <w:r w:rsidRPr="00C6798B">
        <w:rPr>
          <w:noProof/>
          <w:sz w:val="22"/>
          <w:szCs w:val="22"/>
          <w:lang w:val="en"/>
        </w:rPr>
        <w:t>..................................... 11</w:t>
      </w:r>
    </w:p>
    <w:p w14:paraId="3B069B93" w14:textId="6664CFB6" w:rsidR="00C6798B" w:rsidRPr="00C6798B" w:rsidRDefault="00C6798B" w:rsidP="00C6798B">
      <w:pPr>
        <w:jc w:val="both"/>
        <w:rPr>
          <w:rFonts w:ascii="Arial" w:hAnsi="Arial" w:cs="Arial"/>
          <w:sz w:val="22"/>
          <w:szCs w:val="22"/>
        </w:rPr>
      </w:pPr>
      <w:r w:rsidRPr="00C6798B">
        <w:rPr>
          <w:sz w:val="22"/>
          <w:szCs w:val="22"/>
          <w:lang w:val="en"/>
        </w:rPr>
        <w:t>6 - Bibliography...........................</w:t>
      </w:r>
      <w:r w:rsidR="007556B6">
        <w:rPr>
          <w:sz w:val="22"/>
          <w:szCs w:val="22"/>
          <w:lang w:val="en"/>
        </w:rPr>
        <w:t>...................</w:t>
      </w:r>
      <w:r w:rsidRPr="00C6798B">
        <w:rPr>
          <w:sz w:val="22"/>
          <w:szCs w:val="22"/>
          <w:lang w:val="en"/>
        </w:rPr>
        <w:t>......................... 11</w:t>
      </w:r>
    </w:p>
    <w:p w14:paraId="3B069B94" w14:textId="77777777" w:rsidR="00C631A7" w:rsidRPr="00C6798B" w:rsidRDefault="00C631A7" w:rsidP="00C6798B">
      <w:pPr>
        <w:spacing w:line="360" w:lineRule="auto"/>
        <w:jc w:val="both"/>
        <w:rPr>
          <w:rFonts w:ascii="Arial" w:hAnsi="Arial" w:cs="Arial"/>
          <w:sz w:val="22"/>
          <w:szCs w:val="22"/>
        </w:rPr>
      </w:pPr>
      <w:r w:rsidRPr="00C6798B">
        <w:rPr>
          <w:rFonts w:ascii="Arial" w:hAnsi="Arial" w:cs="Arial"/>
          <w:bCs/>
          <w:sz w:val="22"/>
          <w:szCs w:val="22"/>
        </w:rPr>
        <w:fldChar w:fldCharType="end"/>
      </w:r>
    </w:p>
    <w:p w14:paraId="3B069B95" w14:textId="77777777" w:rsidR="00C631A7" w:rsidRPr="00491893" w:rsidRDefault="00C631A7" w:rsidP="00BF21A5">
      <w:pPr>
        <w:spacing w:line="360" w:lineRule="auto"/>
        <w:ind w:firstLine="540"/>
        <w:rPr>
          <w:rFonts w:ascii="Arial" w:hAnsi="Arial" w:cs="Arial"/>
          <w:sz w:val="22"/>
          <w:szCs w:val="22"/>
        </w:rPr>
      </w:pPr>
    </w:p>
    <w:p w14:paraId="3B069B96" w14:textId="77777777" w:rsidR="00C631A7" w:rsidRPr="00491893" w:rsidRDefault="00C631A7" w:rsidP="00C631A7">
      <w:pPr>
        <w:ind w:firstLine="540"/>
        <w:rPr>
          <w:rFonts w:ascii="Arial" w:hAnsi="Arial" w:cs="Arial"/>
          <w:sz w:val="22"/>
          <w:szCs w:val="22"/>
        </w:rPr>
      </w:pPr>
    </w:p>
    <w:p w14:paraId="3B069B97" w14:textId="77777777" w:rsidR="00C631A7" w:rsidRPr="00491893" w:rsidRDefault="00C631A7" w:rsidP="00C631A7">
      <w:pPr>
        <w:ind w:firstLine="540"/>
        <w:rPr>
          <w:rFonts w:ascii="Arial" w:hAnsi="Arial" w:cs="Arial"/>
          <w:sz w:val="22"/>
          <w:szCs w:val="22"/>
        </w:rPr>
      </w:pPr>
      <w:bookmarkStart w:id="0" w:name="_GoBack"/>
      <w:bookmarkEnd w:id="0"/>
    </w:p>
    <w:p w14:paraId="3B069B98" w14:textId="77777777" w:rsidR="00C631A7" w:rsidRPr="00491893" w:rsidRDefault="00C631A7" w:rsidP="00C631A7">
      <w:pPr>
        <w:ind w:firstLine="540"/>
        <w:rPr>
          <w:rFonts w:ascii="Arial" w:hAnsi="Arial" w:cs="Arial"/>
          <w:sz w:val="22"/>
          <w:szCs w:val="22"/>
        </w:rPr>
      </w:pPr>
    </w:p>
    <w:p w14:paraId="3B069B99" w14:textId="77777777" w:rsidR="00C631A7" w:rsidRPr="00491893" w:rsidRDefault="00C631A7" w:rsidP="00C631A7">
      <w:pPr>
        <w:ind w:firstLine="540"/>
        <w:rPr>
          <w:rFonts w:ascii="Arial" w:hAnsi="Arial" w:cs="Arial"/>
          <w:sz w:val="22"/>
          <w:szCs w:val="22"/>
        </w:rPr>
      </w:pPr>
    </w:p>
    <w:p w14:paraId="3B069B9A" w14:textId="77777777" w:rsidR="00C631A7" w:rsidRPr="00491893" w:rsidRDefault="00C631A7" w:rsidP="00C631A7">
      <w:pPr>
        <w:ind w:firstLine="540"/>
        <w:rPr>
          <w:rFonts w:ascii="Arial" w:hAnsi="Arial" w:cs="Arial"/>
          <w:sz w:val="22"/>
          <w:szCs w:val="22"/>
        </w:rPr>
      </w:pPr>
    </w:p>
    <w:p w14:paraId="3B069B9B" w14:textId="77777777" w:rsidR="00C631A7" w:rsidRPr="00491893" w:rsidRDefault="00C631A7" w:rsidP="00C631A7">
      <w:pPr>
        <w:ind w:firstLine="540"/>
        <w:rPr>
          <w:rFonts w:ascii="Arial" w:hAnsi="Arial" w:cs="Arial"/>
          <w:sz w:val="22"/>
          <w:szCs w:val="22"/>
        </w:rPr>
      </w:pPr>
    </w:p>
    <w:p w14:paraId="3B069B9C" w14:textId="77777777" w:rsidR="00C631A7" w:rsidRPr="00491893" w:rsidRDefault="00C631A7" w:rsidP="00C631A7">
      <w:pPr>
        <w:spacing w:line="480" w:lineRule="auto"/>
        <w:ind w:left="360" w:firstLine="540"/>
        <w:rPr>
          <w:rFonts w:ascii="Arial" w:hAnsi="Arial" w:cs="Arial"/>
          <w:sz w:val="22"/>
          <w:szCs w:val="22"/>
        </w:rPr>
        <w:sectPr w:rsidR="00C631A7" w:rsidRPr="00491893" w:rsidSect="00D26BDD">
          <w:headerReference w:type="first" r:id="rId13"/>
          <w:pgSz w:w="12240" w:h="15840"/>
          <w:pgMar w:top="1701" w:right="1701" w:bottom="1701" w:left="1985" w:header="709" w:footer="709" w:gutter="0"/>
          <w:pgNumType w:start="1"/>
          <w:cols w:space="708"/>
          <w:titlePg/>
          <w:docGrid w:linePitch="360"/>
        </w:sectPr>
      </w:pPr>
    </w:p>
    <w:p w14:paraId="3B069B9D" w14:textId="77777777" w:rsidR="00C631A7" w:rsidRPr="00491893" w:rsidRDefault="00C631A7" w:rsidP="00D26BDD">
      <w:pPr>
        <w:spacing w:line="480" w:lineRule="auto"/>
        <w:ind w:left="360" w:firstLine="540"/>
        <w:jc w:val="both"/>
        <w:rPr>
          <w:rFonts w:ascii="Arial" w:hAnsi="Arial" w:cs="Arial"/>
          <w:sz w:val="22"/>
          <w:szCs w:val="22"/>
        </w:rPr>
      </w:pPr>
    </w:p>
    <w:p w14:paraId="3B069B9E" w14:textId="77777777" w:rsidR="00C631A7" w:rsidRDefault="00AF0956" w:rsidP="00D24BFC">
      <w:pPr>
        <w:pStyle w:val="Ttulo1"/>
        <w:numPr>
          <w:ilvl w:val="0"/>
          <w:numId w:val="34"/>
        </w:numPr>
        <w:spacing w:line="360" w:lineRule="auto"/>
        <w:jc w:val="both"/>
        <w:rPr>
          <w:rFonts w:ascii="Arial" w:hAnsi="Arial" w:cs="Arial"/>
          <w:b/>
          <w:sz w:val="22"/>
          <w:szCs w:val="22"/>
        </w:rPr>
      </w:pPr>
      <w:r w:rsidRPr="00DB29D3">
        <w:rPr>
          <w:b/>
          <w:sz w:val="22"/>
          <w:szCs w:val="22"/>
          <w:lang w:val="en"/>
        </w:rPr>
        <w:t>Introduction</w:t>
      </w:r>
    </w:p>
    <w:p w14:paraId="3B069B9F" w14:textId="77777777" w:rsidR="00DB29D3" w:rsidRPr="00DB29D3" w:rsidRDefault="00DB29D3" w:rsidP="00DB29D3"/>
    <w:p w14:paraId="3B069BA0" w14:textId="77777777" w:rsidR="00AF0956" w:rsidRPr="00491893" w:rsidRDefault="00AF0956" w:rsidP="00D26BDD">
      <w:pPr>
        <w:spacing w:line="360" w:lineRule="auto"/>
        <w:ind w:left="372" w:firstLine="708"/>
        <w:jc w:val="both"/>
        <w:rPr>
          <w:rFonts w:ascii="Arial" w:hAnsi="Arial" w:cs="Arial"/>
          <w:sz w:val="22"/>
          <w:szCs w:val="22"/>
        </w:rPr>
      </w:pPr>
      <w:r w:rsidRPr="00491893">
        <w:rPr>
          <w:sz w:val="22"/>
          <w:szCs w:val="22"/>
          <w:lang w:val="en"/>
        </w:rPr>
        <w:t xml:space="preserve">In some places like schools, </w:t>
      </w:r>
      <w:r w:rsidR="00F25C24">
        <w:rPr>
          <w:sz w:val="22"/>
          <w:szCs w:val="22"/>
          <w:lang w:val="en"/>
        </w:rPr>
        <w:t xml:space="preserve">colleges, </w:t>
      </w:r>
      <w:r>
        <w:rPr>
          <w:lang w:val="en"/>
        </w:rPr>
        <w:t xml:space="preserve"> </w:t>
      </w:r>
      <w:r w:rsidRPr="00491893">
        <w:rPr>
          <w:sz w:val="22"/>
          <w:szCs w:val="22"/>
          <w:lang w:val="en"/>
        </w:rPr>
        <w:t>airports, shopping malls, cafes, hotels, and many others, have themselves the demand to stay connected. With this demand arises the concept of Internet Kiosks.</w:t>
      </w:r>
    </w:p>
    <w:p w14:paraId="3B069BA1" w14:textId="77777777" w:rsidR="00C631A7" w:rsidRDefault="00AF0956" w:rsidP="00D26BDD">
      <w:pPr>
        <w:spacing w:line="360" w:lineRule="auto"/>
        <w:ind w:left="372" w:firstLine="708"/>
        <w:jc w:val="both"/>
        <w:rPr>
          <w:rFonts w:ascii="Arial" w:hAnsi="Arial" w:cs="Arial"/>
          <w:sz w:val="22"/>
          <w:szCs w:val="22"/>
        </w:rPr>
      </w:pPr>
      <w:r w:rsidRPr="00491893">
        <w:rPr>
          <w:sz w:val="22"/>
          <w:szCs w:val="22"/>
          <w:lang w:val="en"/>
        </w:rPr>
        <w:t>The</w:t>
      </w:r>
      <w:r w:rsidR="006F2789">
        <w:rPr>
          <w:sz w:val="22"/>
          <w:szCs w:val="22"/>
          <w:lang w:val="en"/>
        </w:rPr>
        <w:t xml:space="preserve"> Internet </w:t>
      </w:r>
      <w:r>
        <w:rPr>
          <w:lang w:val="en"/>
        </w:rPr>
        <w:t>Kiosk is a Debian</w:t>
      </w:r>
      <w:r w:rsidR="00815B5F">
        <w:rPr>
          <w:sz w:val="22"/>
          <w:szCs w:val="22"/>
          <w:lang w:val="en"/>
        </w:rPr>
        <w:t xml:space="preserve"> 5</w:t>
      </w:r>
      <w:r>
        <w:rPr>
          <w:lang w:val="en"/>
        </w:rPr>
        <w:t xml:space="preserve"> </w:t>
      </w:r>
      <w:r w:rsidR="0001141A">
        <w:rPr>
          <w:sz w:val="22"/>
          <w:szCs w:val="22"/>
          <w:lang w:val="en"/>
        </w:rPr>
        <w:t>Linux-based</w:t>
      </w:r>
      <w:r>
        <w:rPr>
          <w:lang w:val="en"/>
        </w:rPr>
        <w:t xml:space="preserve"> system</w:t>
      </w:r>
      <w:r w:rsidR="007560DE">
        <w:rPr>
          <w:sz w:val="22"/>
          <w:szCs w:val="22"/>
          <w:lang w:val="en"/>
        </w:rPr>
        <w:t xml:space="preserve"> recognized for renowned security and stability, is a </w:t>
      </w:r>
      <w:r>
        <w:rPr>
          <w:lang w:val="en"/>
        </w:rPr>
        <w:t xml:space="preserve"> </w:t>
      </w:r>
      <w:r w:rsidR="006F2789">
        <w:rPr>
          <w:sz w:val="22"/>
          <w:szCs w:val="22"/>
          <w:lang w:val="en"/>
        </w:rPr>
        <w:t>lightweight,</w:t>
      </w:r>
      <w:r>
        <w:rPr>
          <w:lang w:val="en"/>
        </w:rPr>
        <w:t xml:space="preserve"> </w:t>
      </w:r>
      <w:r w:rsidRPr="00491893">
        <w:rPr>
          <w:sz w:val="22"/>
          <w:szCs w:val="22"/>
          <w:lang w:val="en"/>
        </w:rPr>
        <w:t xml:space="preserve"> robust</w:t>
      </w:r>
      <w:r w:rsidR="006F2789">
        <w:rPr>
          <w:sz w:val="22"/>
          <w:szCs w:val="22"/>
          <w:lang w:val="en"/>
        </w:rPr>
        <w:t xml:space="preserve">system, </w:t>
      </w:r>
      <w:r>
        <w:rPr>
          <w:lang w:val="en"/>
        </w:rPr>
        <w:t xml:space="preserve"> </w:t>
      </w:r>
      <w:r w:rsidR="007560DE">
        <w:rPr>
          <w:sz w:val="22"/>
          <w:szCs w:val="22"/>
          <w:lang w:val="en"/>
        </w:rPr>
        <w:t>locked for eternal, high-security, modular changes that offers total security and anonymity to the user, and</w:t>
      </w:r>
      <w:r>
        <w:rPr>
          <w:lang w:val="en"/>
        </w:rPr>
        <w:t xml:space="preserve"> that allows</w:t>
      </w:r>
      <w:r w:rsidR="007560DE">
        <w:rPr>
          <w:sz w:val="22"/>
          <w:szCs w:val="22"/>
          <w:lang w:val="en"/>
        </w:rPr>
        <w:t xml:space="preserve"> internet</w:t>
      </w:r>
      <w:r>
        <w:rPr>
          <w:lang w:val="en"/>
        </w:rPr>
        <w:t xml:space="preserve"> </w:t>
      </w:r>
      <w:r w:rsidRPr="00491893">
        <w:rPr>
          <w:sz w:val="22"/>
          <w:szCs w:val="22"/>
          <w:lang w:val="en"/>
        </w:rPr>
        <w:t xml:space="preserve"> access only</w:t>
      </w:r>
      <w:r>
        <w:rPr>
          <w:lang w:val="en"/>
        </w:rPr>
        <w:t xml:space="preserve"> using the </w:t>
      </w:r>
      <w:r w:rsidR="00461942">
        <w:rPr>
          <w:sz w:val="22"/>
          <w:szCs w:val="22"/>
          <w:lang w:val="en"/>
        </w:rPr>
        <w:t>free</w:t>
      </w:r>
      <w:r>
        <w:rPr>
          <w:lang w:val="en"/>
        </w:rPr>
        <w:t xml:space="preserve"> version</w:t>
      </w:r>
      <w:r w:rsidR="00DB29D3">
        <w:rPr>
          <w:sz w:val="22"/>
          <w:szCs w:val="22"/>
          <w:lang w:val="en"/>
        </w:rPr>
        <w:t xml:space="preserve"> of  mozilla </w:t>
      </w:r>
      <w:r>
        <w:rPr>
          <w:lang w:val="en"/>
        </w:rPr>
        <w:t xml:space="preserve"> </w:t>
      </w:r>
      <w:r w:rsidR="003D3567">
        <w:rPr>
          <w:sz w:val="22"/>
          <w:szCs w:val="22"/>
          <w:lang w:val="en"/>
        </w:rPr>
        <w:t>fir</w:t>
      </w:r>
      <w:r>
        <w:rPr>
          <w:lang w:val="en"/>
        </w:rPr>
        <w:t xml:space="preserve"> </w:t>
      </w:r>
      <w:r w:rsidRPr="00491893">
        <w:rPr>
          <w:sz w:val="22"/>
          <w:szCs w:val="22"/>
          <w:lang w:val="en"/>
        </w:rPr>
        <w:t xml:space="preserve">browser </w:t>
      </w:r>
      <w:r w:rsidR="00DB29D3">
        <w:rPr>
          <w:sz w:val="22"/>
          <w:szCs w:val="22"/>
          <w:lang w:val="en"/>
        </w:rPr>
        <w:t>and</w:t>
      </w:r>
      <w:r>
        <w:rPr>
          <w:lang w:val="en"/>
        </w:rPr>
        <w:t xml:space="preserve"> </w:t>
      </w:r>
      <w:r w:rsidR="003D3567">
        <w:rPr>
          <w:sz w:val="22"/>
          <w:szCs w:val="22"/>
          <w:lang w:val="en"/>
        </w:rPr>
        <w:t>fox</w:t>
      </w:r>
      <w:r>
        <w:rPr>
          <w:lang w:val="en"/>
        </w:rPr>
        <w:t xml:space="preserve"> </w:t>
      </w:r>
      <w:r w:rsidR="00DB29D3">
        <w:rPr>
          <w:sz w:val="22"/>
          <w:szCs w:val="22"/>
          <w:lang w:val="en"/>
        </w:rPr>
        <w:t xml:space="preserve"> (Iceweasel)</w:t>
      </w:r>
      <w:r>
        <w:rPr>
          <w:lang w:val="en"/>
        </w:rPr>
        <w:t xml:space="preserve"> </w:t>
      </w:r>
      <w:r w:rsidR="003D3567">
        <w:rPr>
          <w:sz w:val="22"/>
          <w:szCs w:val="22"/>
          <w:lang w:val="en"/>
        </w:rPr>
        <w:t xml:space="preserve"> </w:t>
      </w:r>
      <w:r>
        <w:rPr>
          <w:lang w:val="en"/>
        </w:rPr>
        <w:t xml:space="preserve"> </w:t>
      </w:r>
      <w:r w:rsidRPr="00491893">
        <w:rPr>
          <w:sz w:val="22"/>
          <w:szCs w:val="22"/>
          <w:lang w:val="en"/>
        </w:rPr>
        <w:t xml:space="preserve"> to surf the internet</w:t>
      </w:r>
      <w:r>
        <w:rPr>
          <w:lang w:val="en"/>
        </w:rPr>
        <w:t xml:space="preserve"> and eventually other</w:t>
      </w:r>
      <w:r w:rsidR="007560DE">
        <w:rPr>
          <w:sz w:val="22"/>
          <w:szCs w:val="22"/>
          <w:lang w:val="en"/>
        </w:rPr>
        <w:t xml:space="preserve"> applications</w:t>
      </w:r>
      <w:r w:rsidRPr="00491893">
        <w:rPr>
          <w:sz w:val="22"/>
          <w:szCs w:val="22"/>
          <w:lang w:val="en"/>
        </w:rPr>
        <w:t>. The system does not save browsing histories or passwords, as well as content control and high level of reliability, guaranteed by the most modern means of security.</w:t>
      </w:r>
    </w:p>
    <w:p w14:paraId="3B069BA2" w14:textId="77777777" w:rsidR="00AD1F36" w:rsidRPr="00491893" w:rsidRDefault="00AD1F36" w:rsidP="00D26BDD">
      <w:pPr>
        <w:spacing w:line="360" w:lineRule="auto"/>
        <w:ind w:left="372" w:firstLine="708"/>
        <w:jc w:val="both"/>
        <w:rPr>
          <w:rFonts w:ascii="Arial" w:hAnsi="Arial" w:cs="Arial"/>
          <w:sz w:val="22"/>
          <w:szCs w:val="22"/>
        </w:rPr>
      </w:pPr>
      <w:r w:rsidRPr="00491893">
        <w:rPr>
          <w:sz w:val="22"/>
          <w:szCs w:val="22"/>
          <w:lang w:val="en"/>
        </w:rPr>
        <w:t>In this project I will demonstrate how to prepare and customize</w:t>
      </w:r>
      <w:r w:rsidR="0001141A">
        <w:rPr>
          <w:sz w:val="22"/>
          <w:szCs w:val="22"/>
          <w:lang w:val="en"/>
        </w:rPr>
        <w:t xml:space="preserve">the Linux Operating System Debian </w:t>
      </w:r>
      <w:r>
        <w:rPr>
          <w:lang w:val="en"/>
        </w:rPr>
        <w:t xml:space="preserve"> </w:t>
      </w:r>
      <w:r w:rsidR="00815B5F">
        <w:rPr>
          <w:sz w:val="22"/>
          <w:szCs w:val="22"/>
          <w:lang w:val="en"/>
        </w:rPr>
        <w:t>5</w:t>
      </w:r>
      <w:r>
        <w:rPr>
          <w:lang w:val="en"/>
        </w:rPr>
        <w:t>,</w:t>
      </w:r>
      <w:r w:rsidRPr="00491893">
        <w:rPr>
          <w:sz w:val="22"/>
          <w:szCs w:val="22"/>
          <w:lang w:val="en"/>
        </w:rPr>
        <w:t xml:space="preserve">for use </w:t>
      </w:r>
      <w:r>
        <w:rPr>
          <w:lang w:val="en"/>
        </w:rPr>
        <w:t xml:space="preserve"> </w:t>
      </w:r>
      <w:r w:rsidR="0040441A">
        <w:rPr>
          <w:sz w:val="22"/>
          <w:szCs w:val="22"/>
          <w:lang w:val="en"/>
        </w:rPr>
        <w:t>and</w:t>
      </w:r>
      <w:r>
        <w:rPr>
          <w:lang w:val="en"/>
        </w:rPr>
        <w:t>m computers made available to</w:t>
      </w:r>
      <w:r w:rsidRPr="00491893">
        <w:rPr>
          <w:sz w:val="22"/>
          <w:szCs w:val="22"/>
          <w:lang w:val="en"/>
        </w:rPr>
        <w:t>the public, "Internet Kiosks"!</w:t>
      </w:r>
    </w:p>
    <w:p w14:paraId="3B069BA3" w14:textId="77777777" w:rsidR="00C631A7" w:rsidRPr="00491893" w:rsidRDefault="00C631A7" w:rsidP="00D26BDD">
      <w:pPr>
        <w:spacing w:line="360" w:lineRule="auto"/>
        <w:ind w:left="720"/>
        <w:jc w:val="both"/>
        <w:rPr>
          <w:rFonts w:ascii="Arial" w:hAnsi="Arial" w:cs="Arial"/>
          <w:sz w:val="22"/>
          <w:szCs w:val="22"/>
        </w:rPr>
      </w:pPr>
    </w:p>
    <w:p w14:paraId="3B069BA4" w14:textId="77777777" w:rsidR="00C631A7" w:rsidRPr="00491893" w:rsidRDefault="00DB29D3" w:rsidP="00DB29D3">
      <w:pPr>
        <w:tabs>
          <w:tab w:val="left" w:pos="3694"/>
        </w:tabs>
        <w:spacing w:line="360" w:lineRule="auto"/>
        <w:ind w:left="720"/>
        <w:jc w:val="both"/>
        <w:rPr>
          <w:rFonts w:ascii="Arial" w:hAnsi="Arial" w:cs="Arial"/>
          <w:sz w:val="22"/>
          <w:szCs w:val="22"/>
        </w:rPr>
      </w:pPr>
      <w:r>
        <w:rPr>
          <w:rFonts w:ascii="Arial" w:hAnsi="Arial" w:cs="Arial"/>
          <w:sz w:val="22"/>
          <w:szCs w:val="22"/>
        </w:rPr>
        <w:tab/>
      </w:r>
    </w:p>
    <w:p w14:paraId="3B069BA5" w14:textId="77777777" w:rsidR="00C631A7" w:rsidRPr="00491893" w:rsidRDefault="00C631A7" w:rsidP="00D26BDD">
      <w:pPr>
        <w:spacing w:line="360" w:lineRule="auto"/>
        <w:ind w:left="720"/>
        <w:jc w:val="both"/>
        <w:rPr>
          <w:rFonts w:ascii="Arial" w:hAnsi="Arial" w:cs="Arial"/>
          <w:sz w:val="22"/>
          <w:szCs w:val="22"/>
        </w:rPr>
      </w:pPr>
    </w:p>
    <w:p w14:paraId="3B069BA6" w14:textId="77777777" w:rsidR="00C631A7" w:rsidRPr="00491893" w:rsidRDefault="00C631A7" w:rsidP="00D26BDD">
      <w:pPr>
        <w:spacing w:line="360" w:lineRule="auto"/>
        <w:ind w:left="720"/>
        <w:jc w:val="both"/>
        <w:rPr>
          <w:rFonts w:ascii="Arial" w:hAnsi="Arial" w:cs="Arial"/>
          <w:sz w:val="22"/>
          <w:szCs w:val="22"/>
        </w:rPr>
      </w:pPr>
    </w:p>
    <w:p w14:paraId="3B069BA7" w14:textId="77777777" w:rsidR="00C631A7" w:rsidRPr="00491893" w:rsidRDefault="00C631A7" w:rsidP="00D26BDD">
      <w:pPr>
        <w:spacing w:line="360" w:lineRule="auto"/>
        <w:ind w:left="720"/>
        <w:jc w:val="both"/>
        <w:rPr>
          <w:rFonts w:ascii="Arial" w:hAnsi="Arial" w:cs="Arial"/>
          <w:sz w:val="22"/>
          <w:szCs w:val="22"/>
        </w:rPr>
      </w:pPr>
    </w:p>
    <w:p w14:paraId="3B069BA8" w14:textId="77777777" w:rsidR="00C631A7" w:rsidRDefault="00C631A7" w:rsidP="00D26BDD">
      <w:pPr>
        <w:spacing w:line="360" w:lineRule="auto"/>
        <w:ind w:left="720"/>
        <w:jc w:val="both"/>
        <w:rPr>
          <w:rFonts w:ascii="Arial" w:hAnsi="Arial" w:cs="Arial"/>
          <w:sz w:val="22"/>
          <w:szCs w:val="22"/>
        </w:rPr>
      </w:pPr>
    </w:p>
    <w:p w14:paraId="3B069BA9" w14:textId="77777777" w:rsidR="00BF21A5" w:rsidRDefault="00BF21A5" w:rsidP="00D26BDD">
      <w:pPr>
        <w:spacing w:line="360" w:lineRule="auto"/>
        <w:ind w:left="720"/>
        <w:jc w:val="both"/>
        <w:rPr>
          <w:rFonts w:ascii="Arial" w:hAnsi="Arial" w:cs="Arial"/>
          <w:sz w:val="22"/>
          <w:szCs w:val="22"/>
        </w:rPr>
      </w:pPr>
    </w:p>
    <w:p w14:paraId="3B069BAA" w14:textId="77777777" w:rsidR="00BF21A5" w:rsidRDefault="00BF21A5" w:rsidP="00D26BDD">
      <w:pPr>
        <w:spacing w:line="360" w:lineRule="auto"/>
        <w:ind w:left="720"/>
        <w:jc w:val="both"/>
        <w:rPr>
          <w:rFonts w:ascii="Arial" w:hAnsi="Arial" w:cs="Arial"/>
          <w:sz w:val="22"/>
          <w:szCs w:val="22"/>
        </w:rPr>
      </w:pPr>
    </w:p>
    <w:p w14:paraId="3B069BAB" w14:textId="77777777" w:rsidR="00BF21A5" w:rsidRDefault="00BF21A5" w:rsidP="00D26BDD">
      <w:pPr>
        <w:spacing w:line="360" w:lineRule="auto"/>
        <w:ind w:left="720"/>
        <w:jc w:val="both"/>
        <w:rPr>
          <w:rFonts w:ascii="Arial" w:hAnsi="Arial" w:cs="Arial"/>
          <w:sz w:val="22"/>
          <w:szCs w:val="22"/>
        </w:rPr>
      </w:pPr>
    </w:p>
    <w:p w14:paraId="3B069BAC" w14:textId="77777777" w:rsidR="00DB29D3" w:rsidRDefault="00DB29D3" w:rsidP="00D26BDD">
      <w:pPr>
        <w:spacing w:line="360" w:lineRule="auto"/>
        <w:ind w:left="720"/>
        <w:jc w:val="both"/>
        <w:rPr>
          <w:rFonts w:ascii="Arial" w:hAnsi="Arial" w:cs="Arial"/>
          <w:sz w:val="22"/>
          <w:szCs w:val="22"/>
        </w:rPr>
      </w:pPr>
    </w:p>
    <w:p w14:paraId="3B069BAD" w14:textId="77777777" w:rsidR="00DB29D3" w:rsidRDefault="00DB29D3" w:rsidP="00D26BDD">
      <w:pPr>
        <w:spacing w:line="360" w:lineRule="auto"/>
        <w:ind w:left="720"/>
        <w:jc w:val="both"/>
        <w:rPr>
          <w:rFonts w:ascii="Arial" w:hAnsi="Arial" w:cs="Arial"/>
          <w:sz w:val="22"/>
          <w:szCs w:val="22"/>
        </w:rPr>
      </w:pPr>
    </w:p>
    <w:p w14:paraId="3B069BAE" w14:textId="77777777" w:rsidR="00BF21A5" w:rsidRDefault="00BF21A5" w:rsidP="00D26BDD">
      <w:pPr>
        <w:spacing w:line="360" w:lineRule="auto"/>
        <w:ind w:left="720"/>
        <w:jc w:val="both"/>
        <w:rPr>
          <w:rFonts w:ascii="Arial" w:hAnsi="Arial" w:cs="Arial"/>
          <w:sz w:val="22"/>
          <w:szCs w:val="22"/>
        </w:rPr>
      </w:pPr>
    </w:p>
    <w:p w14:paraId="3B069BAF" w14:textId="77777777" w:rsidR="00BF21A5" w:rsidRDefault="00BF21A5" w:rsidP="00D26BDD">
      <w:pPr>
        <w:spacing w:line="360" w:lineRule="auto"/>
        <w:ind w:left="720"/>
        <w:jc w:val="both"/>
        <w:rPr>
          <w:rFonts w:ascii="Arial" w:hAnsi="Arial" w:cs="Arial"/>
          <w:sz w:val="22"/>
          <w:szCs w:val="22"/>
        </w:rPr>
      </w:pPr>
    </w:p>
    <w:p w14:paraId="3B069BB0" w14:textId="77777777" w:rsidR="00BF21A5" w:rsidRDefault="00BF21A5" w:rsidP="00D26BDD">
      <w:pPr>
        <w:spacing w:line="360" w:lineRule="auto"/>
        <w:ind w:left="720"/>
        <w:jc w:val="both"/>
        <w:rPr>
          <w:rFonts w:ascii="Arial" w:hAnsi="Arial" w:cs="Arial"/>
          <w:sz w:val="22"/>
          <w:szCs w:val="22"/>
        </w:rPr>
      </w:pPr>
    </w:p>
    <w:p w14:paraId="3B069BB1" w14:textId="77777777" w:rsidR="00BF21A5" w:rsidRDefault="00BF21A5" w:rsidP="00D26BDD">
      <w:pPr>
        <w:spacing w:line="360" w:lineRule="auto"/>
        <w:ind w:left="720"/>
        <w:jc w:val="both"/>
        <w:rPr>
          <w:rFonts w:ascii="Arial" w:hAnsi="Arial" w:cs="Arial"/>
          <w:sz w:val="22"/>
          <w:szCs w:val="22"/>
        </w:rPr>
      </w:pPr>
    </w:p>
    <w:p w14:paraId="3B069BB2" w14:textId="77777777" w:rsidR="00BF21A5" w:rsidRDefault="00BF21A5" w:rsidP="00D26BDD">
      <w:pPr>
        <w:spacing w:line="360" w:lineRule="auto"/>
        <w:ind w:left="720"/>
        <w:jc w:val="both"/>
        <w:rPr>
          <w:rFonts w:ascii="Arial" w:hAnsi="Arial" w:cs="Arial"/>
          <w:sz w:val="22"/>
          <w:szCs w:val="22"/>
        </w:rPr>
      </w:pPr>
    </w:p>
    <w:p w14:paraId="3B069BB3" w14:textId="77777777" w:rsidR="008240A7" w:rsidRDefault="008240A7" w:rsidP="00D26BDD">
      <w:pPr>
        <w:spacing w:line="360" w:lineRule="auto"/>
        <w:ind w:left="720"/>
        <w:jc w:val="both"/>
        <w:rPr>
          <w:rFonts w:ascii="Arial" w:hAnsi="Arial" w:cs="Arial"/>
          <w:sz w:val="22"/>
          <w:szCs w:val="22"/>
        </w:rPr>
      </w:pPr>
    </w:p>
    <w:p w14:paraId="3B069BB4" w14:textId="77777777" w:rsidR="00C631A7" w:rsidRDefault="006F2789" w:rsidP="00D26BDD">
      <w:pPr>
        <w:pStyle w:val="Ttulo1"/>
        <w:spacing w:line="360" w:lineRule="auto"/>
        <w:jc w:val="both"/>
        <w:rPr>
          <w:rFonts w:ascii="Arial" w:hAnsi="Arial" w:cs="Arial"/>
          <w:b/>
          <w:sz w:val="22"/>
          <w:szCs w:val="22"/>
        </w:rPr>
      </w:pPr>
      <w:bookmarkStart w:id="1" w:name="_Toc482083896"/>
      <w:r>
        <w:rPr>
          <w:b/>
          <w:sz w:val="22"/>
          <w:szCs w:val="22"/>
          <w:lang w:val="en"/>
        </w:rPr>
        <w:t xml:space="preserve">2. </w:t>
      </w:r>
      <w:r w:rsidR="00C631A7" w:rsidRPr="00491893">
        <w:rPr>
          <w:b/>
          <w:sz w:val="22"/>
          <w:szCs w:val="22"/>
          <w:lang w:val="en"/>
        </w:rPr>
        <w:t>JUSTIFICATION</w:t>
      </w:r>
      <w:bookmarkEnd w:id="1"/>
    </w:p>
    <w:p w14:paraId="3B069BB5" w14:textId="77777777" w:rsidR="00D26BDD" w:rsidRDefault="00D26BDD" w:rsidP="00D26BDD">
      <w:pPr>
        <w:pStyle w:val="Recuodecorpodetexto2"/>
        <w:spacing w:line="360" w:lineRule="auto"/>
        <w:ind w:left="0"/>
        <w:rPr>
          <w:rFonts w:ascii="Arial" w:hAnsi="Arial" w:cs="Arial"/>
          <w:sz w:val="22"/>
          <w:szCs w:val="22"/>
        </w:rPr>
      </w:pPr>
    </w:p>
    <w:p w14:paraId="3B069BB6" w14:textId="77777777" w:rsidR="007560DE" w:rsidRDefault="00111A7A" w:rsidP="0040441A">
      <w:pPr>
        <w:spacing w:line="360" w:lineRule="auto"/>
        <w:ind w:left="372" w:firstLine="708"/>
        <w:jc w:val="both"/>
        <w:rPr>
          <w:rFonts w:ascii="Arial" w:hAnsi="Arial" w:cs="Arial"/>
          <w:sz w:val="22"/>
          <w:szCs w:val="22"/>
        </w:rPr>
      </w:pPr>
      <w:r w:rsidRPr="00491893">
        <w:rPr>
          <w:sz w:val="22"/>
          <w:szCs w:val="22"/>
          <w:lang w:val="en"/>
        </w:rPr>
        <w:t xml:space="preserve">We know that today, in the Age of </w:t>
      </w:r>
      <w:r w:rsidRPr="00491893">
        <w:rPr>
          <w:i/>
          <w:sz w:val="22"/>
          <w:szCs w:val="22"/>
          <w:lang w:val="en"/>
        </w:rPr>
        <w:t xml:space="preserve">Smartphones </w:t>
      </w:r>
      <w:r>
        <w:rPr>
          <w:lang w:val="en"/>
        </w:rPr>
        <w:t xml:space="preserve"> </w:t>
      </w:r>
      <w:r w:rsidRPr="00491893">
        <w:rPr>
          <w:sz w:val="22"/>
          <w:szCs w:val="22"/>
          <w:lang w:val="en"/>
        </w:rPr>
        <w:t>people are increasingly connected, yet there is still a good portion of the population that is not yet able to pay for internet, mobile or fixed access or even have a phone device or other device that allows internet access.</w:t>
      </w:r>
    </w:p>
    <w:p w14:paraId="3B069BB7" w14:textId="77777777" w:rsidR="006D5572" w:rsidRDefault="007560DE" w:rsidP="0040441A">
      <w:pPr>
        <w:spacing w:line="360" w:lineRule="auto"/>
        <w:ind w:left="372" w:firstLine="708"/>
        <w:jc w:val="both"/>
        <w:rPr>
          <w:rFonts w:ascii="Arial" w:hAnsi="Arial" w:cs="Arial"/>
          <w:sz w:val="22"/>
          <w:szCs w:val="22"/>
        </w:rPr>
      </w:pPr>
      <w:r>
        <w:rPr>
          <w:sz w:val="22"/>
          <w:szCs w:val="22"/>
          <w:lang w:val="en"/>
        </w:rPr>
        <w:t>In</w:t>
      </w:r>
      <w:r w:rsidR="00111A7A" w:rsidRPr="00491893">
        <w:rPr>
          <w:sz w:val="22"/>
          <w:szCs w:val="22"/>
          <w:lang w:val="en"/>
        </w:rPr>
        <w:t xml:space="preserve">this scenario, </w:t>
      </w:r>
      <w:r>
        <w:rPr>
          <w:lang w:val="en"/>
        </w:rPr>
        <w:t xml:space="preserve">it </w:t>
      </w:r>
      <w:r w:rsidR="002A597E">
        <w:rPr>
          <w:sz w:val="22"/>
          <w:szCs w:val="22"/>
          <w:lang w:val="en"/>
        </w:rPr>
        <w:t>was</w:t>
      </w:r>
      <w:r>
        <w:rPr>
          <w:lang w:val="en"/>
        </w:rPr>
        <w:t xml:space="preserve"> </w:t>
      </w:r>
      <w:r w:rsidR="00111A7A" w:rsidRPr="00491893">
        <w:rPr>
          <w:sz w:val="22"/>
          <w:szCs w:val="22"/>
          <w:lang w:val="en"/>
        </w:rPr>
        <w:t xml:space="preserve"> </w:t>
      </w:r>
      <w:r>
        <w:rPr>
          <w:lang w:val="en"/>
        </w:rPr>
        <w:t xml:space="preserve"> </w:t>
      </w:r>
      <w:r w:rsidR="002A597E">
        <w:rPr>
          <w:sz w:val="22"/>
          <w:szCs w:val="22"/>
          <w:lang w:val="en"/>
        </w:rPr>
        <w:t xml:space="preserve"> thought </w:t>
      </w:r>
      <w:r>
        <w:rPr>
          <w:lang w:val="en"/>
        </w:rPr>
        <w:t xml:space="preserve"> </w:t>
      </w:r>
      <w:r w:rsidR="00111A7A" w:rsidRPr="00491893">
        <w:rPr>
          <w:sz w:val="22"/>
          <w:szCs w:val="22"/>
          <w:lang w:val="en"/>
        </w:rPr>
        <w:t xml:space="preserve">to </w:t>
      </w:r>
      <w:r>
        <w:rPr>
          <w:lang w:val="en"/>
        </w:rPr>
        <w:t xml:space="preserve"> </w:t>
      </w:r>
      <w:r w:rsidR="002A597E">
        <w:rPr>
          <w:sz w:val="22"/>
          <w:szCs w:val="22"/>
          <w:lang w:val="en"/>
        </w:rPr>
        <w:t xml:space="preserve"> </w:t>
      </w:r>
      <w:r>
        <w:rPr>
          <w:lang w:val="en"/>
        </w:rPr>
        <w:t xml:space="preserve"> </w:t>
      </w:r>
      <w:r w:rsidR="00111A7A" w:rsidRPr="00491893">
        <w:rPr>
          <w:sz w:val="22"/>
          <w:szCs w:val="22"/>
          <w:lang w:val="en"/>
        </w:rPr>
        <w:t>create a simple, robust and reliable operating system that brought the feature to be able to solve the needs of connection to this portion of the population,</w:t>
      </w:r>
      <w:r>
        <w:rPr>
          <w:lang w:val="en"/>
        </w:rPr>
        <w:t>being made available in public</w:t>
      </w:r>
      <w:r w:rsidR="002A597E">
        <w:rPr>
          <w:sz w:val="22"/>
          <w:szCs w:val="22"/>
          <w:lang w:val="en"/>
        </w:rPr>
        <w:t>environments through internet totems (kiosks).</w:t>
      </w:r>
    </w:p>
    <w:p w14:paraId="3B069BB8" w14:textId="77777777" w:rsidR="0040441A" w:rsidRPr="00491893" w:rsidRDefault="0040441A" w:rsidP="0040441A">
      <w:pPr>
        <w:spacing w:line="360" w:lineRule="auto"/>
        <w:ind w:left="372" w:firstLine="708"/>
        <w:jc w:val="both"/>
        <w:rPr>
          <w:rFonts w:ascii="Arial" w:hAnsi="Arial" w:cs="Arial"/>
          <w:sz w:val="22"/>
          <w:szCs w:val="22"/>
        </w:rPr>
      </w:pPr>
      <w:r>
        <w:rPr>
          <w:sz w:val="22"/>
          <w:szCs w:val="22"/>
          <w:lang w:val="en"/>
        </w:rPr>
        <w:t>Customization consists, in a large way,</w:t>
      </w:r>
      <w:r w:rsidR="002A597E">
        <w:rPr>
          <w:lang w:val="en"/>
        </w:rPr>
        <w:t xml:space="preserve"> </w:t>
      </w:r>
      <w:r w:rsidRPr="00491893">
        <w:rPr>
          <w:sz w:val="22"/>
          <w:szCs w:val="22"/>
          <w:lang w:val="en"/>
        </w:rPr>
        <w:t xml:space="preserve"> the elimination of several packages and the </w:t>
      </w:r>
      <w:r w:rsidR="002A597E">
        <w:rPr>
          <w:lang w:val="en"/>
        </w:rPr>
        <w:t xml:space="preserve"> </w:t>
      </w:r>
      <w:r w:rsidR="003D3567">
        <w:rPr>
          <w:sz w:val="22"/>
          <w:szCs w:val="22"/>
          <w:lang w:val="en"/>
        </w:rPr>
        <w:t>creation</w:t>
      </w:r>
      <w:r w:rsidR="002A597E">
        <w:rPr>
          <w:lang w:val="en"/>
        </w:rPr>
        <w:t xml:space="preserve"> and inclusion of some scripts for system routine control</w:t>
      </w:r>
      <w:r w:rsidRPr="00491893">
        <w:rPr>
          <w:sz w:val="22"/>
          <w:szCs w:val="22"/>
          <w:lang w:val="en"/>
        </w:rPr>
        <w:t xml:space="preserve"> and navigation, as well as including some tools to ensure system </w:t>
      </w:r>
      <w:r w:rsidR="002A597E">
        <w:rPr>
          <w:lang w:val="en"/>
        </w:rPr>
        <w:t xml:space="preserve">stability </w:t>
      </w:r>
      <w:r w:rsidR="008240A7">
        <w:rPr>
          <w:sz w:val="22"/>
          <w:szCs w:val="22"/>
          <w:lang w:val="en"/>
        </w:rPr>
        <w:t xml:space="preserve">and </w:t>
      </w:r>
      <w:r w:rsidR="002A597E">
        <w:rPr>
          <w:lang w:val="en"/>
        </w:rPr>
        <w:t xml:space="preserve"> </w:t>
      </w:r>
      <w:r w:rsidRPr="00491893">
        <w:rPr>
          <w:sz w:val="22"/>
          <w:szCs w:val="22"/>
          <w:lang w:val="en"/>
        </w:rPr>
        <w:t>security.</w:t>
      </w:r>
    </w:p>
    <w:p w14:paraId="3B069BB9" w14:textId="77777777" w:rsidR="00111A7A" w:rsidRPr="00491893" w:rsidRDefault="00111A7A" w:rsidP="00D26BDD">
      <w:pPr>
        <w:pStyle w:val="Recuodecorpodetexto2"/>
        <w:spacing w:line="360" w:lineRule="auto"/>
        <w:ind w:left="0" w:firstLine="708"/>
        <w:rPr>
          <w:rFonts w:ascii="Arial" w:hAnsi="Arial" w:cs="Arial"/>
          <w:sz w:val="22"/>
          <w:szCs w:val="22"/>
        </w:rPr>
      </w:pPr>
    </w:p>
    <w:p w14:paraId="3B069BBA" w14:textId="77777777" w:rsidR="00BF21A5" w:rsidRDefault="00BF21A5" w:rsidP="00D26BDD">
      <w:pPr>
        <w:pStyle w:val="Recuodecorpodetexto2"/>
        <w:spacing w:line="360" w:lineRule="auto"/>
        <w:rPr>
          <w:rFonts w:ascii="Arial" w:hAnsi="Arial" w:cs="Arial"/>
          <w:color w:val="FF0000"/>
          <w:sz w:val="22"/>
          <w:szCs w:val="22"/>
        </w:rPr>
      </w:pPr>
    </w:p>
    <w:p w14:paraId="3B069BBB" w14:textId="77777777" w:rsidR="00DB29D3" w:rsidRDefault="00DB29D3" w:rsidP="00D26BDD">
      <w:pPr>
        <w:pStyle w:val="Recuodecorpodetexto2"/>
        <w:spacing w:line="360" w:lineRule="auto"/>
        <w:rPr>
          <w:rFonts w:ascii="Arial" w:hAnsi="Arial" w:cs="Arial"/>
          <w:color w:val="FF0000"/>
          <w:sz w:val="22"/>
          <w:szCs w:val="22"/>
        </w:rPr>
      </w:pPr>
    </w:p>
    <w:p w14:paraId="3B069BBC" w14:textId="77777777" w:rsidR="00DB29D3" w:rsidRDefault="00DB29D3" w:rsidP="00D26BDD">
      <w:pPr>
        <w:pStyle w:val="Recuodecorpodetexto2"/>
        <w:spacing w:line="360" w:lineRule="auto"/>
        <w:rPr>
          <w:rFonts w:ascii="Arial" w:hAnsi="Arial" w:cs="Arial"/>
          <w:color w:val="FF0000"/>
          <w:sz w:val="22"/>
          <w:szCs w:val="22"/>
        </w:rPr>
      </w:pPr>
    </w:p>
    <w:p w14:paraId="3B069BBD" w14:textId="77777777" w:rsidR="00DB29D3" w:rsidRDefault="00DB29D3" w:rsidP="00D26BDD">
      <w:pPr>
        <w:pStyle w:val="Recuodecorpodetexto2"/>
        <w:spacing w:line="360" w:lineRule="auto"/>
        <w:rPr>
          <w:rFonts w:ascii="Arial" w:hAnsi="Arial" w:cs="Arial"/>
          <w:color w:val="FF0000"/>
          <w:sz w:val="22"/>
          <w:szCs w:val="22"/>
        </w:rPr>
      </w:pPr>
    </w:p>
    <w:p w14:paraId="3B069BBE" w14:textId="77777777" w:rsidR="00DB29D3" w:rsidRDefault="00DB29D3" w:rsidP="00D26BDD">
      <w:pPr>
        <w:pStyle w:val="Recuodecorpodetexto2"/>
        <w:spacing w:line="360" w:lineRule="auto"/>
        <w:rPr>
          <w:rFonts w:ascii="Arial" w:hAnsi="Arial" w:cs="Arial"/>
          <w:color w:val="FF0000"/>
          <w:sz w:val="22"/>
          <w:szCs w:val="22"/>
        </w:rPr>
      </w:pPr>
    </w:p>
    <w:p w14:paraId="3B069BBF" w14:textId="77777777" w:rsidR="00DB29D3" w:rsidRDefault="00DB29D3" w:rsidP="00D26BDD">
      <w:pPr>
        <w:pStyle w:val="Recuodecorpodetexto2"/>
        <w:spacing w:line="360" w:lineRule="auto"/>
        <w:rPr>
          <w:rFonts w:ascii="Arial" w:hAnsi="Arial" w:cs="Arial"/>
          <w:color w:val="FF0000"/>
          <w:sz w:val="22"/>
          <w:szCs w:val="22"/>
        </w:rPr>
      </w:pPr>
    </w:p>
    <w:p w14:paraId="3B069BC0" w14:textId="77777777" w:rsidR="00DB29D3" w:rsidRDefault="00DB29D3" w:rsidP="00D26BDD">
      <w:pPr>
        <w:pStyle w:val="Recuodecorpodetexto2"/>
        <w:spacing w:line="360" w:lineRule="auto"/>
        <w:rPr>
          <w:rFonts w:ascii="Arial" w:hAnsi="Arial" w:cs="Arial"/>
          <w:color w:val="FF0000"/>
          <w:sz w:val="22"/>
          <w:szCs w:val="22"/>
        </w:rPr>
      </w:pPr>
    </w:p>
    <w:p w14:paraId="3B069BC1" w14:textId="77777777" w:rsidR="00DB29D3" w:rsidRDefault="00DB29D3" w:rsidP="00D26BDD">
      <w:pPr>
        <w:pStyle w:val="Recuodecorpodetexto2"/>
        <w:spacing w:line="360" w:lineRule="auto"/>
        <w:rPr>
          <w:rFonts w:ascii="Arial" w:hAnsi="Arial" w:cs="Arial"/>
          <w:color w:val="FF0000"/>
          <w:sz w:val="22"/>
          <w:szCs w:val="22"/>
        </w:rPr>
      </w:pPr>
    </w:p>
    <w:p w14:paraId="3B069BC2" w14:textId="77777777" w:rsidR="00DB29D3" w:rsidRDefault="00DB29D3" w:rsidP="00D26BDD">
      <w:pPr>
        <w:pStyle w:val="Recuodecorpodetexto2"/>
        <w:spacing w:line="360" w:lineRule="auto"/>
        <w:rPr>
          <w:rFonts w:ascii="Arial" w:hAnsi="Arial" w:cs="Arial"/>
          <w:color w:val="FF0000"/>
          <w:sz w:val="22"/>
          <w:szCs w:val="22"/>
        </w:rPr>
      </w:pPr>
    </w:p>
    <w:p w14:paraId="3B069BC3" w14:textId="77777777" w:rsidR="00DB29D3" w:rsidRDefault="00DB29D3" w:rsidP="00D26BDD">
      <w:pPr>
        <w:pStyle w:val="Recuodecorpodetexto2"/>
        <w:spacing w:line="360" w:lineRule="auto"/>
        <w:rPr>
          <w:rFonts w:ascii="Arial" w:hAnsi="Arial" w:cs="Arial"/>
          <w:color w:val="FF0000"/>
          <w:sz w:val="22"/>
          <w:szCs w:val="22"/>
        </w:rPr>
      </w:pPr>
    </w:p>
    <w:p w14:paraId="3B069BC4" w14:textId="77777777" w:rsidR="00DB29D3" w:rsidRDefault="00DB29D3" w:rsidP="00D26BDD">
      <w:pPr>
        <w:pStyle w:val="Recuodecorpodetexto2"/>
        <w:spacing w:line="360" w:lineRule="auto"/>
        <w:rPr>
          <w:rFonts w:ascii="Arial" w:hAnsi="Arial" w:cs="Arial"/>
          <w:color w:val="FF0000"/>
          <w:sz w:val="22"/>
          <w:szCs w:val="22"/>
        </w:rPr>
      </w:pPr>
    </w:p>
    <w:p w14:paraId="3B069BC5" w14:textId="77777777" w:rsidR="00DB29D3" w:rsidRDefault="00DB29D3" w:rsidP="00D26BDD">
      <w:pPr>
        <w:pStyle w:val="Recuodecorpodetexto2"/>
        <w:spacing w:line="360" w:lineRule="auto"/>
        <w:rPr>
          <w:rFonts w:ascii="Arial" w:hAnsi="Arial" w:cs="Arial"/>
          <w:color w:val="FF0000"/>
          <w:sz w:val="22"/>
          <w:szCs w:val="22"/>
        </w:rPr>
      </w:pPr>
    </w:p>
    <w:p w14:paraId="3B069BC6" w14:textId="77777777" w:rsidR="00DB29D3" w:rsidRDefault="00DB29D3" w:rsidP="00D26BDD">
      <w:pPr>
        <w:pStyle w:val="Recuodecorpodetexto2"/>
        <w:spacing w:line="360" w:lineRule="auto"/>
        <w:rPr>
          <w:rFonts w:ascii="Arial" w:hAnsi="Arial" w:cs="Arial"/>
          <w:color w:val="FF0000"/>
          <w:sz w:val="22"/>
          <w:szCs w:val="22"/>
        </w:rPr>
      </w:pPr>
    </w:p>
    <w:p w14:paraId="3B069BC7" w14:textId="77777777" w:rsidR="00DB29D3" w:rsidRDefault="00DB29D3" w:rsidP="00D26BDD">
      <w:pPr>
        <w:pStyle w:val="Recuodecorpodetexto2"/>
        <w:spacing w:line="360" w:lineRule="auto"/>
        <w:rPr>
          <w:rFonts w:ascii="Arial" w:hAnsi="Arial" w:cs="Arial"/>
          <w:color w:val="FF0000"/>
          <w:sz w:val="22"/>
          <w:szCs w:val="22"/>
        </w:rPr>
      </w:pPr>
    </w:p>
    <w:p w14:paraId="3B069BC8" w14:textId="77777777" w:rsidR="00DB29D3" w:rsidRDefault="00DB29D3" w:rsidP="00D26BDD">
      <w:pPr>
        <w:pStyle w:val="Recuodecorpodetexto2"/>
        <w:spacing w:line="360" w:lineRule="auto"/>
        <w:rPr>
          <w:rFonts w:ascii="Arial" w:hAnsi="Arial" w:cs="Arial"/>
          <w:color w:val="FF0000"/>
          <w:sz w:val="22"/>
          <w:szCs w:val="22"/>
        </w:rPr>
      </w:pPr>
    </w:p>
    <w:p w14:paraId="3B069BC9" w14:textId="77777777" w:rsidR="006F2789" w:rsidRDefault="006F2789" w:rsidP="00D26BDD">
      <w:pPr>
        <w:pStyle w:val="Recuodecorpodetexto2"/>
        <w:spacing w:line="360" w:lineRule="auto"/>
        <w:rPr>
          <w:rFonts w:ascii="Arial" w:hAnsi="Arial" w:cs="Arial"/>
          <w:color w:val="FF0000"/>
          <w:sz w:val="22"/>
          <w:szCs w:val="22"/>
        </w:rPr>
      </w:pPr>
    </w:p>
    <w:p w14:paraId="3B069BCA" w14:textId="77777777" w:rsidR="006F2789" w:rsidRDefault="006F2789" w:rsidP="00D26BDD">
      <w:pPr>
        <w:pStyle w:val="Recuodecorpodetexto2"/>
        <w:spacing w:line="360" w:lineRule="auto"/>
        <w:rPr>
          <w:rFonts w:ascii="Arial" w:hAnsi="Arial" w:cs="Arial"/>
          <w:color w:val="FF0000"/>
          <w:sz w:val="22"/>
          <w:szCs w:val="22"/>
        </w:rPr>
      </w:pPr>
    </w:p>
    <w:p w14:paraId="3B069BCB" w14:textId="77777777" w:rsidR="00C631A7" w:rsidRDefault="00C631A7" w:rsidP="006F2789">
      <w:pPr>
        <w:pStyle w:val="Ttulo1"/>
        <w:numPr>
          <w:ilvl w:val="0"/>
          <w:numId w:val="32"/>
        </w:numPr>
        <w:spacing w:line="360" w:lineRule="auto"/>
        <w:jc w:val="both"/>
        <w:rPr>
          <w:rFonts w:ascii="Arial" w:hAnsi="Arial" w:cs="Arial"/>
          <w:b/>
          <w:sz w:val="22"/>
          <w:szCs w:val="22"/>
        </w:rPr>
      </w:pPr>
      <w:bookmarkStart w:id="2" w:name="_Toc482083897"/>
      <w:r w:rsidRPr="00DB29D3">
        <w:rPr>
          <w:b/>
          <w:sz w:val="22"/>
          <w:szCs w:val="22"/>
          <w:lang w:val="en"/>
        </w:rPr>
        <w:lastRenderedPageBreak/>
        <w:t>Objectives</w:t>
      </w:r>
      <w:bookmarkEnd w:id="2"/>
    </w:p>
    <w:p w14:paraId="3B069BCC" w14:textId="77777777" w:rsidR="00DB29D3" w:rsidRPr="00DB29D3" w:rsidRDefault="00DB29D3" w:rsidP="00DB29D3">
      <w:pPr>
        <w:pStyle w:val="PargrafodaLista"/>
      </w:pPr>
    </w:p>
    <w:p w14:paraId="3B069BCD" w14:textId="77777777" w:rsidR="00C631A7" w:rsidRDefault="00C631A7" w:rsidP="00D26BDD">
      <w:pPr>
        <w:spacing w:line="360" w:lineRule="auto"/>
        <w:ind w:left="720"/>
        <w:jc w:val="both"/>
        <w:rPr>
          <w:rFonts w:ascii="Arial" w:hAnsi="Arial" w:cs="Arial"/>
          <w:color w:val="FF0000"/>
          <w:sz w:val="22"/>
          <w:szCs w:val="22"/>
        </w:rPr>
      </w:pPr>
    </w:p>
    <w:p w14:paraId="3B069BCE" w14:textId="77777777" w:rsidR="005A1B17" w:rsidRDefault="005A1B17" w:rsidP="007560DE">
      <w:pPr>
        <w:spacing w:line="360" w:lineRule="auto"/>
        <w:ind w:firstLine="360"/>
        <w:jc w:val="both"/>
        <w:rPr>
          <w:rFonts w:ascii="Arial" w:hAnsi="Arial" w:cs="Arial"/>
          <w:sz w:val="22"/>
          <w:szCs w:val="22"/>
        </w:rPr>
      </w:pPr>
      <w:r>
        <w:rPr>
          <w:sz w:val="22"/>
          <w:szCs w:val="22"/>
          <w:lang w:val="en"/>
        </w:rPr>
        <w:t xml:space="preserve">This project aims to bring a portion of the population </w:t>
      </w:r>
      <w:r w:rsidR="00461942">
        <w:rPr>
          <w:sz w:val="22"/>
          <w:szCs w:val="22"/>
          <w:lang w:val="en"/>
        </w:rPr>
        <w:t>closer to</w:t>
      </w:r>
      <w:r>
        <w:rPr>
          <w:lang w:val="en"/>
        </w:rPr>
        <w:t xml:space="preserve"> a service as essential as the Internet and the various services offered</w:t>
      </w:r>
      <w:r>
        <w:rPr>
          <w:sz w:val="22"/>
          <w:szCs w:val="22"/>
          <w:lang w:val="en"/>
        </w:rPr>
        <w:t xml:space="preserve"> by it.</w:t>
      </w:r>
    </w:p>
    <w:p w14:paraId="3B069BCF" w14:textId="77777777" w:rsidR="005A1B17" w:rsidRDefault="005A1B17" w:rsidP="007560DE">
      <w:pPr>
        <w:spacing w:line="360" w:lineRule="auto"/>
        <w:ind w:firstLine="360"/>
        <w:jc w:val="both"/>
        <w:rPr>
          <w:rFonts w:ascii="Arial" w:hAnsi="Arial" w:cs="Arial"/>
          <w:sz w:val="22"/>
          <w:szCs w:val="22"/>
        </w:rPr>
      </w:pPr>
      <w:r>
        <w:rPr>
          <w:sz w:val="22"/>
          <w:szCs w:val="22"/>
          <w:lang w:val="en"/>
        </w:rPr>
        <w:t>This access can be done through a customized Linux operating system located at strategic points to function as an internet kiosk.</w:t>
      </w:r>
    </w:p>
    <w:p w14:paraId="3B069BD0" w14:textId="77777777" w:rsidR="006F2789" w:rsidRDefault="006F2789" w:rsidP="007560DE">
      <w:pPr>
        <w:spacing w:line="360" w:lineRule="auto"/>
        <w:ind w:firstLine="360"/>
        <w:jc w:val="both"/>
        <w:rPr>
          <w:rFonts w:ascii="Arial" w:hAnsi="Arial" w:cs="Arial"/>
          <w:sz w:val="22"/>
          <w:szCs w:val="22"/>
        </w:rPr>
      </w:pPr>
      <w:r>
        <w:rPr>
          <w:sz w:val="22"/>
          <w:szCs w:val="22"/>
          <w:lang w:val="en"/>
        </w:rPr>
        <w:t xml:space="preserve">In addition to its functionality as an Internet Kiosk, this system can be used with advertising, warnings, still images (photos) and </w:t>
      </w:r>
      <w:r w:rsidRPr="006F2789">
        <w:rPr>
          <w:i/>
          <w:sz w:val="22"/>
          <w:szCs w:val="22"/>
          <w:lang w:val="en"/>
        </w:rPr>
        <w:t>streaming</w:t>
      </w:r>
      <w:r>
        <w:rPr>
          <w:lang w:val="en"/>
        </w:rPr>
        <w:t xml:space="preserve"> </w:t>
      </w:r>
      <w:r>
        <w:rPr>
          <w:sz w:val="22"/>
          <w:szCs w:val="22"/>
          <w:lang w:val="en"/>
        </w:rPr>
        <w:t xml:space="preserve"> videos such as application terminals and many other applications.</w:t>
      </w:r>
      <w:bookmarkStart w:id="3" w:name="_Toc482083898"/>
    </w:p>
    <w:p w14:paraId="3B069BD1" w14:textId="77777777" w:rsidR="006F2789" w:rsidRDefault="006F2789">
      <w:pPr>
        <w:rPr>
          <w:rFonts w:ascii="Arial" w:hAnsi="Arial" w:cs="Arial"/>
          <w:sz w:val="22"/>
          <w:szCs w:val="22"/>
        </w:rPr>
      </w:pPr>
      <w:r>
        <w:rPr>
          <w:rFonts w:ascii="Arial" w:hAnsi="Arial" w:cs="Arial"/>
          <w:sz w:val="22"/>
          <w:szCs w:val="22"/>
        </w:rPr>
        <w:br w:type="page"/>
      </w:r>
    </w:p>
    <w:p w14:paraId="3B069BD2" w14:textId="77777777" w:rsidR="00C631A7" w:rsidRPr="00DB29D3" w:rsidRDefault="00C631A7" w:rsidP="00D26BDD">
      <w:pPr>
        <w:pStyle w:val="Ttulo1"/>
        <w:spacing w:line="360" w:lineRule="auto"/>
        <w:jc w:val="both"/>
        <w:rPr>
          <w:rFonts w:ascii="Arial" w:hAnsi="Arial" w:cs="Arial"/>
          <w:b/>
          <w:sz w:val="22"/>
          <w:szCs w:val="22"/>
        </w:rPr>
      </w:pPr>
      <w:r w:rsidRPr="00DB29D3">
        <w:rPr>
          <w:b/>
          <w:sz w:val="22"/>
          <w:szCs w:val="22"/>
          <w:lang w:val="en"/>
        </w:rPr>
        <w:lastRenderedPageBreak/>
        <w:t>4- DEVELOPMENT</w:t>
      </w:r>
      <w:bookmarkEnd w:id="3"/>
    </w:p>
    <w:p w14:paraId="3B069BD3" w14:textId="77777777" w:rsidR="005A1B17" w:rsidRPr="005A1B17" w:rsidRDefault="00DB29D3" w:rsidP="00DB29D3">
      <w:pPr>
        <w:tabs>
          <w:tab w:val="left" w:pos="6061"/>
        </w:tabs>
        <w:rPr>
          <w:rFonts w:ascii="Arial" w:hAnsi="Arial" w:cs="Arial"/>
          <w:sz w:val="22"/>
          <w:szCs w:val="22"/>
        </w:rPr>
      </w:pPr>
      <w:r>
        <w:rPr>
          <w:rFonts w:ascii="Arial" w:hAnsi="Arial" w:cs="Arial"/>
          <w:sz w:val="22"/>
          <w:szCs w:val="22"/>
        </w:rPr>
        <w:tab/>
      </w:r>
    </w:p>
    <w:p w14:paraId="3B069BD4" w14:textId="77777777" w:rsidR="005A1B17" w:rsidRDefault="00DB29D3" w:rsidP="00350458">
      <w:pPr>
        <w:pStyle w:val="PargrafodaLista"/>
        <w:widowControl w:val="0"/>
        <w:numPr>
          <w:ilvl w:val="1"/>
          <w:numId w:val="21"/>
        </w:numPr>
        <w:suppressAutoHyphens/>
        <w:spacing w:line="360" w:lineRule="auto"/>
        <w:rPr>
          <w:rFonts w:ascii="Arial" w:hAnsi="Arial" w:cs="Arial"/>
          <w:b/>
          <w:bCs/>
          <w:sz w:val="22"/>
          <w:szCs w:val="22"/>
        </w:rPr>
      </w:pPr>
      <w:r>
        <w:rPr>
          <w:b/>
          <w:bCs/>
          <w:sz w:val="22"/>
          <w:szCs w:val="22"/>
          <w:lang w:val="en"/>
        </w:rPr>
        <w:t xml:space="preserve">- </w:t>
      </w:r>
      <w:r w:rsidR="005A1B17" w:rsidRPr="00D85A0E">
        <w:rPr>
          <w:b/>
          <w:bCs/>
          <w:sz w:val="22"/>
          <w:szCs w:val="22"/>
          <w:lang w:val="en"/>
        </w:rPr>
        <w:t>System used</w:t>
      </w:r>
    </w:p>
    <w:p w14:paraId="3B069BD5" w14:textId="77777777" w:rsidR="005A1B17" w:rsidRPr="005A1B17" w:rsidRDefault="005A1B17" w:rsidP="00350458">
      <w:pPr>
        <w:spacing w:line="360" w:lineRule="auto"/>
        <w:rPr>
          <w:rFonts w:ascii="Arial" w:hAnsi="Arial" w:cs="Arial"/>
          <w:sz w:val="22"/>
          <w:szCs w:val="22"/>
        </w:rPr>
      </w:pPr>
      <w:r w:rsidRPr="005A1B17">
        <w:rPr>
          <w:sz w:val="22"/>
          <w:szCs w:val="22"/>
          <w:lang w:val="en"/>
        </w:rPr>
        <w:t>The system used was GNU/Linux Debian 5 (Lenny), for its renowned robustness, security and trust.</w:t>
      </w:r>
    </w:p>
    <w:p w14:paraId="3B069BD6" w14:textId="77777777" w:rsidR="005A1B17" w:rsidRPr="005A1B17" w:rsidRDefault="005A1B17" w:rsidP="00350458">
      <w:pPr>
        <w:spacing w:line="360" w:lineRule="auto"/>
        <w:rPr>
          <w:rFonts w:ascii="Arial" w:hAnsi="Arial" w:cs="Arial"/>
          <w:b/>
          <w:bCs/>
          <w:sz w:val="22"/>
          <w:szCs w:val="22"/>
        </w:rPr>
      </w:pPr>
    </w:p>
    <w:p w14:paraId="3B069BD7" w14:textId="77777777" w:rsidR="005A1B17" w:rsidRPr="00D85A0E" w:rsidRDefault="00DB29D3" w:rsidP="00350458">
      <w:pPr>
        <w:pStyle w:val="PargrafodaLista"/>
        <w:widowControl w:val="0"/>
        <w:numPr>
          <w:ilvl w:val="1"/>
          <w:numId w:val="21"/>
        </w:numPr>
        <w:suppressAutoHyphens/>
        <w:spacing w:line="360" w:lineRule="auto"/>
        <w:rPr>
          <w:rFonts w:ascii="Arial" w:hAnsi="Arial" w:cs="Arial"/>
          <w:b/>
          <w:bCs/>
          <w:sz w:val="22"/>
          <w:szCs w:val="22"/>
        </w:rPr>
      </w:pPr>
      <w:r>
        <w:rPr>
          <w:b/>
          <w:bCs/>
          <w:sz w:val="22"/>
          <w:szCs w:val="22"/>
          <w:lang w:val="en"/>
        </w:rPr>
        <w:t xml:space="preserve">- </w:t>
      </w:r>
      <w:r w:rsidR="005A1B17" w:rsidRPr="00D85A0E">
        <w:rPr>
          <w:b/>
          <w:bCs/>
          <w:sz w:val="22"/>
          <w:szCs w:val="22"/>
          <w:lang w:val="en"/>
        </w:rPr>
        <w:t>SSH</w:t>
      </w:r>
    </w:p>
    <w:p w14:paraId="3B069BD8" w14:textId="77777777" w:rsidR="005A1B17" w:rsidRPr="00D85A0E" w:rsidRDefault="005A1B17" w:rsidP="00350458">
      <w:pPr>
        <w:spacing w:line="360" w:lineRule="auto"/>
        <w:rPr>
          <w:rFonts w:ascii="Courier New" w:hAnsi="Courier New" w:cs="Courier New"/>
          <w:sz w:val="20"/>
          <w:szCs w:val="20"/>
        </w:rPr>
      </w:pPr>
      <w:r w:rsidRPr="00D85A0E">
        <w:rPr>
          <w:sz w:val="20"/>
          <w:szCs w:val="20"/>
          <w:lang w:val="en"/>
        </w:rPr>
        <w:t># apt-get install ssh</w:t>
      </w:r>
    </w:p>
    <w:p w14:paraId="3B069BD9" w14:textId="77777777" w:rsidR="00D85A0E" w:rsidRDefault="00D85A0E" w:rsidP="00350458">
      <w:pPr>
        <w:widowControl w:val="0"/>
        <w:suppressAutoHyphens/>
        <w:spacing w:line="360" w:lineRule="auto"/>
        <w:rPr>
          <w:rFonts w:ascii="Arial" w:hAnsi="Arial" w:cs="Arial"/>
          <w:sz w:val="22"/>
          <w:szCs w:val="22"/>
        </w:rPr>
      </w:pPr>
    </w:p>
    <w:p w14:paraId="3B069BDA" w14:textId="77777777" w:rsidR="005A1B17" w:rsidRDefault="00DB29D3" w:rsidP="00350458">
      <w:pPr>
        <w:pStyle w:val="PargrafodaLista"/>
        <w:widowControl w:val="0"/>
        <w:numPr>
          <w:ilvl w:val="1"/>
          <w:numId w:val="21"/>
        </w:numPr>
        <w:suppressAutoHyphens/>
        <w:spacing w:line="360" w:lineRule="auto"/>
        <w:rPr>
          <w:rFonts w:ascii="Arial" w:hAnsi="Arial" w:cs="Arial"/>
          <w:b/>
          <w:bCs/>
          <w:sz w:val="22"/>
          <w:szCs w:val="22"/>
        </w:rPr>
      </w:pPr>
      <w:r>
        <w:rPr>
          <w:b/>
          <w:bCs/>
          <w:sz w:val="22"/>
          <w:szCs w:val="22"/>
          <w:lang w:val="en"/>
        </w:rPr>
        <w:t xml:space="preserve">- </w:t>
      </w:r>
      <w:proofErr w:type="spellStart"/>
      <w:r w:rsidR="00350458">
        <w:rPr>
          <w:b/>
          <w:bCs/>
          <w:sz w:val="22"/>
          <w:szCs w:val="22"/>
          <w:lang w:val="en"/>
        </w:rPr>
        <w:t>Rowing</w:t>
      </w:r>
      <w:r w:rsidR="00D85A0E">
        <w:rPr>
          <w:b/>
          <w:bCs/>
          <w:sz w:val="22"/>
          <w:szCs w:val="22"/>
          <w:lang w:val="en"/>
        </w:rPr>
        <w:t>of</w:t>
      </w:r>
      <w:proofErr w:type="spellEnd"/>
      <w:r w:rsidR="00D85A0E">
        <w:rPr>
          <w:b/>
          <w:bCs/>
          <w:sz w:val="22"/>
          <w:szCs w:val="22"/>
          <w:lang w:val="en"/>
        </w:rPr>
        <w:t xml:space="preserve"> packages: </w:t>
      </w:r>
      <w:r>
        <w:rPr>
          <w:lang w:val="en"/>
        </w:rPr>
        <w:t xml:space="preserve"> </w:t>
      </w:r>
      <w:r w:rsidR="005A1B17" w:rsidRPr="00D85A0E">
        <w:rPr>
          <w:b/>
          <w:bCs/>
          <w:sz w:val="22"/>
          <w:szCs w:val="22"/>
          <w:lang w:val="en"/>
        </w:rPr>
        <w:t>cups, evolution and nautilus.</w:t>
      </w:r>
    </w:p>
    <w:p w14:paraId="3B069BDB" w14:textId="77777777" w:rsidR="005A1B17" w:rsidRPr="00D85A0E" w:rsidRDefault="005A1B17" w:rsidP="00350458">
      <w:pPr>
        <w:spacing w:line="360" w:lineRule="auto"/>
        <w:rPr>
          <w:rFonts w:ascii="Courier New" w:hAnsi="Courier New" w:cs="Courier New"/>
          <w:sz w:val="20"/>
          <w:szCs w:val="20"/>
          <w:lang w:val="en-US"/>
        </w:rPr>
      </w:pPr>
      <w:r w:rsidRPr="00D85A0E">
        <w:rPr>
          <w:sz w:val="20"/>
          <w:szCs w:val="20"/>
          <w:lang w:val="en"/>
        </w:rPr>
        <w:t># apt-get remove cups evolution nautilus</w:t>
      </w:r>
    </w:p>
    <w:p w14:paraId="3B069BDC" w14:textId="77777777" w:rsidR="00350458" w:rsidRPr="00DB29D3" w:rsidRDefault="00350458" w:rsidP="00350458">
      <w:pPr>
        <w:spacing w:line="360" w:lineRule="auto"/>
        <w:rPr>
          <w:rFonts w:ascii="Arial" w:hAnsi="Arial" w:cs="Arial"/>
          <w:sz w:val="22"/>
          <w:szCs w:val="22"/>
          <w:lang w:val="en-US"/>
        </w:rPr>
      </w:pPr>
    </w:p>
    <w:p w14:paraId="3B069BDD" w14:textId="77777777" w:rsidR="005A1B17" w:rsidRPr="005A1B17" w:rsidRDefault="005A1B17" w:rsidP="00350458">
      <w:pPr>
        <w:spacing w:line="360" w:lineRule="auto"/>
        <w:rPr>
          <w:rFonts w:ascii="Arial" w:hAnsi="Arial" w:cs="Arial"/>
          <w:sz w:val="22"/>
          <w:szCs w:val="22"/>
        </w:rPr>
      </w:pPr>
      <w:r w:rsidRPr="005A1B17">
        <w:rPr>
          <w:sz w:val="22"/>
          <w:szCs w:val="22"/>
          <w:lang w:val="en"/>
        </w:rPr>
        <w:t>After removing these packages, you will be asked if you do not want to remove the remaining pa</w:t>
      </w:r>
      <w:r w:rsidR="00CB103C">
        <w:rPr>
          <w:sz w:val="22"/>
          <w:szCs w:val="22"/>
          <w:lang w:val="en"/>
        </w:rPr>
        <w:t>cotes from the system, with the command:</w:t>
      </w:r>
      <w:r>
        <w:rPr>
          <w:lang w:val="en"/>
        </w:rPr>
        <w:t xml:space="preserve"> </w:t>
      </w:r>
      <w:r w:rsidR="00D85A0E">
        <w:rPr>
          <w:sz w:val="22"/>
          <w:szCs w:val="22"/>
          <w:lang w:val="en"/>
        </w:rPr>
        <w:t xml:space="preserve"> </w:t>
      </w:r>
      <w:r>
        <w:rPr>
          <w:lang w:val="en"/>
        </w:rPr>
        <w:t xml:space="preserve"> </w:t>
      </w:r>
      <w:r w:rsidRPr="00D85A0E">
        <w:rPr>
          <w:sz w:val="20"/>
          <w:szCs w:val="20"/>
          <w:lang w:val="en"/>
        </w:rPr>
        <w:t xml:space="preserve"> apt-get </w:t>
      </w:r>
      <w:proofErr w:type="spellStart"/>
      <w:r w:rsidRPr="00D85A0E">
        <w:rPr>
          <w:sz w:val="20"/>
          <w:szCs w:val="20"/>
          <w:lang w:val="en"/>
        </w:rPr>
        <w:t>autoremove</w:t>
      </w:r>
      <w:proofErr w:type="spellEnd"/>
      <w:r w:rsidRPr="00D85A0E">
        <w:rPr>
          <w:sz w:val="20"/>
          <w:szCs w:val="20"/>
          <w:lang w:val="en"/>
        </w:rPr>
        <w:t>,</w:t>
      </w:r>
      <w:r>
        <w:rPr>
          <w:lang w:val="en"/>
        </w:rPr>
        <w:t xml:space="preserve"> </w:t>
      </w:r>
      <w:r w:rsidRPr="005A1B17">
        <w:rPr>
          <w:i/>
          <w:iCs/>
          <w:sz w:val="22"/>
          <w:szCs w:val="22"/>
          <w:lang w:val="en"/>
        </w:rPr>
        <w:t xml:space="preserve"> </w:t>
      </w:r>
      <w:r>
        <w:rPr>
          <w:lang w:val="en"/>
        </w:rPr>
        <w:t xml:space="preserve"> </w:t>
      </w:r>
      <w:r w:rsidRPr="00CB103C">
        <w:rPr>
          <w:iCs/>
          <w:sz w:val="22"/>
          <w:szCs w:val="22"/>
          <w:lang w:val="en"/>
        </w:rPr>
        <w:t xml:space="preserve"> do not do so,</w:t>
      </w:r>
      <w:r w:rsidRPr="00CB103C">
        <w:rPr>
          <w:sz w:val="22"/>
          <w:szCs w:val="22"/>
          <w:lang w:val="en"/>
        </w:rPr>
        <w:t>as this</w:t>
      </w:r>
      <w:r>
        <w:rPr>
          <w:lang w:val="en"/>
        </w:rPr>
        <w:t xml:space="preserve"> will</w:t>
      </w:r>
      <w:r w:rsidRPr="005A1B17">
        <w:rPr>
          <w:sz w:val="22"/>
          <w:szCs w:val="22"/>
          <w:lang w:val="en"/>
        </w:rPr>
        <w:t xml:space="preserve"> remove gnome from the system.</w:t>
      </w:r>
    </w:p>
    <w:p w14:paraId="3B069BDE" w14:textId="77777777" w:rsidR="005A1B17" w:rsidRPr="005A1B17" w:rsidRDefault="005A1B17" w:rsidP="00350458">
      <w:pPr>
        <w:spacing w:line="360" w:lineRule="auto"/>
        <w:rPr>
          <w:rFonts w:ascii="Arial" w:hAnsi="Arial" w:cs="Arial"/>
          <w:sz w:val="22"/>
          <w:szCs w:val="22"/>
        </w:rPr>
      </w:pPr>
    </w:p>
    <w:p w14:paraId="3B069BDF" w14:textId="77777777" w:rsidR="005A1B17" w:rsidRPr="00D85A0E" w:rsidRDefault="00DB29D3" w:rsidP="00350458">
      <w:pPr>
        <w:pStyle w:val="PargrafodaLista"/>
        <w:widowControl w:val="0"/>
        <w:numPr>
          <w:ilvl w:val="1"/>
          <w:numId w:val="21"/>
        </w:numPr>
        <w:suppressAutoHyphens/>
        <w:spacing w:line="360" w:lineRule="auto"/>
        <w:rPr>
          <w:rFonts w:ascii="Arial" w:hAnsi="Arial" w:cs="Arial"/>
          <w:b/>
          <w:bCs/>
          <w:sz w:val="22"/>
          <w:szCs w:val="22"/>
        </w:rPr>
      </w:pPr>
      <w:r>
        <w:rPr>
          <w:b/>
          <w:bCs/>
          <w:sz w:val="22"/>
          <w:szCs w:val="22"/>
          <w:lang w:val="en"/>
        </w:rPr>
        <w:t xml:space="preserve">- </w:t>
      </w:r>
      <w:r w:rsidR="00D85A0E">
        <w:rPr>
          <w:b/>
          <w:bCs/>
          <w:sz w:val="22"/>
          <w:szCs w:val="22"/>
          <w:lang w:val="en"/>
        </w:rPr>
        <w:t>I</w:t>
      </w:r>
      <w:r w:rsidR="005A1B17" w:rsidRPr="00D85A0E">
        <w:rPr>
          <w:b/>
          <w:bCs/>
          <w:sz w:val="22"/>
          <w:szCs w:val="22"/>
          <w:lang w:val="en"/>
        </w:rPr>
        <w:t xml:space="preserve">nstalation of java and </w:t>
      </w:r>
      <w:proofErr w:type="spellStart"/>
      <w:r w:rsidR="005A1B17" w:rsidRPr="00D85A0E">
        <w:rPr>
          <w:b/>
          <w:bCs/>
          <w:sz w:val="22"/>
          <w:szCs w:val="22"/>
          <w:lang w:val="en"/>
        </w:rPr>
        <w:t>flashplayer</w:t>
      </w:r>
      <w:proofErr w:type="spellEnd"/>
      <w:r w:rsidR="005A1B17" w:rsidRPr="00D85A0E">
        <w:rPr>
          <w:b/>
          <w:bCs/>
          <w:sz w:val="22"/>
          <w:szCs w:val="22"/>
          <w:lang w:val="en"/>
        </w:rPr>
        <w:t xml:space="preserve"> packages</w:t>
      </w:r>
    </w:p>
    <w:p w14:paraId="3B069BE0" w14:textId="77777777" w:rsidR="009508E5" w:rsidRDefault="00D85A0E" w:rsidP="00350458">
      <w:pPr>
        <w:spacing w:line="360" w:lineRule="auto"/>
        <w:rPr>
          <w:rFonts w:ascii="Arial" w:hAnsi="Arial" w:cs="Arial"/>
          <w:sz w:val="22"/>
          <w:szCs w:val="22"/>
        </w:rPr>
      </w:pPr>
      <w:r w:rsidRPr="005A1B17">
        <w:rPr>
          <w:sz w:val="22"/>
          <w:szCs w:val="22"/>
          <w:lang w:val="en"/>
        </w:rPr>
        <w:t xml:space="preserve">Add in </w:t>
      </w:r>
      <w:r w:rsidR="005A1B17" w:rsidRPr="00D85A0E">
        <w:rPr>
          <w:sz w:val="20"/>
          <w:szCs w:val="20"/>
          <w:lang w:val="en"/>
        </w:rPr>
        <w:t>the /etc/apt/sources.list</w:t>
      </w:r>
      <w:r>
        <w:rPr>
          <w:lang w:val="en"/>
        </w:rPr>
        <w:t xml:space="preserve"> </w:t>
      </w:r>
      <w:r w:rsidR="005A1B17" w:rsidRPr="005A1B17">
        <w:rPr>
          <w:sz w:val="22"/>
          <w:szCs w:val="22"/>
          <w:lang w:val="en"/>
        </w:rPr>
        <w:t xml:space="preserve"> repository</w:t>
      </w:r>
    </w:p>
    <w:p w14:paraId="3B069BE1" w14:textId="77777777" w:rsidR="005A1B17" w:rsidRPr="00DB29D3" w:rsidRDefault="005A1B17" w:rsidP="00350458">
      <w:pPr>
        <w:spacing w:line="360" w:lineRule="auto"/>
        <w:rPr>
          <w:rFonts w:ascii="Courier New" w:hAnsi="Courier New" w:cs="Courier New"/>
          <w:sz w:val="20"/>
          <w:szCs w:val="20"/>
          <w:lang w:val="en-US"/>
        </w:rPr>
      </w:pPr>
      <w:r w:rsidRPr="00DB29D3">
        <w:rPr>
          <w:sz w:val="20"/>
          <w:szCs w:val="20"/>
          <w:lang w:val="en"/>
        </w:rPr>
        <w:t xml:space="preserve">deb </w:t>
      </w:r>
      <w:hyperlink r:id="rId14" w:history="1">
        <w:r w:rsidRPr="00DB29D3">
          <w:rPr>
            <w:rStyle w:val="Hyperlink"/>
            <w:color w:val="auto"/>
            <w:sz w:val="20"/>
            <w:szCs w:val="20"/>
            <w:u w:val="none"/>
            <w:lang w:val="en"/>
          </w:rPr>
          <w:t>http://www.debian-multimedia.org lenny main</w:t>
        </w:r>
      </w:hyperlink>
      <w:hyperlink r:id="rId15" w:history="1"/>
    </w:p>
    <w:p w14:paraId="3B069BE2" w14:textId="77777777" w:rsidR="005A1B17" w:rsidRPr="00D85A0E" w:rsidRDefault="005A1B17" w:rsidP="00350458">
      <w:pPr>
        <w:spacing w:line="360" w:lineRule="auto"/>
        <w:rPr>
          <w:rFonts w:ascii="Courier New" w:hAnsi="Courier New" w:cs="Courier New"/>
          <w:sz w:val="20"/>
          <w:szCs w:val="20"/>
        </w:rPr>
      </w:pPr>
      <w:r w:rsidRPr="00D85A0E">
        <w:rPr>
          <w:sz w:val="20"/>
          <w:szCs w:val="20"/>
          <w:lang w:val="en"/>
        </w:rPr>
        <w:t># aptitude install restricted-extras</w:t>
      </w:r>
    </w:p>
    <w:p w14:paraId="3B069BE3" w14:textId="77777777" w:rsidR="005A1B17" w:rsidRPr="005A1B17" w:rsidRDefault="005A1B17" w:rsidP="00350458">
      <w:pPr>
        <w:spacing w:line="360" w:lineRule="auto"/>
        <w:rPr>
          <w:rFonts w:ascii="Arial" w:hAnsi="Arial" w:cs="Arial"/>
          <w:sz w:val="22"/>
          <w:szCs w:val="22"/>
        </w:rPr>
      </w:pPr>
    </w:p>
    <w:p w14:paraId="3B069BE4" w14:textId="77777777" w:rsidR="005A1B17" w:rsidRDefault="00DB29D3" w:rsidP="00350458">
      <w:pPr>
        <w:pStyle w:val="PargrafodaLista"/>
        <w:widowControl w:val="0"/>
        <w:numPr>
          <w:ilvl w:val="1"/>
          <w:numId w:val="21"/>
        </w:numPr>
        <w:suppressAutoHyphens/>
        <w:spacing w:line="360" w:lineRule="auto"/>
        <w:rPr>
          <w:rFonts w:ascii="Arial" w:hAnsi="Arial" w:cs="Arial"/>
          <w:b/>
          <w:bCs/>
          <w:sz w:val="22"/>
          <w:szCs w:val="22"/>
        </w:rPr>
      </w:pPr>
      <w:r>
        <w:rPr>
          <w:b/>
          <w:bCs/>
          <w:sz w:val="22"/>
          <w:szCs w:val="22"/>
          <w:lang w:val="en"/>
        </w:rPr>
        <w:t xml:space="preserve">- </w:t>
      </w:r>
      <w:r w:rsidR="005A1B17" w:rsidRPr="00350458">
        <w:rPr>
          <w:b/>
          <w:bCs/>
          <w:sz w:val="22"/>
          <w:szCs w:val="22"/>
          <w:lang w:val="en"/>
        </w:rPr>
        <w:t>Criação of 2 user accounts</w:t>
      </w:r>
    </w:p>
    <w:p w14:paraId="3B069BE5" w14:textId="77777777" w:rsidR="005A1B17" w:rsidRPr="005A1B17" w:rsidRDefault="009508E5" w:rsidP="00350458">
      <w:pPr>
        <w:spacing w:line="360" w:lineRule="auto"/>
        <w:rPr>
          <w:rFonts w:ascii="Arial" w:hAnsi="Arial" w:cs="Arial"/>
          <w:sz w:val="22"/>
          <w:szCs w:val="22"/>
        </w:rPr>
      </w:pPr>
      <w:r>
        <w:rPr>
          <w:sz w:val="22"/>
          <w:szCs w:val="22"/>
          <w:lang w:val="en"/>
        </w:rPr>
        <w:t>Admin</w:t>
      </w:r>
      <w:r>
        <w:rPr>
          <w:lang w:val="en"/>
        </w:rPr>
        <w:t xml:space="preserve"> Account</w:t>
      </w:r>
      <w:r w:rsidR="005A1B17" w:rsidRPr="005A1B17">
        <w:rPr>
          <w:sz w:val="22"/>
          <w:szCs w:val="22"/>
          <w:lang w:val="en"/>
        </w:rPr>
        <w:t xml:space="preserve"> - user c</w:t>
      </w:r>
      <w:r>
        <w:rPr>
          <w:sz w:val="22"/>
          <w:szCs w:val="22"/>
          <w:lang w:val="en"/>
        </w:rPr>
        <w:t>om administrative privileges.</w:t>
      </w:r>
    </w:p>
    <w:p w14:paraId="3B069BE6" w14:textId="77777777" w:rsidR="005A1B17" w:rsidRPr="005A1B17" w:rsidRDefault="009508E5" w:rsidP="00350458">
      <w:pPr>
        <w:spacing w:line="360" w:lineRule="auto"/>
        <w:rPr>
          <w:rFonts w:ascii="Arial" w:hAnsi="Arial" w:cs="Arial"/>
          <w:sz w:val="22"/>
          <w:szCs w:val="22"/>
        </w:rPr>
      </w:pPr>
      <w:r>
        <w:rPr>
          <w:sz w:val="22"/>
          <w:szCs w:val="22"/>
          <w:lang w:val="en"/>
        </w:rPr>
        <w:t>User</w:t>
      </w:r>
      <w:r>
        <w:rPr>
          <w:lang w:val="en"/>
        </w:rPr>
        <w:t xml:space="preserve"> Account</w:t>
      </w:r>
      <w:r w:rsidR="005A1B17" w:rsidRPr="005A1B17">
        <w:rPr>
          <w:sz w:val="22"/>
          <w:szCs w:val="22"/>
          <w:lang w:val="en"/>
        </w:rPr>
        <w:t xml:space="preserve"> - kiosk user - no terminal and no privileges.</w:t>
      </w:r>
    </w:p>
    <w:p w14:paraId="3B069BE7" w14:textId="77777777" w:rsidR="005A1B17" w:rsidRPr="005A1B17" w:rsidRDefault="005A1B17" w:rsidP="00350458">
      <w:pPr>
        <w:spacing w:line="360" w:lineRule="auto"/>
        <w:rPr>
          <w:rFonts w:ascii="Arial" w:hAnsi="Arial" w:cs="Arial"/>
          <w:sz w:val="22"/>
          <w:szCs w:val="22"/>
        </w:rPr>
      </w:pPr>
    </w:p>
    <w:p w14:paraId="3B069BE8" w14:textId="77777777" w:rsidR="005A1B17" w:rsidRPr="00350458" w:rsidRDefault="00DB29D3" w:rsidP="00350458">
      <w:pPr>
        <w:pStyle w:val="PargrafodaLista"/>
        <w:widowControl w:val="0"/>
        <w:numPr>
          <w:ilvl w:val="1"/>
          <w:numId w:val="21"/>
        </w:numPr>
        <w:suppressAutoHyphens/>
        <w:spacing w:line="360" w:lineRule="auto"/>
        <w:rPr>
          <w:rFonts w:ascii="Arial" w:hAnsi="Arial" w:cs="Arial"/>
          <w:b/>
          <w:bCs/>
          <w:sz w:val="22"/>
          <w:szCs w:val="22"/>
        </w:rPr>
      </w:pPr>
      <w:r>
        <w:rPr>
          <w:b/>
          <w:bCs/>
          <w:sz w:val="22"/>
          <w:szCs w:val="22"/>
          <w:lang w:val="en"/>
        </w:rPr>
        <w:t xml:space="preserve">- </w:t>
      </w:r>
      <w:r w:rsidR="005A1B17" w:rsidRPr="00350458">
        <w:rPr>
          <w:b/>
          <w:bCs/>
          <w:sz w:val="22"/>
          <w:szCs w:val="22"/>
          <w:lang w:val="en"/>
        </w:rPr>
        <w:t>Blocking creating icons on the desktop</w:t>
      </w:r>
    </w:p>
    <w:p w14:paraId="3B069BE9" w14:textId="77777777" w:rsidR="005A1B17" w:rsidRPr="005A1B17" w:rsidRDefault="005A1B17" w:rsidP="00350458">
      <w:pPr>
        <w:spacing w:line="360" w:lineRule="auto"/>
        <w:rPr>
          <w:rFonts w:ascii="Arial" w:hAnsi="Arial" w:cs="Arial"/>
          <w:sz w:val="22"/>
          <w:szCs w:val="22"/>
        </w:rPr>
      </w:pPr>
      <w:r w:rsidRPr="005A1B17">
        <w:rPr>
          <w:sz w:val="22"/>
          <w:szCs w:val="22"/>
          <w:lang w:val="en"/>
        </w:rPr>
        <w:t>Go to System &gt; Administration &gt; Login Window &gt; General tab</w:t>
      </w:r>
      <w:r w:rsidR="00461942">
        <w:rPr>
          <w:sz w:val="22"/>
          <w:szCs w:val="22"/>
          <w:lang w:val="en"/>
        </w:rPr>
        <w:t xml:space="preserve"> &gt; in Standard Section, switch to the G interface</w:t>
      </w:r>
      <w:r>
        <w:rPr>
          <w:lang w:val="en"/>
        </w:rPr>
        <w:t>name in safe</w:t>
      </w:r>
      <w:r w:rsidRPr="005A1B17">
        <w:rPr>
          <w:sz w:val="22"/>
          <w:szCs w:val="22"/>
          <w:lang w:val="en"/>
        </w:rPr>
        <w:t>mode.</w:t>
      </w:r>
    </w:p>
    <w:p w14:paraId="3B069BEA" w14:textId="77777777" w:rsidR="009508E5" w:rsidRDefault="009508E5" w:rsidP="006F2789">
      <w:pPr>
        <w:widowControl w:val="0"/>
        <w:suppressAutoHyphens/>
        <w:spacing w:line="360" w:lineRule="auto"/>
        <w:rPr>
          <w:rFonts w:ascii="Arial" w:hAnsi="Arial" w:cs="Arial"/>
          <w:b/>
          <w:bCs/>
          <w:sz w:val="22"/>
          <w:szCs w:val="22"/>
        </w:rPr>
      </w:pPr>
    </w:p>
    <w:p w14:paraId="3B069BEB" w14:textId="77777777" w:rsidR="005A1B17" w:rsidRPr="009508E5" w:rsidRDefault="00DB29D3" w:rsidP="00815B5F">
      <w:pPr>
        <w:pStyle w:val="PargrafodaLista"/>
        <w:rPr>
          <w:rFonts w:ascii="Arial" w:hAnsi="Arial" w:cs="Arial"/>
          <w:b/>
          <w:bCs/>
          <w:sz w:val="22"/>
          <w:szCs w:val="22"/>
        </w:rPr>
      </w:pPr>
      <w:r>
        <w:rPr>
          <w:b/>
          <w:bCs/>
          <w:sz w:val="22"/>
          <w:szCs w:val="22"/>
          <w:lang w:val="en"/>
        </w:rPr>
        <w:t xml:space="preserve">- </w:t>
      </w:r>
      <w:r w:rsidR="005A1B17" w:rsidRPr="009508E5">
        <w:rPr>
          <w:b/>
          <w:bCs/>
          <w:sz w:val="22"/>
          <w:szCs w:val="22"/>
          <w:lang w:val="en"/>
        </w:rPr>
        <w:t>Blocking keyboard shortcuts (ctrl+alt+backspace) among others.</w:t>
      </w:r>
    </w:p>
    <w:p w14:paraId="3B069BEC" w14:textId="77777777" w:rsidR="005A1B17" w:rsidRPr="00D85A0E" w:rsidRDefault="005A1B17" w:rsidP="00350458">
      <w:pPr>
        <w:snapToGrid w:val="0"/>
        <w:spacing w:line="360" w:lineRule="auto"/>
        <w:rPr>
          <w:rFonts w:ascii="Courier New" w:hAnsi="Courier New" w:cs="Courier New"/>
          <w:sz w:val="20"/>
          <w:szCs w:val="20"/>
        </w:rPr>
      </w:pPr>
      <w:r w:rsidRPr="00D85A0E">
        <w:rPr>
          <w:sz w:val="20"/>
          <w:szCs w:val="20"/>
          <w:lang w:val="en"/>
        </w:rPr>
        <w:t># nano /</w:t>
      </w:r>
      <w:proofErr w:type="spellStart"/>
      <w:r w:rsidRPr="00D85A0E">
        <w:rPr>
          <w:sz w:val="20"/>
          <w:szCs w:val="20"/>
          <w:lang w:val="en"/>
        </w:rPr>
        <w:t>etc</w:t>
      </w:r>
      <w:proofErr w:type="spellEnd"/>
      <w:r w:rsidRPr="00D85A0E">
        <w:rPr>
          <w:sz w:val="20"/>
          <w:szCs w:val="20"/>
          <w:lang w:val="en"/>
        </w:rPr>
        <w:t>/X11/</w:t>
      </w:r>
      <w:proofErr w:type="spellStart"/>
      <w:r w:rsidRPr="00D85A0E">
        <w:rPr>
          <w:sz w:val="20"/>
          <w:szCs w:val="20"/>
          <w:lang w:val="en"/>
        </w:rPr>
        <w:t>xorg.conf</w:t>
      </w:r>
      <w:proofErr w:type="spellEnd"/>
    </w:p>
    <w:p w14:paraId="3B069BED" w14:textId="77777777" w:rsidR="006F2789" w:rsidRDefault="006F2789" w:rsidP="00350458">
      <w:pPr>
        <w:snapToGrid w:val="0"/>
        <w:spacing w:line="360" w:lineRule="auto"/>
        <w:rPr>
          <w:rFonts w:ascii="Arial" w:hAnsi="Arial" w:cs="Arial"/>
          <w:sz w:val="22"/>
          <w:szCs w:val="22"/>
        </w:rPr>
      </w:pPr>
    </w:p>
    <w:p w14:paraId="3B069BEE" w14:textId="77777777" w:rsidR="006F2789" w:rsidRDefault="006F2789" w:rsidP="00350458">
      <w:pPr>
        <w:snapToGrid w:val="0"/>
        <w:spacing w:line="360" w:lineRule="auto"/>
        <w:rPr>
          <w:rFonts w:ascii="Arial" w:hAnsi="Arial" w:cs="Arial"/>
          <w:sz w:val="22"/>
          <w:szCs w:val="22"/>
        </w:rPr>
      </w:pPr>
    </w:p>
    <w:p w14:paraId="3B069BEF" w14:textId="77777777" w:rsidR="005A1B17" w:rsidRPr="00350458" w:rsidRDefault="005A1B17" w:rsidP="00350458">
      <w:pPr>
        <w:snapToGrid w:val="0"/>
        <w:spacing w:line="360" w:lineRule="auto"/>
        <w:rPr>
          <w:rFonts w:ascii="Arial" w:hAnsi="Arial" w:cs="Arial"/>
          <w:sz w:val="22"/>
          <w:szCs w:val="22"/>
        </w:rPr>
      </w:pPr>
      <w:r w:rsidRPr="00350458">
        <w:rPr>
          <w:sz w:val="22"/>
          <w:szCs w:val="22"/>
          <w:lang w:val="en"/>
        </w:rPr>
        <w:lastRenderedPageBreak/>
        <w:t>Include the lines;</w:t>
      </w:r>
    </w:p>
    <w:p w14:paraId="3B069BF0" w14:textId="77777777" w:rsidR="005A1B17" w:rsidRPr="00D85A0E" w:rsidRDefault="005A1B17" w:rsidP="00350458">
      <w:pPr>
        <w:snapToGrid w:val="0"/>
        <w:spacing w:line="360" w:lineRule="auto"/>
        <w:rPr>
          <w:rFonts w:ascii="Courier New" w:hAnsi="Courier New" w:cs="Courier New"/>
          <w:sz w:val="20"/>
          <w:szCs w:val="20"/>
          <w:lang w:val="en-US"/>
        </w:rPr>
      </w:pPr>
      <w:r w:rsidRPr="00D85A0E">
        <w:rPr>
          <w:sz w:val="20"/>
          <w:szCs w:val="20"/>
          <w:lang w:val="en"/>
        </w:rPr>
        <w:t>Section "</w:t>
      </w:r>
      <w:proofErr w:type="spellStart"/>
      <w:r w:rsidRPr="00D85A0E">
        <w:rPr>
          <w:sz w:val="20"/>
          <w:szCs w:val="20"/>
          <w:lang w:val="en"/>
        </w:rPr>
        <w:t>ServerFlags"Option</w:t>
      </w:r>
      <w:proofErr w:type="spellEnd"/>
      <w:r w:rsidRPr="00D85A0E">
        <w:rPr>
          <w:sz w:val="20"/>
          <w:szCs w:val="20"/>
          <w:lang w:val="en"/>
        </w:rPr>
        <w:t xml:space="preserve"> "</w:t>
      </w:r>
      <w:proofErr w:type="spellStart"/>
      <w:r w:rsidRPr="00D85A0E">
        <w:rPr>
          <w:sz w:val="20"/>
          <w:szCs w:val="20"/>
          <w:lang w:val="en"/>
        </w:rPr>
        <w:t>DontVTSwitch</w:t>
      </w:r>
      <w:proofErr w:type="spellEnd"/>
      <w:r w:rsidRPr="00D85A0E">
        <w:rPr>
          <w:sz w:val="20"/>
          <w:szCs w:val="20"/>
          <w:lang w:val="en"/>
        </w:rPr>
        <w:t>" "</w:t>
      </w:r>
      <w:proofErr w:type="spellStart"/>
      <w:r w:rsidRPr="00D85A0E">
        <w:rPr>
          <w:sz w:val="20"/>
          <w:szCs w:val="20"/>
          <w:lang w:val="en"/>
        </w:rPr>
        <w:t>true"Option</w:t>
      </w:r>
      <w:proofErr w:type="spellEnd"/>
      <w:r w:rsidRPr="00D85A0E">
        <w:rPr>
          <w:sz w:val="20"/>
          <w:szCs w:val="20"/>
          <w:lang w:val="en"/>
        </w:rPr>
        <w:t xml:space="preserve"> "</w:t>
      </w:r>
      <w:proofErr w:type="spellStart"/>
      <w:r w:rsidRPr="00D85A0E">
        <w:rPr>
          <w:sz w:val="20"/>
          <w:szCs w:val="20"/>
          <w:lang w:val="en"/>
        </w:rPr>
        <w:t>DontZap</w:t>
      </w:r>
      <w:proofErr w:type="spellEnd"/>
      <w:r w:rsidRPr="00D85A0E">
        <w:rPr>
          <w:sz w:val="20"/>
          <w:szCs w:val="20"/>
          <w:lang w:val="en"/>
        </w:rPr>
        <w:t>" "</w:t>
      </w:r>
      <w:proofErr w:type="spellStart"/>
      <w:r w:rsidRPr="00D85A0E">
        <w:rPr>
          <w:sz w:val="20"/>
          <w:szCs w:val="20"/>
          <w:lang w:val="en"/>
        </w:rPr>
        <w:t>true"Option</w:t>
      </w:r>
      <w:proofErr w:type="spellEnd"/>
      <w:r w:rsidRPr="00D85A0E">
        <w:rPr>
          <w:sz w:val="20"/>
          <w:szCs w:val="20"/>
          <w:lang w:val="en"/>
        </w:rPr>
        <w:t xml:space="preserve"> "</w:t>
      </w:r>
      <w:proofErr w:type="spellStart"/>
      <w:r w:rsidRPr="00D85A0E">
        <w:rPr>
          <w:sz w:val="20"/>
          <w:szCs w:val="20"/>
          <w:lang w:val="en"/>
        </w:rPr>
        <w:t>DontZoom</w:t>
      </w:r>
      <w:proofErr w:type="spellEnd"/>
      <w:r w:rsidRPr="00D85A0E">
        <w:rPr>
          <w:sz w:val="20"/>
          <w:szCs w:val="20"/>
          <w:lang w:val="en"/>
        </w:rPr>
        <w:t>" "true"</w:t>
      </w:r>
      <w:r w:rsidRPr="00D85A0E">
        <w:rPr>
          <w:sz w:val="20"/>
          <w:szCs w:val="20"/>
          <w:lang w:val="en"/>
        </w:rPr>
        <w:br/>
      </w:r>
      <w:proofErr w:type="spellStart"/>
      <w:r w:rsidRPr="00D85A0E">
        <w:rPr>
          <w:sz w:val="20"/>
          <w:szCs w:val="20"/>
          <w:lang w:val="en"/>
        </w:rPr>
        <w:t>EndSection</w:t>
      </w:r>
      <w:proofErr w:type="spellEnd"/>
    </w:p>
    <w:p w14:paraId="3B069BF1" w14:textId="77777777" w:rsidR="005A1B17" w:rsidRPr="005A1B17" w:rsidRDefault="005A1B17" w:rsidP="00350458">
      <w:pPr>
        <w:snapToGrid w:val="0"/>
        <w:spacing w:line="360" w:lineRule="auto"/>
        <w:rPr>
          <w:rFonts w:ascii="Arial" w:hAnsi="Arial" w:cs="Arial"/>
          <w:sz w:val="22"/>
          <w:szCs w:val="22"/>
          <w:lang w:val="en-US"/>
        </w:rPr>
      </w:pPr>
    </w:p>
    <w:p w14:paraId="3B069BF2" w14:textId="77777777" w:rsidR="005A1B17" w:rsidRPr="009508E5" w:rsidRDefault="00DB29D3" w:rsidP="00350458">
      <w:pPr>
        <w:pStyle w:val="PargrafodaLista"/>
        <w:widowControl w:val="0"/>
        <w:numPr>
          <w:ilvl w:val="1"/>
          <w:numId w:val="21"/>
        </w:numPr>
        <w:suppressAutoHyphens/>
        <w:snapToGrid w:val="0"/>
        <w:spacing w:line="360" w:lineRule="auto"/>
        <w:rPr>
          <w:rFonts w:ascii="Arial" w:hAnsi="Arial" w:cs="Arial"/>
          <w:b/>
          <w:bCs/>
          <w:sz w:val="22"/>
          <w:szCs w:val="22"/>
        </w:rPr>
      </w:pPr>
      <w:r>
        <w:rPr>
          <w:b/>
          <w:bCs/>
          <w:sz w:val="22"/>
          <w:szCs w:val="22"/>
          <w:lang w:val="en"/>
        </w:rPr>
        <w:t>- Leave Iceweasel (F</w:t>
      </w:r>
      <w:r w:rsidR="005A1B17" w:rsidRPr="009508E5">
        <w:rPr>
          <w:b/>
          <w:bCs/>
          <w:sz w:val="22"/>
          <w:szCs w:val="22"/>
          <w:lang w:val="en"/>
        </w:rPr>
        <w:t>irefox) in perpetuo mode, script firefoxperpetuo.sh</w:t>
      </w:r>
    </w:p>
    <w:p w14:paraId="3B069BF3" w14:textId="77777777" w:rsidR="005A1B17" w:rsidRPr="005A1B17" w:rsidRDefault="005A1B17" w:rsidP="00350458">
      <w:pPr>
        <w:snapToGrid w:val="0"/>
        <w:spacing w:line="360" w:lineRule="auto"/>
        <w:rPr>
          <w:rFonts w:ascii="Arial" w:hAnsi="Arial" w:cs="Arial"/>
          <w:sz w:val="22"/>
          <w:szCs w:val="22"/>
        </w:rPr>
      </w:pPr>
    </w:p>
    <w:p w14:paraId="3B069BF4" w14:textId="77777777" w:rsidR="005A1B17" w:rsidRPr="005A1B17" w:rsidRDefault="00DB29D3" w:rsidP="00350458">
      <w:pPr>
        <w:snapToGrid w:val="0"/>
        <w:spacing w:line="360" w:lineRule="auto"/>
        <w:rPr>
          <w:rFonts w:ascii="Arial" w:hAnsi="Arial" w:cs="Arial"/>
          <w:sz w:val="22"/>
          <w:szCs w:val="22"/>
        </w:rPr>
      </w:pPr>
      <w:r>
        <w:rPr>
          <w:sz w:val="22"/>
          <w:szCs w:val="22"/>
          <w:lang w:val="en"/>
        </w:rPr>
        <w:t>If the</w:t>
      </w:r>
      <w:r w:rsidR="005A1B17" w:rsidRPr="005A1B17">
        <w:rPr>
          <w:sz w:val="22"/>
          <w:szCs w:val="22"/>
          <w:lang w:val="en"/>
        </w:rPr>
        <w:t>irefox F is closed, the browser process runs again.</w:t>
      </w:r>
    </w:p>
    <w:p w14:paraId="3B069BF5" w14:textId="77777777" w:rsidR="009508E5" w:rsidRPr="005A1B17" w:rsidRDefault="005A1B17" w:rsidP="00350458">
      <w:pPr>
        <w:snapToGrid w:val="0"/>
        <w:spacing w:line="360" w:lineRule="auto"/>
        <w:rPr>
          <w:rFonts w:ascii="Arial" w:hAnsi="Arial" w:cs="Arial"/>
          <w:sz w:val="22"/>
          <w:szCs w:val="22"/>
        </w:rPr>
      </w:pPr>
      <w:r w:rsidRPr="005A1B17">
        <w:rPr>
          <w:sz w:val="22"/>
          <w:szCs w:val="22"/>
          <w:lang w:val="en"/>
        </w:rPr>
        <w:tab/>
        <w:t xml:space="preserve">Place the script on </w:t>
      </w:r>
      <w:r w:rsidRPr="00D85A0E">
        <w:rPr>
          <w:sz w:val="20"/>
          <w:szCs w:val="20"/>
          <w:lang w:val="en"/>
        </w:rPr>
        <w:t>/usr/bin/firefoxperpetuo.sh</w:t>
      </w:r>
      <w:r>
        <w:rPr>
          <w:lang w:val="en"/>
        </w:rPr>
        <w:t xml:space="preserve"> </w:t>
      </w:r>
      <w:r w:rsidRPr="005A1B17">
        <w:rPr>
          <w:sz w:val="22"/>
          <w:szCs w:val="22"/>
          <w:lang w:val="en"/>
        </w:rPr>
        <w:t xml:space="preserve"> and give execution permission to the file:</w:t>
      </w:r>
    </w:p>
    <w:p w14:paraId="3B069BF6" w14:textId="77777777" w:rsidR="005A1B17" w:rsidRPr="00D85A0E" w:rsidRDefault="005A1B17" w:rsidP="00350458">
      <w:pPr>
        <w:snapToGrid w:val="0"/>
        <w:spacing w:line="360" w:lineRule="auto"/>
        <w:rPr>
          <w:rFonts w:ascii="Courier New" w:hAnsi="Courier New" w:cs="Courier New"/>
          <w:sz w:val="20"/>
          <w:szCs w:val="20"/>
          <w:lang w:val="en-US"/>
        </w:rPr>
      </w:pPr>
      <w:proofErr w:type="spellStart"/>
      <w:r w:rsidRPr="00D85A0E">
        <w:rPr>
          <w:sz w:val="20"/>
          <w:szCs w:val="20"/>
          <w:lang w:val="en"/>
        </w:rPr>
        <w:t>chmod</w:t>
      </w:r>
      <w:proofErr w:type="spellEnd"/>
      <w:r w:rsidRPr="00D85A0E">
        <w:rPr>
          <w:sz w:val="20"/>
          <w:szCs w:val="20"/>
          <w:lang w:val="en"/>
        </w:rPr>
        <w:t xml:space="preserve"> +x /usr/bin/firefoxperpetuo.sh</w:t>
      </w:r>
    </w:p>
    <w:p w14:paraId="3B069BF7" w14:textId="77777777" w:rsidR="00350458" w:rsidRDefault="00350458" w:rsidP="00350458">
      <w:pPr>
        <w:pStyle w:val="Contedodatabela"/>
        <w:snapToGrid w:val="0"/>
        <w:spacing w:line="360" w:lineRule="auto"/>
        <w:rPr>
          <w:rFonts w:ascii="Courier New" w:hAnsi="Courier New" w:cs="Courier New"/>
          <w:sz w:val="20"/>
          <w:szCs w:val="20"/>
          <w:lang w:val="en-US"/>
        </w:rPr>
      </w:pPr>
    </w:p>
    <w:p w14:paraId="3B069BF8" w14:textId="77777777" w:rsidR="005A1B17" w:rsidRPr="00D85A0E" w:rsidRDefault="005A1B17" w:rsidP="00350458">
      <w:pPr>
        <w:pStyle w:val="Contedodatabela"/>
        <w:pBdr>
          <w:top w:val="single" w:sz="4" w:space="1" w:color="auto"/>
          <w:left w:val="single" w:sz="4" w:space="4" w:color="auto"/>
          <w:bottom w:val="single" w:sz="4" w:space="1" w:color="auto"/>
          <w:right w:val="single" w:sz="4" w:space="4" w:color="auto"/>
        </w:pBdr>
        <w:snapToGrid w:val="0"/>
        <w:spacing w:line="360" w:lineRule="auto"/>
        <w:rPr>
          <w:rFonts w:ascii="Courier New" w:hAnsi="Courier New" w:cs="Courier New"/>
          <w:sz w:val="20"/>
          <w:szCs w:val="20"/>
          <w:lang w:val="en-US"/>
        </w:rPr>
      </w:pPr>
      <w:proofErr w:type="gramStart"/>
      <w:r w:rsidRPr="00D85A0E">
        <w:rPr>
          <w:sz w:val="20"/>
          <w:szCs w:val="20"/>
          <w:lang w:val="en"/>
        </w:rPr>
        <w:t>#!/</w:t>
      </w:r>
      <w:proofErr w:type="gramEnd"/>
      <w:r w:rsidRPr="00D85A0E">
        <w:rPr>
          <w:sz w:val="20"/>
          <w:szCs w:val="20"/>
          <w:lang w:val="en"/>
        </w:rPr>
        <w:t>bin/bash</w:t>
      </w:r>
    </w:p>
    <w:p w14:paraId="3B069BF9" w14:textId="77777777" w:rsidR="005A1B17" w:rsidRPr="00D85A0E" w:rsidRDefault="005A1B17" w:rsidP="00350458">
      <w:pPr>
        <w:pStyle w:val="Contedodatabela"/>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lang w:val="en-US"/>
        </w:rPr>
      </w:pPr>
      <w:proofErr w:type="spellStart"/>
      <w:r w:rsidRPr="00D85A0E">
        <w:rPr>
          <w:sz w:val="20"/>
          <w:szCs w:val="20"/>
          <w:lang w:val="en"/>
        </w:rPr>
        <w:t>xsetroot</w:t>
      </w:r>
      <w:proofErr w:type="spellEnd"/>
      <w:r w:rsidRPr="00D85A0E">
        <w:rPr>
          <w:sz w:val="20"/>
          <w:szCs w:val="20"/>
          <w:lang w:val="en"/>
        </w:rPr>
        <w:t xml:space="preserve"> -solid white &amp;</w:t>
      </w:r>
    </w:p>
    <w:p w14:paraId="3B069BFA" w14:textId="77777777" w:rsidR="005A1B17" w:rsidRPr="00DB29D3" w:rsidRDefault="005A1B17" w:rsidP="00350458">
      <w:pPr>
        <w:pStyle w:val="Contedodatabela"/>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rPr>
      </w:pPr>
      <w:r w:rsidRPr="00DB29D3">
        <w:rPr>
          <w:sz w:val="20"/>
          <w:szCs w:val="20"/>
          <w:lang w:val="en"/>
        </w:rPr>
        <w:t xml:space="preserve"># </w:t>
      </w:r>
      <w:proofErr w:type="spellStart"/>
      <w:r w:rsidRPr="00DB29D3">
        <w:rPr>
          <w:sz w:val="20"/>
          <w:szCs w:val="20"/>
          <w:lang w:val="en"/>
        </w:rPr>
        <w:t>firfox</w:t>
      </w:r>
      <w:proofErr w:type="spellEnd"/>
      <w:r w:rsidRPr="00DB29D3">
        <w:rPr>
          <w:sz w:val="20"/>
          <w:szCs w:val="20"/>
          <w:lang w:val="en"/>
        </w:rPr>
        <w:t xml:space="preserve"> in perpetual mode</w:t>
      </w:r>
    </w:p>
    <w:p w14:paraId="3B069BFB" w14:textId="77777777" w:rsidR="005A1B17" w:rsidRPr="00815B5F" w:rsidRDefault="005A1B17" w:rsidP="00350458">
      <w:pPr>
        <w:pStyle w:val="Contedodatabela"/>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rPr>
      </w:pPr>
      <w:r w:rsidRPr="00815B5F">
        <w:rPr>
          <w:sz w:val="20"/>
          <w:szCs w:val="20"/>
          <w:lang w:val="en"/>
        </w:rPr>
        <w:t xml:space="preserve">while </w:t>
      </w:r>
      <w:proofErr w:type="gramStart"/>
      <w:r w:rsidRPr="00815B5F">
        <w:rPr>
          <w:sz w:val="20"/>
          <w:szCs w:val="20"/>
          <w:lang w:val="en"/>
        </w:rPr>
        <w:t>true ;</w:t>
      </w:r>
      <w:proofErr w:type="gramEnd"/>
      <w:r w:rsidRPr="00815B5F">
        <w:rPr>
          <w:sz w:val="20"/>
          <w:szCs w:val="20"/>
          <w:lang w:val="en"/>
        </w:rPr>
        <w:t xml:space="preserve"> do</w:t>
      </w:r>
    </w:p>
    <w:p w14:paraId="3B069BFC" w14:textId="77777777" w:rsidR="005A1B17" w:rsidRPr="009F453D" w:rsidRDefault="005A1B17" w:rsidP="00350458">
      <w:pPr>
        <w:pStyle w:val="Contedodatabela"/>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0"/>
          <w:szCs w:val="20"/>
          <w:lang w:val="en-US"/>
        </w:rPr>
      </w:pPr>
      <w:r w:rsidRPr="009F453D">
        <w:rPr>
          <w:sz w:val="20"/>
          <w:szCs w:val="20"/>
          <w:lang w:val="en"/>
        </w:rPr>
        <w:t>#/</w:t>
      </w:r>
      <w:proofErr w:type="spellStart"/>
      <w:r w:rsidRPr="009F453D">
        <w:rPr>
          <w:sz w:val="20"/>
          <w:szCs w:val="20"/>
          <w:lang w:val="en"/>
        </w:rPr>
        <w:t>usr</w:t>
      </w:r>
      <w:proofErr w:type="spellEnd"/>
      <w:r w:rsidRPr="009F453D">
        <w:rPr>
          <w:sz w:val="20"/>
          <w:szCs w:val="20"/>
          <w:lang w:val="en"/>
        </w:rPr>
        <w:t>/bin/firefox-3.0</w:t>
      </w:r>
    </w:p>
    <w:p w14:paraId="3B069BFD" w14:textId="77777777" w:rsidR="005A1B17" w:rsidRPr="009F453D" w:rsidRDefault="005A1B17" w:rsidP="00350458">
      <w:pPr>
        <w:pStyle w:val="Contedodatabela"/>
        <w:pBdr>
          <w:top w:val="single" w:sz="4" w:space="1" w:color="auto"/>
          <w:left w:val="single" w:sz="4" w:space="4" w:color="auto"/>
          <w:bottom w:val="single" w:sz="4" w:space="1" w:color="auto"/>
          <w:right w:val="single" w:sz="4" w:space="4" w:color="auto"/>
        </w:pBdr>
        <w:snapToGrid w:val="0"/>
        <w:spacing w:line="360" w:lineRule="auto"/>
        <w:rPr>
          <w:rFonts w:ascii="Courier New" w:hAnsi="Courier New" w:cs="Courier New"/>
          <w:sz w:val="20"/>
          <w:szCs w:val="20"/>
          <w:lang w:val="en-US"/>
        </w:rPr>
      </w:pPr>
      <w:r w:rsidRPr="009F453D">
        <w:rPr>
          <w:sz w:val="20"/>
          <w:szCs w:val="20"/>
          <w:lang w:val="en"/>
        </w:rPr>
        <w:t>/</w:t>
      </w:r>
      <w:proofErr w:type="spellStart"/>
      <w:r w:rsidRPr="009F453D">
        <w:rPr>
          <w:sz w:val="20"/>
          <w:szCs w:val="20"/>
          <w:lang w:val="en"/>
        </w:rPr>
        <w:t>usr</w:t>
      </w:r>
      <w:proofErr w:type="spellEnd"/>
      <w:r w:rsidRPr="009F453D">
        <w:rPr>
          <w:sz w:val="20"/>
          <w:szCs w:val="20"/>
          <w:lang w:val="en"/>
        </w:rPr>
        <w:t>/bin/</w:t>
      </w:r>
      <w:proofErr w:type="spellStart"/>
      <w:r w:rsidRPr="009F453D">
        <w:rPr>
          <w:sz w:val="20"/>
          <w:szCs w:val="20"/>
          <w:lang w:val="en"/>
        </w:rPr>
        <w:t>iceweasel</w:t>
      </w:r>
      <w:proofErr w:type="spellEnd"/>
    </w:p>
    <w:p w14:paraId="3B069BFE" w14:textId="77777777" w:rsidR="005A1B17" w:rsidRPr="00D85A0E" w:rsidRDefault="005A1B17" w:rsidP="00350458">
      <w:pPr>
        <w:pStyle w:val="Contedodatabela"/>
        <w:pBdr>
          <w:top w:val="single" w:sz="4" w:space="1" w:color="auto"/>
          <w:left w:val="single" w:sz="4" w:space="4" w:color="auto"/>
          <w:bottom w:val="single" w:sz="4" w:space="1" w:color="auto"/>
          <w:right w:val="single" w:sz="4" w:space="4" w:color="auto"/>
        </w:pBdr>
        <w:snapToGrid w:val="0"/>
        <w:spacing w:line="360" w:lineRule="auto"/>
        <w:rPr>
          <w:rFonts w:ascii="Courier New" w:hAnsi="Courier New" w:cs="Courier New"/>
          <w:sz w:val="20"/>
          <w:szCs w:val="20"/>
        </w:rPr>
      </w:pPr>
      <w:r w:rsidRPr="00D85A0E">
        <w:rPr>
          <w:sz w:val="20"/>
          <w:szCs w:val="20"/>
          <w:lang w:val="en"/>
        </w:rPr>
        <w:t>done</w:t>
      </w:r>
    </w:p>
    <w:p w14:paraId="3B069BFF" w14:textId="77777777" w:rsidR="005A1B17" w:rsidRDefault="005A1B17" w:rsidP="00350458">
      <w:pPr>
        <w:snapToGrid w:val="0"/>
        <w:spacing w:line="360" w:lineRule="auto"/>
        <w:rPr>
          <w:rFonts w:ascii="Arial" w:hAnsi="Arial" w:cs="Arial"/>
          <w:b/>
          <w:bCs/>
          <w:sz w:val="22"/>
          <w:szCs w:val="22"/>
        </w:rPr>
      </w:pPr>
    </w:p>
    <w:p w14:paraId="3B069C00" w14:textId="77777777" w:rsidR="00350458" w:rsidRDefault="00350458" w:rsidP="00350458">
      <w:pPr>
        <w:pStyle w:val="PargrafodaLista"/>
        <w:widowControl w:val="0"/>
        <w:suppressAutoHyphens/>
        <w:snapToGrid w:val="0"/>
        <w:spacing w:line="360" w:lineRule="auto"/>
        <w:ind w:left="360"/>
        <w:rPr>
          <w:rFonts w:ascii="Arial" w:hAnsi="Arial" w:cs="Arial"/>
          <w:b/>
          <w:bCs/>
          <w:sz w:val="22"/>
          <w:szCs w:val="22"/>
        </w:rPr>
      </w:pPr>
    </w:p>
    <w:p w14:paraId="3B069C01" w14:textId="77777777" w:rsidR="005A1B17" w:rsidRPr="00350458" w:rsidRDefault="00DB29D3" w:rsidP="00350458">
      <w:pPr>
        <w:pStyle w:val="PargrafodaLista"/>
        <w:widowControl w:val="0"/>
        <w:numPr>
          <w:ilvl w:val="1"/>
          <w:numId w:val="21"/>
        </w:numPr>
        <w:suppressAutoHyphens/>
        <w:snapToGrid w:val="0"/>
        <w:spacing w:line="360" w:lineRule="auto"/>
        <w:rPr>
          <w:rFonts w:ascii="Arial" w:hAnsi="Arial" w:cs="Arial"/>
          <w:b/>
          <w:bCs/>
          <w:sz w:val="22"/>
          <w:szCs w:val="22"/>
        </w:rPr>
      </w:pPr>
      <w:r>
        <w:rPr>
          <w:b/>
          <w:bCs/>
          <w:sz w:val="22"/>
          <w:szCs w:val="22"/>
          <w:lang w:val="en"/>
        </w:rPr>
        <w:t xml:space="preserve">- </w:t>
      </w:r>
      <w:r w:rsidR="005A1B17" w:rsidRPr="00350458">
        <w:rPr>
          <w:b/>
          <w:bCs/>
          <w:sz w:val="22"/>
          <w:szCs w:val="22"/>
          <w:lang w:val="en"/>
        </w:rPr>
        <w:t>Inclusion of "self-management" script of the kiosk - testafirefox.sh</w:t>
      </w:r>
    </w:p>
    <w:p w14:paraId="3B069C02" w14:textId="77777777" w:rsidR="00350458" w:rsidRDefault="00350458" w:rsidP="00350458">
      <w:pPr>
        <w:snapToGrid w:val="0"/>
        <w:spacing w:line="360" w:lineRule="auto"/>
        <w:rPr>
          <w:rFonts w:ascii="Arial" w:hAnsi="Arial" w:cs="Arial"/>
          <w:sz w:val="22"/>
          <w:szCs w:val="22"/>
        </w:rPr>
      </w:pPr>
    </w:p>
    <w:p w14:paraId="3B069C03" w14:textId="77777777" w:rsidR="005A1B17" w:rsidRPr="005A1B17" w:rsidRDefault="00DB29D3" w:rsidP="00350458">
      <w:pPr>
        <w:snapToGrid w:val="0"/>
        <w:spacing w:line="360" w:lineRule="auto"/>
        <w:rPr>
          <w:rFonts w:ascii="Arial" w:hAnsi="Arial" w:cs="Arial"/>
          <w:sz w:val="22"/>
          <w:szCs w:val="22"/>
        </w:rPr>
      </w:pPr>
      <w:r>
        <w:rPr>
          <w:sz w:val="22"/>
          <w:szCs w:val="22"/>
          <w:lang w:val="en"/>
        </w:rPr>
        <w:t>Test whether the I</w:t>
      </w:r>
      <w:r w:rsidR="005A1B17" w:rsidRPr="005A1B17">
        <w:rPr>
          <w:sz w:val="22"/>
          <w:szCs w:val="22"/>
          <w:lang w:val="en"/>
        </w:rPr>
        <w:t>ceweasel</w:t>
      </w:r>
      <w:r>
        <w:rPr>
          <w:lang w:val="en"/>
        </w:rPr>
        <w:t>process is without generating</w:t>
      </w:r>
      <w:r w:rsidR="009508E5">
        <w:rPr>
          <w:sz w:val="22"/>
          <w:szCs w:val="22"/>
          <w:lang w:val="en"/>
        </w:rPr>
        <w:t xml:space="preserve">r cache, more than 15 minutes, </w:t>
      </w:r>
      <w:r>
        <w:rPr>
          <w:lang w:val="en"/>
        </w:rPr>
        <w:t xml:space="preserve"> </w:t>
      </w:r>
      <w:r w:rsidR="005A1B17" w:rsidRPr="005A1B17">
        <w:rPr>
          <w:sz w:val="22"/>
          <w:szCs w:val="22"/>
          <w:lang w:val="en"/>
        </w:rPr>
        <w:t>if the response is positive, start the browser process.</w:t>
      </w:r>
    </w:p>
    <w:p w14:paraId="3B069C04" w14:textId="77777777" w:rsidR="009508E5" w:rsidRDefault="005A1B17" w:rsidP="00350458">
      <w:pPr>
        <w:snapToGrid w:val="0"/>
        <w:spacing w:line="360" w:lineRule="auto"/>
        <w:rPr>
          <w:rFonts w:ascii="Courier New" w:hAnsi="Courier New" w:cs="Courier New"/>
          <w:sz w:val="22"/>
          <w:szCs w:val="22"/>
        </w:rPr>
      </w:pPr>
      <w:r w:rsidRPr="005A1B17">
        <w:rPr>
          <w:sz w:val="22"/>
          <w:szCs w:val="22"/>
          <w:lang w:val="en"/>
        </w:rPr>
        <w:t xml:space="preserve">Place the script in </w:t>
      </w:r>
      <w:r w:rsidRPr="00D85A0E">
        <w:rPr>
          <w:sz w:val="20"/>
          <w:szCs w:val="20"/>
          <w:lang w:val="en"/>
        </w:rPr>
        <w:t>/bin/,</w:t>
      </w:r>
      <w:r>
        <w:rPr>
          <w:lang w:val="en"/>
        </w:rPr>
        <w:t xml:space="preserve"> </w:t>
      </w:r>
      <w:r w:rsidRPr="005A1B17">
        <w:rPr>
          <w:sz w:val="22"/>
          <w:szCs w:val="22"/>
          <w:lang w:val="en"/>
        </w:rPr>
        <w:t xml:space="preserve"> give execution permission to the </w:t>
      </w:r>
      <w:r>
        <w:rPr>
          <w:lang w:val="en"/>
        </w:rPr>
        <w:t xml:space="preserve"> </w:t>
      </w:r>
      <w:r w:rsidRPr="00D85A0E">
        <w:rPr>
          <w:sz w:val="22"/>
          <w:szCs w:val="22"/>
          <w:lang w:val="en"/>
        </w:rPr>
        <w:t>file</w:t>
      </w:r>
    </w:p>
    <w:p w14:paraId="3B069C05" w14:textId="77777777" w:rsidR="009508E5" w:rsidRPr="00D85A0E" w:rsidRDefault="005A1B17" w:rsidP="00350458">
      <w:pPr>
        <w:snapToGrid w:val="0"/>
        <w:spacing w:line="360" w:lineRule="auto"/>
        <w:rPr>
          <w:rFonts w:ascii="Courier New" w:hAnsi="Courier New" w:cs="Courier New"/>
          <w:sz w:val="20"/>
          <w:szCs w:val="20"/>
          <w:lang w:val="en-US"/>
        </w:rPr>
      </w:pPr>
      <w:proofErr w:type="spellStart"/>
      <w:r w:rsidRPr="00D85A0E">
        <w:rPr>
          <w:sz w:val="20"/>
          <w:szCs w:val="20"/>
          <w:lang w:val="en"/>
        </w:rPr>
        <w:t>chmod</w:t>
      </w:r>
      <w:proofErr w:type="spellEnd"/>
      <w:r w:rsidRPr="00D85A0E">
        <w:rPr>
          <w:sz w:val="20"/>
          <w:szCs w:val="20"/>
          <w:lang w:val="en"/>
        </w:rPr>
        <w:t xml:space="preserve"> +x /bin/testafirefox.sh,</w:t>
      </w:r>
    </w:p>
    <w:p w14:paraId="3B069C06" w14:textId="77777777" w:rsidR="005A1B17" w:rsidRPr="005A1B17" w:rsidRDefault="009508E5" w:rsidP="00350458">
      <w:pPr>
        <w:snapToGrid w:val="0"/>
        <w:spacing w:line="360" w:lineRule="auto"/>
        <w:rPr>
          <w:rFonts w:ascii="Arial" w:hAnsi="Arial" w:cs="Arial"/>
          <w:sz w:val="22"/>
          <w:szCs w:val="22"/>
        </w:rPr>
      </w:pPr>
      <w:r>
        <w:rPr>
          <w:sz w:val="22"/>
          <w:szCs w:val="22"/>
          <w:lang w:val="en"/>
        </w:rPr>
        <w:t>C</w:t>
      </w:r>
      <w:r w:rsidR="005A1B17" w:rsidRPr="005A1B17">
        <w:rPr>
          <w:sz w:val="22"/>
          <w:szCs w:val="22"/>
          <w:lang w:val="en"/>
        </w:rPr>
        <w:t xml:space="preserve">olocar in the user </w:t>
      </w:r>
      <w:r>
        <w:rPr>
          <w:lang w:val="en"/>
        </w:rPr>
        <w:t xml:space="preserve"> </w:t>
      </w:r>
      <w:r>
        <w:rPr>
          <w:sz w:val="22"/>
          <w:szCs w:val="22"/>
          <w:lang w:val="en"/>
        </w:rPr>
        <w:t xml:space="preserve"> </w:t>
      </w:r>
      <w:r>
        <w:rPr>
          <w:lang w:val="en"/>
        </w:rPr>
        <w:t xml:space="preserve">crontab </w:t>
      </w:r>
      <w:r>
        <w:rPr>
          <w:sz w:val="22"/>
          <w:szCs w:val="22"/>
          <w:lang w:val="en"/>
        </w:rPr>
        <w:t>"User"</w:t>
      </w:r>
      <w:r w:rsidR="005A1B17" w:rsidRPr="005A1B17">
        <w:rPr>
          <w:sz w:val="22"/>
          <w:szCs w:val="22"/>
          <w:lang w:val="en"/>
        </w:rPr>
        <w:t>, with the following line:</w:t>
      </w:r>
    </w:p>
    <w:p w14:paraId="3B069C07" w14:textId="77777777" w:rsidR="005A1B17" w:rsidRPr="00350458" w:rsidRDefault="005A1B17" w:rsidP="00350458">
      <w:pPr>
        <w:snapToGrid w:val="0"/>
        <w:spacing w:line="360" w:lineRule="auto"/>
        <w:rPr>
          <w:rFonts w:ascii="Courier New" w:hAnsi="Courier New" w:cs="Courier New"/>
          <w:sz w:val="20"/>
          <w:szCs w:val="20"/>
          <w:lang w:val="en-US"/>
        </w:rPr>
      </w:pPr>
      <w:r w:rsidRPr="00350458">
        <w:rPr>
          <w:sz w:val="20"/>
          <w:szCs w:val="20"/>
          <w:lang w:val="en"/>
        </w:rPr>
        <w:t>0-59/10 6-23 * * 1-5 /bin/testafirefox.sh</w:t>
      </w:r>
    </w:p>
    <w:p w14:paraId="3B069C08" w14:textId="77777777" w:rsidR="005A1B17" w:rsidRPr="00350458" w:rsidRDefault="005A1B17" w:rsidP="00350458">
      <w:pPr>
        <w:snapToGrid w:val="0"/>
        <w:spacing w:line="360" w:lineRule="auto"/>
        <w:rPr>
          <w:rFonts w:ascii="Arial" w:hAnsi="Arial" w:cs="Arial"/>
          <w:sz w:val="20"/>
          <w:szCs w:val="20"/>
          <w:lang w:val="en-US"/>
        </w:rPr>
      </w:pPr>
    </w:p>
    <w:p w14:paraId="3B069C09" w14:textId="77777777" w:rsidR="00941FC6" w:rsidRDefault="00941FC6" w:rsidP="00350458">
      <w:pPr>
        <w:snapToGrid w:val="0"/>
        <w:spacing w:line="360" w:lineRule="auto"/>
        <w:rPr>
          <w:rFonts w:ascii="Arial" w:hAnsi="Arial" w:cs="Arial"/>
          <w:sz w:val="22"/>
          <w:szCs w:val="22"/>
          <w:lang w:val="en-US"/>
        </w:rPr>
      </w:pPr>
    </w:p>
    <w:p w14:paraId="3B069C0A" w14:textId="77777777" w:rsidR="00941FC6" w:rsidRDefault="00941FC6" w:rsidP="00350458">
      <w:pPr>
        <w:snapToGrid w:val="0"/>
        <w:spacing w:line="360" w:lineRule="auto"/>
        <w:rPr>
          <w:rFonts w:ascii="Arial" w:hAnsi="Arial" w:cs="Arial"/>
          <w:sz w:val="22"/>
          <w:szCs w:val="22"/>
          <w:lang w:val="en-US"/>
        </w:rPr>
      </w:pPr>
    </w:p>
    <w:p w14:paraId="3B069C0B" w14:textId="77777777" w:rsidR="00D85A0E" w:rsidRPr="00350458" w:rsidRDefault="00350458" w:rsidP="00350458">
      <w:pPr>
        <w:snapToGrid w:val="0"/>
        <w:spacing w:line="360" w:lineRule="auto"/>
        <w:rPr>
          <w:rFonts w:ascii="Arial" w:hAnsi="Arial" w:cs="Arial"/>
          <w:sz w:val="22"/>
          <w:szCs w:val="22"/>
          <w:lang w:val="en-US"/>
        </w:rPr>
      </w:pPr>
      <w:r w:rsidRPr="00350458">
        <w:rPr>
          <w:sz w:val="22"/>
          <w:szCs w:val="22"/>
          <w:lang w:val="en"/>
        </w:rPr>
        <w:t>Script testafirefox.sh</w:t>
      </w:r>
    </w:p>
    <w:tbl>
      <w:tblPr>
        <w:tblpPr w:leftFromText="141" w:rightFromText="141" w:vertAnchor="page" w:horzAnchor="margin" w:tblpY="2505"/>
        <w:tblW w:w="9224" w:type="dxa"/>
        <w:tblBorders>
          <w:top w:val="single" w:sz="4" w:space="0" w:color="auto"/>
          <w:left w:val="single" w:sz="4" w:space="0" w:color="auto"/>
          <w:bottom w:val="single" w:sz="4" w:space="0" w:color="auto"/>
          <w:right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9224"/>
      </w:tblGrid>
      <w:tr w:rsidR="00DB29D3" w:rsidRPr="005A1B17" w14:paraId="3B069C1C" w14:textId="77777777" w:rsidTr="00DB29D3">
        <w:trPr>
          <w:trHeight w:val="248"/>
          <w:tblHeader/>
        </w:trPr>
        <w:tc>
          <w:tcPr>
            <w:tcW w:w="9224" w:type="dxa"/>
            <w:vAlign w:val="center"/>
          </w:tcPr>
          <w:p w14:paraId="3B069C0C" w14:textId="77777777" w:rsidR="00DB29D3" w:rsidRDefault="00DB29D3" w:rsidP="00DB29D3">
            <w:pPr>
              <w:pStyle w:val="Contedodatabela"/>
              <w:snapToGrid w:val="0"/>
              <w:rPr>
                <w:rFonts w:ascii="Courier New" w:hAnsi="Courier New" w:cs="Courier New"/>
                <w:sz w:val="18"/>
                <w:szCs w:val="18"/>
                <w:lang w:val="en-US"/>
              </w:rPr>
            </w:pPr>
          </w:p>
          <w:p w14:paraId="3B069C0D" w14:textId="77777777" w:rsidR="00DB29D3" w:rsidRPr="00D85A0E" w:rsidRDefault="00DB29D3" w:rsidP="00DB29D3">
            <w:pPr>
              <w:pStyle w:val="Contedodatabela"/>
              <w:snapToGrid w:val="0"/>
              <w:rPr>
                <w:rFonts w:ascii="Courier New" w:hAnsi="Courier New" w:cs="Courier New"/>
                <w:sz w:val="18"/>
                <w:szCs w:val="18"/>
                <w:lang w:val="en-US"/>
              </w:rPr>
            </w:pPr>
            <w:r w:rsidRPr="00D85A0E">
              <w:rPr>
                <w:sz w:val="18"/>
                <w:szCs w:val="18"/>
                <w:lang w:val="en"/>
              </w:rPr>
              <w:t>#!/bin/bash</w:t>
            </w:r>
          </w:p>
          <w:p w14:paraId="3B069C0E" w14:textId="77777777" w:rsidR="00DB29D3" w:rsidRPr="00D85A0E" w:rsidRDefault="00DB29D3" w:rsidP="00DB29D3">
            <w:pPr>
              <w:pStyle w:val="Contedodatabela"/>
              <w:snapToGrid w:val="0"/>
              <w:rPr>
                <w:rFonts w:ascii="Courier New" w:hAnsi="Courier New" w:cs="Courier New"/>
                <w:sz w:val="18"/>
                <w:szCs w:val="18"/>
                <w:lang w:val="en-US"/>
              </w:rPr>
            </w:pPr>
          </w:p>
          <w:p w14:paraId="3B069C0F" w14:textId="77777777" w:rsidR="00DB29D3" w:rsidRPr="00D85A0E" w:rsidRDefault="00DB29D3" w:rsidP="00DB29D3">
            <w:pPr>
              <w:pStyle w:val="Contedodatabela"/>
              <w:snapToGrid w:val="0"/>
              <w:rPr>
                <w:rFonts w:ascii="Courier New" w:hAnsi="Courier New" w:cs="Courier New"/>
                <w:sz w:val="18"/>
                <w:szCs w:val="18"/>
                <w:lang w:val="en-US"/>
              </w:rPr>
            </w:pPr>
            <w:r w:rsidRPr="00D85A0E">
              <w:rPr>
                <w:sz w:val="18"/>
                <w:szCs w:val="18"/>
                <w:lang w:val="en"/>
              </w:rPr>
              <w:t xml:space="preserve">      if [ -z `/usr/bin/find /home/kioskcpd/.mozilla/firefox/t3o49nmw.default/Cache -name *001* -mtime -1` ] ; then</w:t>
            </w:r>
          </w:p>
          <w:p w14:paraId="3B069C10" w14:textId="77777777" w:rsidR="00DB29D3" w:rsidRPr="00D85A0E" w:rsidRDefault="00DB29D3" w:rsidP="00DB29D3">
            <w:pPr>
              <w:pStyle w:val="Contedodatabela"/>
              <w:snapToGrid w:val="0"/>
              <w:rPr>
                <w:rFonts w:ascii="Courier New" w:hAnsi="Courier New" w:cs="Courier New"/>
                <w:sz w:val="18"/>
                <w:szCs w:val="18"/>
              </w:rPr>
            </w:pPr>
            <w:r w:rsidRPr="00D85A0E">
              <w:rPr>
                <w:sz w:val="18"/>
                <w:szCs w:val="18"/>
                <w:lang w:val="en"/>
              </w:rPr>
              <w:t># cache older than one day</w:t>
            </w:r>
          </w:p>
          <w:p w14:paraId="3B069C11" w14:textId="77777777" w:rsidR="00DB29D3" w:rsidRPr="00D85A0E" w:rsidRDefault="00DB29D3" w:rsidP="00DB29D3">
            <w:pPr>
              <w:pStyle w:val="Contedodatabela"/>
              <w:snapToGrid w:val="0"/>
              <w:rPr>
                <w:rFonts w:ascii="Courier New" w:hAnsi="Courier New" w:cs="Courier New"/>
                <w:sz w:val="18"/>
                <w:szCs w:val="18"/>
                <w:lang w:val="en-US"/>
              </w:rPr>
            </w:pPr>
            <w:r w:rsidRPr="00DB29D3">
              <w:rPr>
                <w:sz w:val="18"/>
                <w:szCs w:val="18"/>
                <w:lang w:val="en"/>
              </w:rPr>
              <w:t xml:space="preserve">     </w:t>
            </w:r>
            <w:r w:rsidRPr="00D85A0E">
              <w:rPr>
                <w:sz w:val="18"/>
                <w:szCs w:val="18"/>
                <w:lang w:val="en"/>
              </w:rPr>
              <w:t>/</w:t>
            </w:r>
            <w:proofErr w:type="spellStart"/>
            <w:r w:rsidRPr="00D85A0E">
              <w:rPr>
                <w:sz w:val="18"/>
                <w:szCs w:val="18"/>
                <w:lang w:val="en"/>
              </w:rPr>
              <w:t>usr</w:t>
            </w:r>
            <w:proofErr w:type="spellEnd"/>
            <w:r w:rsidRPr="00D85A0E">
              <w:rPr>
                <w:sz w:val="18"/>
                <w:szCs w:val="18"/>
                <w:lang w:val="en"/>
              </w:rPr>
              <w:t>/bin/</w:t>
            </w:r>
            <w:proofErr w:type="spellStart"/>
            <w:r w:rsidRPr="00D85A0E">
              <w:rPr>
                <w:sz w:val="18"/>
                <w:szCs w:val="18"/>
                <w:lang w:val="en"/>
              </w:rPr>
              <w:t>killall</w:t>
            </w:r>
            <w:proofErr w:type="spellEnd"/>
            <w:r w:rsidRPr="00D85A0E">
              <w:rPr>
                <w:sz w:val="18"/>
                <w:szCs w:val="18"/>
                <w:lang w:val="en"/>
              </w:rPr>
              <w:t xml:space="preserve"> </w:t>
            </w:r>
            <w:proofErr w:type="spellStart"/>
            <w:r w:rsidRPr="00D85A0E">
              <w:rPr>
                <w:sz w:val="18"/>
                <w:szCs w:val="18"/>
                <w:lang w:val="en"/>
              </w:rPr>
              <w:t>firefox</w:t>
            </w:r>
            <w:proofErr w:type="spellEnd"/>
            <w:r w:rsidRPr="00D85A0E">
              <w:rPr>
                <w:sz w:val="18"/>
                <w:szCs w:val="18"/>
                <w:lang w:val="en"/>
              </w:rPr>
              <w:t>-bin</w:t>
            </w:r>
          </w:p>
          <w:p w14:paraId="3B069C12" w14:textId="77777777" w:rsidR="00DB29D3" w:rsidRPr="00D85A0E" w:rsidRDefault="00DB29D3" w:rsidP="00DB29D3">
            <w:pPr>
              <w:pStyle w:val="Contedodatabela"/>
              <w:snapToGrid w:val="0"/>
              <w:rPr>
                <w:rFonts w:ascii="Courier New" w:hAnsi="Courier New" w:cs="Courier New"/>
                <w:sz w:val="18"/>
                <w:szCs w:val="18"/>
                <w:lang w:val="en-US"/>
              </w:rPr>
            </w:pPr>
            <w:r w:rsidRPr="00D85A0E">
              <w:rPr>
                <w:sz w:val="18"/>
                <w:szCs w:val="18"/>
                <w:lang w:val="en"/>
              </w:rPr>
              <w:t xml:space="preserve">  else</w:t>
            </w:r>
          </w:p>
          <w:p w14:paraId="3B069C13" w14:textId="77777777" w:rsidR="00DB29D3" w:rsidRPr="00D85A0E" w:rsidRDefault="00DB29D3" w:rsidP="00DB29D3">
            <w:pPr>
              <w:pStyle w:val="Contedodatabela"/>
              <w:snapToGrid w:val="0"/>
              <w:rPr>
                <w:rFonts w:ascii="Courier New" w:hAnsi="Courier New" w:cs="Courier New"/>
                <w:sz w:val="18"/>
                <w:szCs w:val="18"/>
                <w:lang w:val="en-US"/>
              </w:rPr>
            </w:pPr>
            <w:r>
              <w:rPr>
                <w:sz w:val="18"/>
                <w:szCs w:val="18"/>
                <w:lang w:val="en"/>
              </w:rPr>
              <w:t xml:space="preserve">  </w:t>
            </w:r>
            <w:r w:rsidRPr="00D85A0E">
              <w:rPr>
                <w:sz w:val="18"/>
                <w:szCs w:val="18"/>
                <w:lang w:val="en"/>
              </w:rPr>
              <w:t xml:space="preserve">   if [ -z `/usr/bin/find /home/kioskcpd/.mozilla/firefox/t3o49nmw.default/Cache -name *001* -mmin -15` ] ; then</w:t>
            </w:r>
          </w:p>
          <w:p w14:paraId="3B069C14" w14:textId="77777777" w:rsidR="00DB29D3" w:rsidRPr="00D85A0E" w:rsidRDefault="00DB29D3" w:rsidP="00DB29D3">
            <w:pPr>
              <w:pStyle w:val="Contedodatabela"/>
              <w:snapToGrid w:val="0"/>
              <w:rPr>
                <w:rFonts w:ascii="Courier New" w:hAnsi="Courier New" w:cs="Courier New"/>
                <w:sz w:val="18"/>
                <w:szCs w:val="18"/>
              </w:rPr>
            </w:pPr>
            <w:r w:rsidRPr="00D85A0E">
              <w:rPr>
                <w:sz w:val="18"/>
                <w:szCs w:val="18"/>
                <w:lang w:val="en"/>
              </w:rPr>
              <w:t># cache older than 15 minutes</w:t>
            </w:r>
          </w:p>
          <w:p w14:paraId="3B069C15" w14:textId="77777777" w:rsidR="00DB29D3" w:rsidRPr="009F453D" w:rsidRDefault="00DB29D3" w:rsidP="00DB29D3">
            <w:pPr>
              <w:pStyle w:val="Contedodatabela"/>
              <w:snapToGrid w:val="0"/>
              <w:rPr>
                <w:rFonts w:ascii="Courier New" w:hAnsi="Courier New" w:cs="Courier New"/>
                <w:sz w:val="18"/>
                <w:szCs w:val="18"/>
              </w:rPr>
            </w:pPr>
            <w:r w:rsidRPr="00D85A0E">
              <w:rPr>
                <w:sz w:val="18"/>
                <w:szCs w:val="18"/>
                <w:lang w:val="en"/>
              </w:rPr>
              <w:t xml:space="preserve">      </w:t>
            </w:r>
            <w:r w:rsidRPr="009F453D">
              <w:rPr>
                <w:sz w:val="18"/>
                <w:szCs w:val="18"/>
                <w:lang w:val="en"/>
              </w:rPr>
              <w:t>/</w:t>
            </w:r>
            <w:proofErr w:type="spellStart"/>
            <w:r w:rsidRPr="009F453D">
              <w:rPr>
                <w:sz w:val="18"/>
                <w:szCs w:val="18"/>
                <w:lang w:val="en"/>
              </w:rPr>
              <w:t>usr</w:t>
            </w:r>
            <w:proofErr w:type="spellEnd"/>
            <w:r w:rsidRPr="009F453D">
              <w:rPr>
                <w:sz w:val="18"/>
                <w:szCs w:val="18"/>
                <w:lang w:val="en"/>
              </w:rPr>
              <w:t>/bin/</w:t>
            </w:r>
            <w:proofErr w:type="spellStart"/>
            <w:r w:rsidRPr="009F453D">
              <w:rPr>
                <w:sz w:val="18"/>
                <w:szCs w:val="18"/>
                <w:lang w:val="en"/>
              </w:rPr>
              <w:t>killall</w:t>
            </w:r>
            <w:proofErr w:type="spellEnd"/>
            <w:r w:rsidRPr="009F453D">
              <w:rPr>
                <w:sz w:val="18"/>
                <w:szCs w:val="18"/>
                <w:lang w:val="en"/>
              </w:rPr>
              <w:t xml:space="preserve"> </w:t>
            </w:r>
            <w:proofErr w:type="spellStart"/>
            <w:r w:rsidRPr="009F453D">
              <w:rPr>
                <w:sz w:val="18"/>
                <w:szCs w:val="18"/>
                <w:lang w:val="en"/>
              </w:rPr>
              <w:t>firefox</w:t>
            </w:r>
            <w:proofErr w:type="spellEnd"/>
            <w:r w:rsidRPr="009F453D">
              <w:rPr>
                <w:sz w:val="18"/>
                <w:szCs w:val="18"/>
                <w:lang w:val="en"/>
              </w:rPr>
              <w:t>-bin</w:t>
            </w:r>
          </w:p>
          <w:p w14:paraId="3B069C16" w14:textId="77777777" w:rsidR="00DB29D3" w:rsidRPr="009F453D" w:rsidRDefault="00DB29D3" w:rsidP="00DB29D3">
            <w:pPr>
              <w:pStyle w:val="Contedodatabela"/>
              <w:snapToGrid w:val="0"/>
              <w:rPr>
                <w:rFonts w:ascii="Courier New" w:hAnsi="Courier New" w:cs="Courier New"/>
                <w:sz w:val="18"/>
                <w:szCs w:val="18"/>
              </w:rPr>
            </w:pPr>
            <w:r w:rsidRPr="009F453D">
              <w:rPr>
                <w:sz w:val="18"/>
                <w:szCs w:val="18"/>
                <w:lang w:val="en"/>
              </w:rPr>
              <w:t xml:space="preserve">   else</w:t>
            </w:r>
          </w:p>
          <w:p w14:paraId="3B069C17" w14:textId="77777777" w:rsidR="00DB29D3" w:rsidRPr="00D85A0E" w:rsidRDefault="00DB29D3" w:rsidP="00DB29D3">
            <w:pPr>
              <w:pStyle w:val="Contedodatabela"/>
              <w:snapToGrid w:val="0"/>
              <w:rPr>
                <w:rFonts w:ascii="Courier New" w:hAnsi="Courier New" w:cs="Courier New"/>
                <w:sz w:val="18"/>
                <w:szCs w:val="18"/>
              </w:rPr>
            </w:pPr>
            <w:r w:rsidRPr="00D85A0E">
              <w:rPr>
                <w:sz w:val="18"/>
                <w:szCs w:val="18"/>
                <w:lang w:val="en"/>
              </w:rPr>
              <w:t># cache in the air</w:t>
            </w:r>
          </w:p>
          <w:p w14:paraId="3B069C18" w14:textId="77777777" w:rsidR="00DB29D3" w:rsidRPr="00D85A0E" w:rsidRDefault="00DB29D3" w:rsidP="00DB29D3">
            <w:pPr>
              <w:pStyle w:val="Contedodatabela"/>
              <w:snapToGrid w:val="0"/>
              <w:rPr>
                <w:rFonts w:ascii="Courier New" w:hAnsi="Courier New" w:cs="Courier New"/>
                <w:sz w:val="18"/>
                <w:szCs w:val="18"/>
              </w:rPr>
            </w:pPr>
            <w:r w:rsidRPr="00D85A0E">
              <w:rPr>
                <w:sz w:val="18"/>
                <w:szCs w:val="18"/>
                <w:lang w:val="en"/>
              </w:rPr>
              <w:t xml:space="preserve">      echo "" </w:t>
            </w:r>
          </w:p>
          <w:p w14:paraId="3B069C19" w14:textId="77777777" w:rsidR="00DB29D3" w:rsidRPr="00D85A0E" w:rsidRDefault="00DB29D3" w:rsidP="00DB29D3">
            <w:pPr>
              <w:pStyle w:val="Contedodatabela"/>
              <w:snapToGrid w:val="0"/>
              <w:rPr>
                <w:rFonts w:ascii="Courier New" w:hAnsi="Courier New" w:cs="Courier New"/>
                <w:sz w:val="18"/>
                <w:szCs w:val="18"/>
              </w:rPr>
            </w:pPr>
            <w:r w:rsidRPr="00D85A0E">
              <w:rPr>
                <w:sz w:val="18"/>
                <w:szCs w:val="18"/>
                <w:lang w:val="en"/>
              </w:rPr>
              <w:t xml:space="preserve">   fi</w:t>
            </w:r>
          </w:p>
          <w:p w14:paraId="3B069C1A" w14:textId="77777777" w:rsidR="00DB29D3" w:rsidRPr="00D85A0E" w:rsidRDefault="00DB29D3" w:rsidP="00DB29D3">
            <w:pPr>
              <w:pStyle w:val="Contedodatabela"/>
              <w:snapToGrid w:val="0"/>
              <w:rPr>
                <w:rFonts w:ascii="Courier New" w:hAnsi="Courier New" w:cs="Courier New"/>
                <w:sz w:val="18"/>
                <w:szCs w:val="18"/>
              </w:rPr>
            </w:pPr>
            <w:r w:rsidRPr="00D85A0E">
              <w:rPr>
                <w:sz w:val="18"/>
                <w:szCs w:val="18"/>
                <w:lang w:val="en"/>
              </w:rPr>
              <w:t>fi</w:t>
            </w:r>
          </w:p>
          <w:p w14:paraId="3B069C1B" w14:textId="77777777" w:rsidR="00DB29D3" w:rsidRPr="00350458" w:rsidRDefault="00DB29D3" w:rsidP="00DB29D3">
            <w:pPr>
              <w:pStyle w:val="Contedodatabela"/>
              <w:snapToGrid w:val="0"/>
              <w:rPr>
                <w:rFonts w:ascii="Courier New" w:hAnsi="Courier New" w:cs="Courier New"/>
                <w:sz w:val="18"/>
                <w:szCs w:val="18"/>
              </w:rPr>
            </w:pPr>
            <w:r>
              <w:rPr>
                <w:sz w:val="18"/>
                <w:szCs w:val="18"/>
                <w:lang w:val="en"/>
              </w:rPr>
              <w:t>exit</w:t>
            </w:r>
          </w:p>
        </w:tc>
      </w:tr>
      <w:tr w:rsidR="00DB29D3" w:rsidRPr="005A1B17" w14:paraId="3B069C1E" w14:textId="77777777" w:rsidTr="00DB29D3">
        <w:trPr>
          <w:trHeight w:val="15"/>
          <w:tblHeader/>
        </w:trPr>
        <w:tc>
          <w:tcPr>
            <w:tcW w:w="9224" w:type="dxa"/>
            <w:vAlign w:val="center"/>
          </w:tcPr>
          <w:p w14:paraId="3B069C1D" w14:textId="77777777" w:rsidR="00DB29D3" w:rsidRPr="00D85A0E" w:rsidRDefault="00DB29D3" w:rsidP="00DB29D3">
            <w:pPr>
              <w:pStyle w:val="Contedodatabela"/>
              <w:snapToGrid w:val="0"/>
              <w:spacing w:line="360" w:lineRule="auto"/>
              <w:rPr>
                <w:rFonts w:ascii="Courier New" w:hAnsi="Courier New" w:cs="Courier New"/>
                <w:sz w:val="20"/>
                <w:szCs w:val="20"/>
                <w:lang w:val="en-US"/>
              </w:rPr>
            </w:pPr>
          </w:p>
        </w:tc>
      </w:tr>
    </w:tbl>
    <w:p w14:paraId="3B069C1F" w14:textId="77777777" w:rsidR="00DB29D3" w:rsidRDefault="00DB29D3" w:rsidP="00DB29D3">
      <w:pPr>
        <w:widowControl w:val="0"/>
        <w:suppressAutoHyphens/>
        <w:spacing w:line="360" w:lineRule="auto"/>
        <w:rPr>
          <w:rFonts w:ascii="Arial" w:hAnsi="Arial" w:cs="Arial"/>
          <w:b/>
          <w:bCs/>
          <w:sz w:val="22"/>
          <w:szCs w:val="22"/>
        </w:rPr>
      </w:pPr>
    </w:p>
    <w:p w14:paraId="3B069C20" w14:textId="77777777" w:rsidR="00941FC6" w:rsidRDefault="00941FC6" w:rsidP="00DB29D3">
      <w:pPr>
        <w:widowControl w:val="0"/>
        <w:suppressAutoHyphens/>
        <w:spacing w:line="360" w:lineRule="auto"/>
        <w:rPr>
          <w:rFonts w:ascii="Arial" w:hAnsi="Arial" w:cs="Arial"/>
          <w:b/>
          <w:bCs/>
          <w:sz w:val="22"/>
          <w:szCs w:val="22"/>
        </w:rPr>
      </w:pPr>
    </w:p>
    <w:p w14:paraId="3B069C21" w14:textId="77777777" w:rsidR="00941FC6" w:rsidRDefault="00941FC6" w:rsidP="00DB29D3">
      <w:pPr>
        <w:widowControl w:val="0"/>
        <w:suppressAutoHyphens/>
        <w:spacing w:line="360" w:lineRule="auto"/>
        <w:rPr>
          <w:rFonts w:ascii="Arial" w:hAnsi="Arial" w:cs="Arial"/>
          <w:b/>
          <w:bCs/>
          <w:sz w:val="22"/>
          <w:szCs w:val="22"/>
        </w:rPr>
      </w:pPr>
    </w:p>
    <w:p w14:paraId="3B069C22" w14:textId="044ECA17" w:rsidR="005A1B17" w:rsidRPr="00DB29D3" w:rsidRDefault="00DB29D3" w:rsidP="00DB29D3">
      <w:pPr>
        <w:pStyle w:val="PargrafodaLista"/>
        <w:widowControl w:val="0"/>
        <w:numPr>
          <w:ilvl w:val="1"/>
          <w:numId w:val="21"/>
        </w:numPr>
        <w:suppressAutoHyphens/>
        <w:spacing w:line="360" w:lineRule="auto"/>
        <w:rPr>
          <w:rFonts w:ascii="Arial" w:hAnsi="Arial" w:cs="Arial"/>
          <w:b/>
          <w:bCs/>
          <w:sz w:val="22"/>
          <w:szCs w:val="22"/>
        </w:rPr>
      </w:pPr>
      <w:r>
        <w:rPr>
          <w:b/>
          <w:bCs/>
          <w:sz w:val="22"/>
          <w:szCs w:val="22"/>
          <w:lang w:val="en"/>
        </w:rPr>
        <w:t xml:space="preserve">- </w:t>
      </w:r>
      <w:r w:rsidR="00350458" w:rsidRPr="00DB29D3">
        <w:rPr>
          <w:b/>
          <w:bCs/>
          <w:sz w:val="22"/>
          <w:szCs w:val="22"/>
          <w:lang w:val="en"/>
        </w:rPr>
        <w:t>Inclusion of "self-management" script of the kiosk - testaperpetuo.sh</w:t>
      </w:r>
    </w:p>
    <w:p w14:paraId="3B069C23" w14:textId="77AC2C68" w:rsidR="005A1B17" w:rsidRPr="005A1B17" w:rsidRDefault="005A1B17" w:rsidP="00350458">
      <w:pPr>
        <w:spacing w:line="360" w:lineRule="auto"/>
        <w:rPr>
          <w:rFonts w:ascii="Arial" w:hAnsi="Arial" w:cs="Arial"/>
          <w:sz w:val="22"/>
          <w:szCs w:val="22"/>
        </w:rPr>
      </w:pPr>
      <w:r w:rsidRPr="005A1B17">
        <w:rPr>
          <w:sz w:val="22"/>
          <w:szCs w:val="22"/>
          <w:lang w:val="en"/>
        </w:rPr>
        <w:t>Test whether the firefoxperpetuo.sh process is in the air, if the response is positive, start the browser process.</w:t>
      </w:r>
    </w:p>
    <w:p w14:paraId="3B069C24" w14:textId="77777777" w:rsidR="00350458" w:rsidRDefault="00350458" w:rsidP="00350458">
      <w:pPr>
        <w:spacing w:line="360" w:lineRule="auto"/>
        <w:rPr>
          <w:rFonts w:ascii="Arial" w:hAnsi="Arial" w:cs="Arial"/>
          <w:sz w:val="22"/>
          <w:szCs w:val="22"/>
        </w:rPr>
      </w:pPr>
      <w:r>
        <w:rPr>
          <w:sz w:val="22"/>
          <w:szCs w:val="22"/>
          <w:lang w:val="en"/>
        </w:rPr>
        <w:t>Place the script in the</w:t>
      </w:r>
      <w:r w:rsidR="005A1B17" w:rsidRPr="00350458">
        <w:rPr>
          <w:sz w:val="22"/>
          <w:szCs w:val="22"/>
          <w:lang w:val="en"/>
        </w:rPr>
        <w:t xml:space="preserve"> /bin/</w:t>
      </w:r>
      <w:r w:rsidR="005A1B17" w:rsidRPr="005A1B17">
        <w:rPr>
          <w:sz w:val="22"/>
          <w:szCs w:val="22"/>
          <w:lang w:val="en"/>
        </w:rPr>
        <w:t>folder, give p</w:t>
      </w:r>
      <w:r>
        <w:rPr>
          <w:lang w:val="en"/>
        </w:rPr>
        <w:t>execution</w:t>
      </w:r>
      <w:r>
        <w:rPr>
          <w:sz w:val="22"/>
          <w:szCs w:val="22"/>
          <w:lang w:val="en"/>
        </w:rPr>
        <w:t>erron in the file: testaperpetuo.sh</w:t>
      </w:r>
    </w:p>
    <w:p w14:paraId="3B069C25" w14:textId="77777777" w:rsidR="00350458" w:rsidRDefault="005A1B17" w:rsidP="00350458">
      <w:pPr>
        <w:spacing w:line="360" w:lineRule="auto"/>
        <w:rPr>
          <w:rFonts w:ascii="Arial" w:hAnsi="Arial" w:cs="Arial"/>
          <w:sz w:val="22"/>
          <w:szCs w:val="22"/>
        </w:rPr>
      </w:pPr>
      <w:proofErr w:type="spellStart"/>
      <w:r w:rsidRPr="00350458">
        <w:rPr>
          <w:sz w:val="22"/>
          <w:szCs w:val="22"/>
          <w:lang w:val="en"/>
        </w:rPr>
        <w:t>chmod</w:t>
      </w:r>
      <w:proofErr w:type="spellEnd"/>
      <w:r w:rsidRPr="00350458">
        <w:rPr>
          <w:sz w:val="22"/>
          <w:szCs w:val="22"/>
          <w:lang w:val="en"/>
        </w:rPr>
        <w:t xml:space="preserve"> +x /bin/testaperpetuo.sh</w:t>
      </w:r>
    </w:p>
    <w:p w14:paraId="3B069C26" w14:textId="77777777" w:rsidR="005A1B17" w:rsidRPr="005A1B17" w:rsidRDefault="00350458" w:rsidP="00350458">
      <w:pPr>
        <w:spacing w:line="360" w:lineRule="auto"/>
        <w:rPr>
          <w:rFonts w:ascii="Arial" w:hAnsi="Arial" w:cs="Arial"/>
          <w:sz w:val="22"/>
          <w:szCs w:val="22"/>
        </w:rPr>
      </w:pPr>
      <w:r>
        <w:rPr>
          <w:sz w:val="22"/>
          <w:szCs w:val="22"/>
          <w:lang w:val="en"/>
        </w:rPr>
        <w:t>and put in the user crontab</w:t>
      </w:r>
      <w:r>
        <w:rPr>
          <w:lang w:val="en"/>
        </w:rPr>
        <w:t xml:space="preserve"> </w:t>
      </w:r>
      <w:r>
        <w:rPr>
          <w:sz w:val="22"/>
          <w:szCs w:val="22"/>
          <w:lang w:val="en"/>
        </w:rPr>
        <w:t xml:space="preserve"> "User" </w:t>
      </w:r>
      <w:r>
        <w:rPr>
          <w:lang w:val="en"/>
        </w:rPr>
        <w:t xml:space="preserve"> </w:t>
      </w:r>
      <w:r w:rsidR="005A1B17" w:rsidRPr="005A1B17">
        <w:rPr>
          <w:sz w:val="22"/>
          <w:szCs w:val="22"/>
          <w:lang w:val="en"/>
        </w:rPr>
        <w:t>the following line:</w:t>
      </w:r>
    </w:p>
    <w:p w14:paraId="3B069C27" w14:textId="77777777" w:rsidR="00350458" w:rsidRDefault="00350458" w:rsidP="00350458">
      <w:pPr>
        <w:snapToGrid w:val="0"/>
        <w:spacing w:line="360" w:lineRule="auto"/>
        <w:rPr>
          <w:rFonts w:ascii="Arial" w:hAnsi="Arial" w:cs="Arial"/>
          <w:sz w:val="22"/>
          <w:szCs w:val="22"/>
        </w:rPr>
      </w:pPr>
    </w:p>
    <w:tbl>
      <w:tblPr>
        <w:tblpPr w:leftFromText="141" w:rightFromText="141" w:vertAnchor="text" w:horzAnchor="margin" w:tblpY="684"/>
        <w:tblW w:w="0" w:type="auto"/>
        <w:tblLayout w:type="fixed"/>
        <w:tblCellMar>
          <w:top w:w="55" w:type="dxa"/>
          <w:left w:w="55" w:type="dxa"/>
          <w:bottom w:w="55" w:type="dxa"/>
          <w:right w:w="55" w:type="dxa"/>
        </w:tblCellMar>
        <w:tblLook w:val="0000" w:firstRow="0" w:lastRow="0" w:firstColumn="0" w:lastColumn="0" w:noHBand="0" w:noVBand="0"/>
      </w:tblPr>
      <w:tblGrid>
        <w:gridCol w:w="8095"/>
      </w:tblGrid>
      <w:tr w:rsidR="006F2789" w:rsidRPr="005A1B17" w14:paraId="3B069C30" w14:textId="77777777" w:rsidTr="006F2789">
        <w:trPr>
          <w:trHeight w:val="400"/>
        </w:trPr>
        <w:tc>
          <w:tcPr>
            <w:tcW w:w="8095" w:type="dxa"/>
            <w:tcBorders>
              <w:top w:val="single" w:sz="1" w:space="0" w:color="000000"/>
              <w:left w:val="single" w:sz="1" w:space="0" w:color="000000"/>
              <w:bottom w:val="single" w:sz="1" w:space="0" w:color="000000"/>
              <w:right w:val="single" w:sz="1" w:space="0" w:color="000000"/>
            </w:tcBorders>
          </w:tcPr>
          <w:p w14:paraId="3B069C28" w14:textId="77777777" w:rsidR="006F2789" w:rsidRPr="00350458" w:rsidRDefault="006F2789" w:rsidP="006F2789">
            <w:pPr>
              <w:snapToGrid w:val="0"/>
              <w:spacing w:line="360" w:lineRule="auto"/>
              <w:rPr>
                <w:rFonts w:ascii="Courier New" w:hAnsi="Courier New" w:cs="Courier New"/>
                <w:sz w:val="18"/>
                <w:szCs w:val="18"/>
              </w:rPr>
            </w:pPr>
            <w:proofErr w:type="gramStart"/>
            <w:r w:rsidRPr="00350458">
              <w:rPr>
                <w:sz w:val="18"/>
                <w:szCs w:val="18"/>
                <w:lang w:val="en"/>
              </w:rPr>
              <w:t>#!/</w:t>
            </w:r>
            <w:proofErr w:type="gramEnd"/>
            <w:r w:rsidRPr="00350458">
              <w:rPr>
                <w:sz w:val="18"/>
                <w:szCs w:val="18"/>
                <w:lang w:val="en"/>
              </w:rPr>
              <w:t>bin/bash</w:t>
            </w:r>
          </w:p>
          <w:p w14:paraId="3B069C29" w14:textId="77777777" w:rsidR="006F2789" w:rsidRPr="00350458" w:rsidRDefault="006F2789" w:rsidP="006F2789">
            <w:pPr>
              <w:snapToGrid w:val="0"/>
              <w:spacing w:line="360" w:lineRule="auto"/>
              <w:rPr>
                <w:rFonts w:ascii="Courier New" w:hAnsi="Courier New" w:cs="Courier New"/>
                <w:sz w:val="18"/>
                <w:szCs w:val="18"/>
              </w:rPr>
            </w:pPr>
            <w:r w:rsidRPr="00350458">
              <w:rPr>
                <w:sz w:val="18"/>
                <w:szCs w:val="18"/>
                <w:lang w:val="en"/>
              </w:rPr>
              <w:t># This Script tests whether firefoxperpetuo is in the air.</w:t>
            </w:r>
          </w:p>
          <w:p w14:paraId="3B069C2A" w14:textId="77777777" w:rsidR="006F2789" w:rsidRPr="00350458" w:rsidRDefault="006F2789" w:rsidP="006F2789">
            <w:pPr>
              <w:snapToGrid w:val="0"/>
              <w:spacing w:line="360" w:lineRule="auto"/>
              <w:rPr>
                <w:rFonts w:ascii="Courier New" w:hAnsi="Courier New" w:cs="Courier New"/>
                <w:sz w:val="18"/>
                <w:szCs w:val="18"/>
              </w:rPr>
            </w:pPr>
            <w:r w:rsidRPr="00350458">
              <w:rPr>
                <w:sz w:val="18"/>
                <w:szCs w:val="18"/>
                <w:lang w:val="en"/>
              </w:rPr>
              <w:t xml:space="preserve">var=`/bin/ps -u kioskcpd | /bin/grep </w:t>
            </w:r>
            <w:proofErr w:type="spellStart"/>
            <w:r w:rsidRPr="00350458">
              <w:rPr>
                <w:sz w:val="18"/>
                <w:szCs w:val="18"/>
                <w:lang w:val="en"/>
              </w:rPr>
              <w:t>firefoxperpetuo</w:t>
            </w:r>
            <w:proofErr w:type="spellEnd"/>
            <w:r w:rsidRPr="00350458">
              <w:rPr>
                <w:sz w:val="18"/>
                <w:szCs w:val="18"/>
                <w:lang w:val="en"/>
              </w:rPr>
              <w:t xml:space="preserve"> | /</w:t>
            </w:r>
            <w:proofErr w:type="spellStart"/>
            <w:r w:rsidRPr="00350458">
              <w:rPr>
                <w:sz w:val="18"/>
                <w:szCs w:val="18"/>
                <w:lang w:val="en"/>
              </w:rPr>
              <w:t>usr</w:t>
            </w:r>
            <w:proofErr w:type="spellEnd"/>
            <w:r w:rsidRPr="00350458">
              <w:rPr>
                <w:sz w:val="18"/>
                <w:szCs w:val="18"/>
                <w:lang w:val="en"/>
              </w:rPr>
              <w:t>/bin/</w:t>
            </w:r>
            <w:proofErr w:type="spellStart"/>
            <w:r w:rsidRPr="00350458">
              <w:rPr>
                <w:sz w:val="18"/>
                <w:szCs w:val="18"/>
                <w:lang w:val="en"/>
              </w:rPr>
              <w:t>wc</w:t>
            </w:r>
            <w:proofErr w:type="spellEnd"/>
            <w:r w:rsidRPr="00350458">
              <w:rPr>
                <w:sz w:val="18"/>
                <w:szCs w:val="18"/>
                <w:lang w:val="en"/>
              </w:rPr>
              <w:t xml:space="preserve"> -l`</w:t>
            </w:r>
          </w:p>
          <w:p w14:paraId="3B069C2B" w14:textId="77777777" w:rsidR="006F2789" w:rsidRPr="00350458" w:rsidRDefault="006F2789" w:rsidP="006F2789">
            <w:pPr>
              <w:snapToGrid w:val="0"/>
              <w:spacing w:line="360" w:lineRule="auto"/>
              <w:rPr>
                <w:rFonts w:ascii="Courier New" w:hAnsi="Courier New" w:cs="Courier New"/>
                <w:sz w:val="18"/>
                <w:szCs w:val="18"/>
                <w:lang w:val="en-US"/>
              </w:rPr>
            </w:pPr>
            <w:r w:rsidRPr="00350458">
              <w:rPr>
                <w:sz w:val="18"/>
                <w:szCs w:val="18"/>
                <w:lang w:val="en"/>
              </w:rPr>
              <w:t>if [ $var == 1 ] ; then</w:t>
            </w:r>
          </w:p>
          <w:p w14:paraId="3B069C2C" w14:textId="77777777" w:rsidR="006F2789" w:rsidRPr="00350458" w:rsidRDefault="006F2789" w:rsidP="006F2789">
            <w:pPr>
              <w:snapToGrid w:val="0"/>
              <w:spacing w:line="360" w:lineRule="auto"/>
              <w:rPr>
                <w:rFonts w:ascii="Courier New" w:hAnsi="Courier New" w:cs="Courier New"/>
                <w:sz w:val="18"/>
                <w:szCs w:val="18"/>
                <w:lang w:val="en-US"/>
              </w:rPr>
            </w:pPr>
            <w:r w:rsidRPr="00350458">
              <w:rPr>
                <w:sz w:val="18"/>
                <w:szCs w:val="18"/>
                <w:lang w:val="en"/>
              </w:rPr>
              <w:tab/>
              <w:t>echo " "</w:t>
            </w:r>
          </w:p>
          <w:p w14:paraId="3B069C2D" w14:textId="77777777" w:rsidR="006F2789" w:rsidRPr="00350458" w:rsidRDefault="006F2789" w:rsidP="006F2789">
            <w:pPr>
              <w:snapToGrid w:val="0"/>
              <w:spacing w:line="360" w:lineRule="auto"/>
              <w:rPr>
                <w:rFonts w:ascii="Courier New" w:hAnsi="Courier New" w:cs="Courier New"/>
                <w:sz w:val="18"/>
                <w:szCs w:val="18"/>
                <w:lang w:val="en-US"/>
              </w:rPr>
            </w:pPr>
            <w:r w:rsidRPr="00350458">
              <w:rPr>
                <w:sz w:val="18"/>
                <w:szCs w:val="18"/>
                <w:lang w:val="en"/>
              </w:rPr>
              <w:t>else</w:t>
            </w:r>
          </w:p>
          <w:p w14:paraId="3B069C2E" w14:textId="77777777" w:rsidR="006F2789" w:rsidRPr="00350458" w:rsidRDefault="006F2789" w:rsidP="006F2789">
            <w:pPr>
              <w:snapToGrid w:val="0"/>
              <w:spacing w:line="360" w:lineRule="auto"/>
              <w:rPr>
                <w:rFonts w:ascii="Courier New" w:hAnsi="Courier New" w:cs="Courier New"/>
                <w:sz w:val="18"/>
                <w:szCs w:val="18"/>
                <w:lang w:val="en-US"/>
              </w:rPr>
            </w:pPr>
            <w:r w:rsidRPr="00350458">
              <w:rPr>
                <w:sz w:val="18"/>
                <w:szCs w:val="18"/>
                <w:lang w:val="en"/>
              </w:rPr>
              <w:tab/>
              <w:t>/bin/reboot</w:t>
            </w:r>
          </w:p>
          <w:p w14:paraId="3B069C2F" w14:textId="77777777" w:rsidR="006F2789" w:rsidRPr="00350458" w:rsidRDefault="006F2789" w:rsidP="006F2789">
            <w:pPr>
              <w:snapToGrid w:val="0"/>
              <w:spacing w:line="360" w:lineRule="auto"/>
              <w:rPr>
                <w:rFonts w:ascii="Courier New" w:hAnsi="Courier New" w:cs="Courier New"/>
                <w:sz w:val="18"/>
                <w:szCs w:val="18"/>
              </w:rPr>
            </w:pPr>
            <w:r w:rsidRPr="00350458">
              <w:rPr>
                <w:sz w:val="18"/>
                <w:szCs w:val="18"/>
                <w:lang w:val="en"/>
              </w:rPr>
              <w:t>fi</w:t>
            </w:r>
          </w:p>
        </w:tc>
      </w:tr>
    </w:tbl>
    <w:p w14:paraId="3B069C31" w14:textId="77777777" w:rsidR="005A1B17" w:rsidRPr="00350458" w:rsidRDefault="005A1B17" w:rsidP="00350458">
      <w:pPr>
        <w:snapToGrid w:val="0"/>
        <w:spacing w:line="360" w:lineRule="auto"/>
        <w:rPr>
          <w:rFonts w:ascii="Courier New" w:hAnsi="Courier New" w:cs="Courier New"/>
          <w:sz w:val="20"/>
          <w:szCs w:val="20"/>
        </w:rPr>
      </w:pPr>
      <w:r w:rsidRPr="00350458">
        <w:rPr>
          <w:sz w:val="20"/>
          <w:szCs w:val="20"/>
          <w:lang w:val="en"/>
        </w:rPr>
        <w:t>0-59/10 6-23 * * 1-5 /bin/testaperpetuo.sh</w:t>
      </w:r>
    </w:p>
    <w:p w14:paraId="3B069C32" w14:textId="77777777" w:rsidR="005A1B17" w:rsidRDefault="005A1B17" w:rsidP="00350458">
      <w:pPr>
        <w:snapToGrid w:val="0"/>
        <w:spacing w:line="360" w:lineRule="auto"/>
        <w:rPr>
          <w:rFonts w:ascii="Arial" w:hAnsi="Arial" w:cs="Arial"/>
          <w:sz w:val="22"/>
          <w:szCs w:val="22"/>
        </w:rPr>
      </w:pPr>
    </w:p>
    <w:p w14:paraId="3B069C33" w14:textId="77777777" w:rsidR="00D24BFC" w:rsidRPr="005A1B17" w:rsidRDefault="00D24BFC" w:rsidP="00350458">
      <w:pPr>
        <w:snapToGrid w:val="0"/>
        <w:spacing w:line="360" w:lineRule="auto"/>
        <w:rPr>
          <w:rFonts w:ascii="Arial" w:hAnsi="Arial" w:cs="Arial"/>
          <w:sz w:val="22"/>
          <w:szCs w:val="22"/>
        </w:rPr>
      </w:pPr>
    </w:p>
    <w:p w14:paraId="3B069C34" w14:textId="77777777" w:rsidR="005A1B17" w:rsidRDefault="005A1B17" w:rsidP="00350458">
      <w:pPr>
        <w:snapToGrid w:val="0"/>
        <w:spacing w:line="360" w:lineRule="auto"/>
        <w:rPr>
          <w:rFonts w:ascii="Arial" w:hAnsi="Arial" w:cs="Arial"/>
          <w:sz w:val="22"/>
          <w:szCs w:val="22"/>
        </w:rPr>
      </w:pPr>
    </w:p>
    <w:p w14:paraId="3B069C35" w14:textId="77777777" w:rsidR="00B43EF1" w:rsidRDefault="00B43EF1" w:rsidP="00350458">
      <w:pPr>
        <w:snapToGrid w:val="0"/>
        <w:spacing w:line="360" w:lineRule="auto"/>
        <w:rPr>
          <w:rFonts w:ascii="Arial" w:hAnsi="Arial" w:cs="Arial"/>
          <w:sz w:val="22"/>
          <w:szCs w:val="22"/>
        </w:rPr>
      </w:pPr>
    </w:p>
    <w:p w14:paraId="3B069C36" w14:textId="77777777" w:rsidR="00B43EF1" w:rsidRDefault="00B43EF1" w:rsidP="00350458">
      <w:pPr>
        <w:snapToGrid w:val="0"/>
        <w:spacing w:line="360" w:lineRule="auto"/>
        <w:rPr>
          <w:rFonts w:ascii="Arial" w:hAnsi="Arial" w:cs="Arial"/>
          <w:sz w:val="22"/>
          <w:szCs w:val="22"/>
        </w:rPr>
      </w:pPr>
    </w:p>
    <w:p w14:paraId="3B069C37" w14:textId="77777777" w:rsidR="00B43EF1" w:rsidRDefault="00B43EF1" w:rsidP="00350458">
      <w:pPr>
        <w:snapToGrid w:val="0"/>
        <w:spacing w:line="360" w:lineRule="auto"/>
        <w:rPr>
          <w:rFonts w:ascii="Arial" w:hAnsi="Arial" w:cs="Arial"/>
          <w:sz w:val="22"/>
          <w:szCs w:val="22"/>
        </w:rPr>
      </w:pPr>
    </w:p>
    <w:p w14:paraId="3B069C38" w14:textId="77777777" w:rsidR="00B43EF1" w:rsidRDefault="00B43EF1" w:rsidP="00350458">
      <w:pPr>
        <w:snapToGrid w:val="0"/>
        <w:spacing w:line="360" w:lineRule="auto"/>
        <w:rPr>
          <w:rFonts w:ascii="Arial" w:hAnsi="Arial" w:cs="Arial"/>
          <w:sz w:val="22"/>
          <w:szCs w:val="22"/>
        </w:rPr>
      </w:pPr>
    </w:p>
    <w:p w14:paraId="3B069C39" w14:textId="77777777" w:rsidR="00B43EF1" w:rsidRDefault="00B43EF1" w:rsidP="00350458">
      <w:pPr>
        <w:snapToGrid w:val="0"/>
        <w:spacing w:line="360" w:lineRule="auto"/>
        <w:rPr>
          <w:rFonts w:ascii="Arial" w:hAnsi="Arial" w:cs="Arial"/>
          <w:sz w:val="22"/>
          <w:szCs w:val="22"/>
        </w:rPr>
      </w:pPr>
    </w:p>
    <w:p w14:paraId="3B069C3A" w14:textId="77777777" w:rsidR="00B43EF1" w:rsidRDefault="00B43EF1" w:rsidP="00350458">
      <w:pPr>
        <w:snapToGrid w:val="0"/>
        <w:spacing w:line="360" w:lineRule="auto"/>
        <w:rPr>
          <w:rFonts w:ascii="Arial" w:hAnsi="Arial" w:cs="Arial"/>
          <w:sz w:val="22"/>
          <w:szCs w:val="22"/>
        </w:rPr>
      </w:pPr>
    </w:p>
    <w:p w14:paraId="3B069C3B" w14:textId="77777777" w:rsidR="005A1B17" w:rsidRPr="00B43EF1" w:rsidRDefault="00DB29D3" w:rsidP="00DB29D3">
      <w:pPr>
        <w:pStyle w:val="PargrafodaLista"/>
        <w:widowControl w:val="0"/>
        <w:numPr>
          <w:ilvl w:val="1"/>
          <w:numId w:val="21"/>
        </w:numPr>
        <w:suppressAutoHyphens/>
        <w:snapToGrid w:val="0"/>
        <w:spacing w:line="360" w:lineRule="auto"/>
        <w:rPr>
          <w:rFonts w:ascii="Arial" w:hAnsi="Arial" w:cs="Arial"/>
          <w:b/>
          <w:bCs/>
          <w:sz w:val="22"/>
          <w:szCs w:val="22"/>
        </w:rPr>
      </w:pPr>
      <w:r>
        <w:rPr>
          <w:b/>
          <w:bCs/>
          <w:sz w:val="22"/>
          <w:szCs w:val="22"/>
          <w:lang w:val="en"/>
        </w:rPr>
        <w:t xml:space="preserve">- </w:t>
      </w:r>
      <w:r w:rsidR="00B43EF1">
        <w:rPr>
          <w:b/>
          <w:bCs/>
          <w:sz w:val="22"/>
          <w:szCs w:val="22"/>
          <w:lang w:val="en"/>
        </w:rPr>
        <w:t xml:space="preserve">Installation of </w:t>
      </w:r>
      <w:r>
        <w:rPr>
          <w:lang w:val="en"/>
        </w:rPr>
        <w:t xml:space="preserve"> </w:t>
      </w:r>
      <w:r w:rsidR="00461942">
        <w:rPr>
          <w:b/>
          <w:bCs/>
          <w:sz w:val="22"/>
          <w:szCs w:val="22"/>
          <w:lang w:val="en"/>
        </w:rPr>
        <w:t>P</w:t>
      </w:r>
      <w:r w:rsidR="00461942" w:rsidRPr="00B43EF1">
        <w:rPr>
          <w:b/>
          <w:bCs/>
          <w:sz w:val="22"/>
          <w:szCs w:val="22"/>
          <w:lang w:val="en"/>
        </w:rPr>
        <w:t>lug-ins from the navigator Iceweasel (Firefox)</w:t>
      </w:r>
    </w:p>
    <w:p w14:paraId="3B069C3C" w14:textId="77777777" w:rsidR="005A1B17" w:rsidRPr="005A1B17" w:rsidRDefault="00461942" w:rsidP="00350458">
      <w:pPr>
        <w:snapToGrid w:val="0"/>
        <w:spacing w:line="360" w:lineRule="auto"/>
        <w:rPr>
          <w:rFonts w:ascii="Arial" w:hAnsi="Arial" w:cs="Arial"/>
          <w:sz w:val="22"/>
          <w:szCs w:val="22"/>
        </w:rPr>
      </w:pPr>
      <w:r w:rsidRPr="005A1B17">
        <w:rPr>
          <w:b/>
          <w:bCs/>
          <w:sz w:val="22"/>
          <w:szCs w:val="22"/>
          <w:lang w:val="en"/>
        </w:rPr>
        <w:t xml:space="preserve">Plug-in In Script: </w:t>
      </w:r>
      <w:r w:rsidRPr="005A1B17">
        <w:rPr>
          <w:sz w:val="22"/>
          <w:szCs w:val="22"/>
          <w:lang w:val="en"/>
        </w:rPr>
        <w:t>Plug-in to block unauthorized scripts in the browser.</w:t>
      </w:r>
    </w:p>
    <w:p w14:paraId="3B069C3D" w14:textId="77777777" w:rsidR="005A1B17" w:rsidRPr="005A1B17" w:rsidRDefault="005A1B17" w:rsidP="00350458">
      <w:pPr>
        <w:snapToGrid w:val="0"/>
        <w:spacing w:line="360" w:lineRule="auto"/>
        <w:rPr>
          <w:rFonts w:ascii="Arial" w:hAnsi="Arial" w:cs="Arial"/>
          <w:sz w:val="22"/>
          <w:szCs w:val="22"/>
        </w:rPr>
      </w:pPr>
      <w:r w:rsidRPr="005A1B17" w:rsidDel="00000001">
        <w:rPr>
          <w:b/>
          <w:bCs/>
          <w:sz w:val="22"/>
          <w:szCs w:val="22"/>
          <w:lang w:val="en"/>
        </w:rPr>
        <w:lastRenderedPageBreak/>
        <w:tab/>
      </w:r>
      <w:r w:rsidRPr="005A1B17" w:rsidDel="00000002">
        <w:rPr>
          <w:sz w:val="22"/>
          <w:szCs w:val="22"/>
          <w:lang w:val="en"/>
        </w:rPr>
        <w:t>Instalar o complemento No Script, no navegador.</w:t>
      </w:r>
    </w:p>
    <w:p w14:paraId="3B069C3E" w14:textId="77777777" w:rsidR="005A1B17" w:rsidRPr="005A1B17" w:rsidRDefault="005A1B17" w:rsidP="00350458">
      <w:pPr>
        <w:snapToGrid w:val="0"/>
        <w:spacing w:line="360" w:lineRule="auto"/>
        <w:rPr>
          <w:rFonts w:ascii="Arial" w:hAnsi="Arial" w:cs="Arial"/>
          <w:sz w:val="22"/>
          <w:szCs w:val="22"/>
        </w:rPr>
      </w:pPr>
      <w:r w:rsidRPr="005A1B17">
        <w:rPr>
          <w:sz w:val="22"/>
          <w:szCs w:val="22"/>
          <w:lang w:val="en"/>
        </w:rPr>
        <w:tab/>
        <w:t>Set up the plug-in so as not to show when to block content.</w:t>
      </w:r>
    </w:p>
    <w:p w14:paraId="3B069C3F" w14:textId="77777777" w:rsidR="005A1B17" w:rsidRPr="005A1B17" w:rsidRDefault="005A1B17" w:rsidP="00350458">
      <w:pPr>
        <w:snapToGrid w:val="0"/>
        <w:spacing w:line="360" w:lineRule="auto"/>
        <w:rPr>
          <w:rFonts w:ascii="Arial" w:hAnsi="Arial" w:cs="Arial"/>
          <w:sz w:val="22"/>
          <w:szCs w:val="22"/>
        </w:rPr>
      </w:pPr>
      <w:r w:rsidRPr="005A1B17">
        <w:rPr>
          <w:b/>
          <w:bCs/>
          <w:sz w:val="22"/>
          <w:szCs w:val="22"/>
          <w:lang w:val="en"/>
        </w:rPr>
        <w:t xml:space="preserve">  </w:t>
      </w:r>
      <w:r w:rsidR="00461942" w:rsidRPr="005A1B17">
        <w:rPr>
          <w:b/>
          <w:bCs/>
          <w:sz w:val="22"/>
          <w:szCs w:val="22"/>
          <w:lang w:val="en"/>
        </w:rPr>
        <w:t xml:space="preserve">Plug-in R-kiosk (the soul of the kiosk): </w:t>
      </w:r>
      <w:r w:rsidR="00461942" w:rsidRPr="005A1B17">
        <w:rPr>
          <w:sz w:val="22"/>
          <w:szCs w:val="22"/>
          <w:lang w:val="en"/>
        </w:rPr>
        <w:t xml:space="preserve">plug-in to make the Iceweasel, get </w:t>
      </w:r>
      <w:r>
        <w:rPr>
          <w:lang w:val="en"/>
        </w:rPr>
        <w:t xml:space="preserve"> </w:t>
      </w:r>
      <w:r w:rsidR="00B43EF1">
        <w:rPr>
          <w:sz w:val="22"/>
          <w:szCs w:val="22"/>
          <w:lang w:val="en"/>
        </w:rPr>
        <w:t>c</w:t>
      </w:r>
      <w:r w:rsidRPr="005A1B17">
        <w:rPr>
          <w:sz w:val="22"/>
          <w:szCs w:val="22"/>
          <w:lang w:val="en"/>
        </w:rPr>
        <w:t>om full screen and blocks the browser menu bar.</w:t>
      </w:r>
    </w:p>
    <w:p w14:paraId="3B069C40" w14:textId="77777777" w:rsidR="000D57B5" w:rsidRDefault="000D57B5" w:rsidP="00350458">
      <w:pPr>
        <w:snapToGrid w:val="0"/>
        <w:spacing w:line="360" w:lineRule="auto"/>
        <w:rPr>
          <w:rFonts w:ascii="Arial" w:hAnsi="Arial" w:cs="Arial"/>
          <w:b/>
          <w:bCs/>
          <w:i/>
          <w:iCs/>
          <w:sz w:val="22"/>
          <w:szCs w:val="22"/>
        </w:rPr>
      </w:pPr>
    </w:p>
    <w:p w14:paraId="3B069C41" w14:textId="77777777" w:rsidR="005A1B17" w:rsidRPr="005A1B17" w:rsidRDefault="005A1B17" w:rsidP="00350458">
      <w:pPr>
        <w:snapToGrid w:val="0"/>
        <w:spacing w:line="360" w:lineRule="auto"/>
        <w:rPr>
          <w:rFonts w:ascii="Arial" w:hAnsi="Arial" w:cs="Arial"/>
          <w:sz w:val="22"/>
          <w:szCs w:val="22"/>
        </w:rPr>
      </w:pPr>
      <w:r w:rsidRPr="005A1B17">
        <w:rPr>
          <w:b/>
          <w:bCs/>
          <w:i/>
          <w:iCs/>
          <w:sz w:val="22"/>
          <w:szCs w:val="22"/>
          <w:lang w:val="en"/>
        </w:rPr>
        <w:t>IMPORTANT: The only way to</w:t>
      </w:r>
      <w:r w:rsidRPr="005A1B17">
        <w:rPr>
          <w:sz w:val="22"/>
          <w:szCs w:val="22"/>
          <w:lang w:val="en"/>
        </w:rPr>
        <w:t xml:space="preserve"> unlock the R-kiosk plug-in is with the command:</w:t>
      </w:r>
    </w:p>
    <w:p w14:paraId="3B069C42" w14:textId="77777777" w:rsidR="005A1B17" w:rsidRPr="00B43EF1" w:rsidRDefault="005A1B17" w:rsidP="00350458">
      <w:pPr>
        <w:snapToGrid w:val="0"/>
        <w:spacing w:line="360" w:lineRule="auto"/>
        <w:rPr>
          <w:rFonts w:ascii="Courier New" w:hAnsi="Courier New" w:cs="Courier New"/>
          <w:sz w:val="20"/>
          <w:szCs w:val="20"/>
        </w:rPr>
      </w:pPr>
      <w:proofErr w:type="spellStart"/>
      <w:r w:rsidRPr="00B43EF1">
        <w:rPr>
          <w:sz w:val="20"/>
          <w:szCs w:val="20"/>
          <w:lang w:val="en"/>
        </w:rPr>
        <w:t>firefox</w:t>
      </w:r>
      <w:proofErr w:type="spellEnd"/>
      <w:r w:rsidRPr="00B43EF1">
        <w:rPr>
          <w:sz w:val="20"/>
          <w:szCs w:val="20"/>
          <w:lang w:val="en"/>
        </w:rPr>
        <w:t xml:space="preserve"> -safe-mode</w:t>
      </w:r>
    </w:p>
    <w:p w14:paraId="3B069C43" w14:textId="77777777" w:rsidR="00B43EF1" w:rsidRDefault="00B43EF1" w:rsidP="00350458">
      <w:pPr>
        <w:snapToGrid w:val="0"/>
        <w:spacing w:line="360" w:lineRule="auto"/>
        <w:rPr>
          <w:rFonts w:ascii="Arial" w:hAnsi="Arial" w:cs="Arial"/>
          <w:sz w:val="22"/>
          <w:szCs w:val="22"/>
        </w:rPr>
      </w:pPr>
    </w:p>
    <w:p w14:paraId="3B069C44" w14:textId="77777777" w:rsidR="005A1B17" w:rsidRPr="00B43EF1" w:rsidRDefault="005A1B17" w:rsidP="00350458">
      <w:pPr>
        <w:snapToGrid w:val="0"/>
        <w:spacing w:line="360" w:lineRule="auto"/>
        <w:rPr>
          <w:rFonts w:ascii="Arial" w:hAnsi="Arial" w:cs="Arial"/>
          <w:sz w:val="20"/>
          <w:szCs w:val="20"/>
        </w:rPr>
      </w:pPr>
      <w:r w:rsidRPr="005A1B17">
        <w:rPr>
          <w:sz w:val="22"/>
          <w:szCs w:val="22"/>
          <w:lang w:val="en"/>
        </w:rPr>
        <w:t xml:space="preserve">Place the menu bar in the browser, set up the file </w:t>
      </w:r>
      <w:r w:rsidRPr="00B43EF1">
        <w:rPr>
          <w:sz w:val="20"/>
          <w:szCs w:val="20"/>
          <w:lang w:val="en"/>
        </w:rPr>
        <w:t>/</w:t>
      </w:r>
      <w:proofErr w:type="spellStart"/>
      <w:r w:rsidRPr="00B43EF1">
        <w:rPr>
          <w:sz w:val="20"/>
          <w:szCs w:val="20"/>
          <w:lang w:val="en"/>
        </w:rPr>
        <w:t>etc</w:t>
      </w:r>
      <w:proofErr w:type="spellEnd"/>
      <w:r w:rsidRPr="00B43EF1">
        <w:rPr>
          <w:sz w:val="20"/>
          <w:szCs w:val="20"/>
          <w:lang w:val="en"/>
        </w:rPr>
        <w:t>/</w:t>
      </w:r>
      <w:proofErr w:type="spellStart"/>
      <w:r w:rsidRPr="00B43EF1">
        <w:rPr>
          <w:sz w:val="20"/>
          <w:szCs w:val="20"/>
          <w:lang w:val="en"/>
        </w:rPr>
        <w:t>iceweasel</w:t>
      </w:r>
      <w:proofErr w:type="spellEnd"/>
      <w:r w:rsidRPr="00B43EF1">
        <w:rPr>
          <w:sz w:val="20"/>
          <w:szCs w:val="20"/>
          <w:lang w:val="en"/>
        </w:rPr>
        <w:t>/</w:t>
      </w:r>
      <w:proofErr w:type="spellStart"/>
      <w:r w:rsidRPr="00B43EF1">
        <w:rPr>
          <w:sz w:val="20"/>
          <w:szCs w:val="20"/>
          <w:lang w:val="en"/>
        </w:rPr>
        <w:t>pref</w:t>
      </w:r>
      <w:proofErr w:type="spellEnd"/>
      <w:r w:rsidRPr="00B43EF1">
        <w:rPr>
          <w:sz w:val="20"/>
          <w:szCs w:val="20"/>
          <w:lang w:val="en"/>
        </w:rPr>
        <w:t>/iceweasel.js</w:t>
      </w:r>
    </w:p>
    <w:p w14:paraId="3B069C45" w14:textId="77777777" w:rsidR="005A1B17" w:rsidRPr="005A1B17" w:rsidRDefault="005A1B17" w:rsidP="00350458">
      <w:pPr>
        <w:snapToGrid w:val="0"/>
        <w:spacing w:line="360" w:lineRule="auto"/>
        <w:rPr>
          <w:rFonts w:ascii="Arial" w:hAnsi="Arial" w:cs="Arial"/>
          <w:sz w:val="22"/>
          <w:szCs w:val="22"/>
        </w:rPr>
      </w:pPr>
      <w:r w:rsidRPr="005A1B17">
        <w:rPr>
          <w:sz w:val="22"/>
          <w:szCs w:val="22"/>
          <w:lang w:val="en"/>
        </w:rPr>
        <w:t>Include line:</w:t>
      </w:r>
    </w:p>
    <w:p w14:paraId="3B069C46" w14:textId="77777777" w:rsidR="005A1B17" w:rsidRPr="00B43EF1" w:rsidRDefault="005A1B17" w:rsidP="00350458">
      <w:pPr>
        <w:snapToGrid w:val="0"/>
        <w:spacing w:line="360" w:lineRule="auto"/>
        <w:rPr>
          <w:rFonts w:ascii="Courier New" w:hAnsi="Courier New" w:cs="Courier New"/>
          <w:sz w:val="20"/>
          <w:szCs w:val="20"/>
        </w:rPr>
      </w:pPr>
      <w:proofErr w:type="spellStart"/>
      <w:r w:rsidRPr="00B43EF1">
        <w:rPr>
          <w:sz w:val="20"/>
          <w:szCs w:val="20"/>
          <w:lang w:val="en"/>
        </w:rPr>
        <w:t>pref</w:t>
      </w:r>
      <w:proofErr w:type="spellEnd"/>
      <w:r w:rsidRPr="00B43EF1">
        <w:rPr>
          <w:sz w:val="20"/>
          <w:szCs w:val="20"/>
          <w:lang w:val="en"/>
        </w:rPr>
        <w:t>(“</w:t>
      </w:r>
      <w:proofErr w:type="spellStart"/>
      <w:proofErr w:type="gramStart"/>
      <w:r w:rsidRPr="00B43EF1">
        <w:rPr>
          <w:sz w:val="20"/>
          <w:szCs w:val="20"/>
          <w:lang w:val="en"/>
        </w:rPr>
        <w:t>kiosk.navbar</w:t>
      </w:r>
      <w:proofErr w:type="gramEnd"/>
      <w:r w:rsidRPr="00B43EF1">
        <w:rPr>
          <w:sz w:val="20"/>
          <w:szCs w:val="20"/>
          <w:lang w:val="en"/>
        </w:rPr>
        <w:t>”,true</w:t>
      </w:r>
      <w:proofErr w:type="spellEnd"/>
      <w:r w:rsidRPr="00B43EF1">
        <w:rPr>
          <w:sz w:val="20"/>
          <w:szCs w:val="20"/>
          <w:lang w:val="en"/>
        </w:rPr>
        <w:t>);</w:t>
      </w:r>
    </w:p>
    <w:p w14:paraId="3B069C47" w14:textId="77777777" w:rsidR="005A1B17" w:rsidRPr="005A1B17" w:rsidRDefault="005A1B17" w:rsidP="00350458">
      <w:pPr>
        <w:snapToGrid w:val="0"/>
        <w:spacing w:line="360" w:lineRule="auto"/>
        <w:rPr>
          <w:rFonts w:ascii="Arial" w:hAnsi="Arial" w:cs="Arial"/>
          <w:b/>
          <w:bCs/>
          <w:sz w:val="22"/>
          <w:szCs w:val="22"/>
        </w:rPr>
      </w:pPr>
    </w:p>
    <w:p w14:paraId="3B069C48" w14:textId="77777777" w:rsidR="005A1B17" w:rsidRPr="005A1B17" w:rsidRDefault="005A1B17" w:rsidP="00350458">
      <w:pPr>
        <w:snapToGrid w:val="0"/>
        <w:spacing w:line="360" w:lineRule="auto"/>
        <w:rPr>
          <w:rFonts w:ascii="Arial" w:hAnsi="Arial" w:cs="Arial"/>
          <w:b/>
          <w:bCs/>
          <w:sz w:val="22"/>
          <w:szCs w:val="22"/>
        </w:rPr>
      </w:pPr>
    </w:p>
    <w:p w14:paraId="3B069C49" w14:textId="77777777" w:rsidR="005A1B17" w:rsidRPr="00B43EF1" w:rsidRDefault="00DB29D3" w:rsidP="00B43EF1">
      <w:pPr>
        <w:pStyle w:val="PargrafodaLista"/>
        <w:widowControl w:val="0"/>
        <w:numPr>
          <w:ilvl w:val="1"/>
          <w:numId w:val="21"/>
        </w:numPr>
        <w:suppressAutoHyphens/>
        <w:snapToGrid w:val="0"/>
        <w:spacing w:line="360" w:lineRule="auto"/>
        <w:rPr>
          <w:rFonts w:ascii="Arial" w:hAnsi="Arial" w:cs="Arial"/>
          <w:b/>
          <w:bCs/>
          <w:sz w:val="22"/>
          <w:szCs w:val="22"/>
        </w:rPr>
      </w:pPr>
      <w:r>
        <w:rPr>
          <w:b/>
          <w:bCs/>
          <w:sz w:val="22"/>
          <w:szCs w:val="22"/>
          <w:lang w:val="en"/>
        </w:rPr>
        <w:t xml:space="preserve">- </w:t>
      </w:r>
      <w:r w:rsidR="00B43EF1">
        <w:rPr>
          <w:b/>
          <w:bCs/>
          <w:sz w:val="22"/>
          <w:szCs w:val="22"/>
          <w:lang w:val="en"/>
        </w:rPr>
        <w:t>C</w:t>
      </w:r>
      <w:r w:rsidR="005A1B17" w:rsidRPr="00B43EF1">
        <w:rPr>
          <w:b/>
          <w:bCs/>
          <w:sz w:val="22"/>
          <w:szCs w:val="22"/>
          <w:lang w:val="en"/>
        </w:rPr>
        <w:t>onfigurations of the navigator Iceweasel (Firefox)</w:t>
      </w:r>
    </w:p>
    <w:p w14:paraId="3B069C4A" w14:textId="77777777" w:rsidR="005A1B17" w:rsidRPr="005A1B17" w:rsidRDefault="005A1B17" w:rsidP="00350458">
      <w:pPr>
        <w:snapToGrid w:val="0"/>
        <w:spacing w:line="360" w:lineRule="auto"/>
        <w:rPr>
          <w:rFonts w:ascii="Arial" w:hAnsi="Arial" w:cs="Arial"/>
          <w:b/>
          <w:bCs/>
          <w:sz w:val="22"/>
          <w:szCs w:val="22"/>
        </w:rPr>
      </w:pPr>
    </w:p>
    <w:p w14:paraId="3B069C4B" w14:textId="77777777" w:rsidR="005A1B17" w:rsidRPr="00B43EF1" w:rsidRDefault="005A1B17" w:rsidP="00B43EF1">
      <w:pPr>
        <w:pStyle w:val="PargrafodaLista"/>
        <w:widowControl w:val="0"/>
        <w:numPr>
          <w:ilvl w:val="0"/>
          <w:numId w:val="25"/>
        </w:numPr>
        <w:suppressAutoHyphens/>
        <w:snapToGrid w:val="0"/>
        <w:spacing w:line="360" w:lineRule="auto"/>
        <w:rPr>
          <w:rFonts w:ascii="Arial" w:hAnsi="Arial" w:cs="Arial"/>
          <w:sz w:val="22"/>
          <w:szCs w:val="22"/>
        </w:rPr>
      </w:pPr>
      <w:r w:rsidRPr="00B43EF1">
        <w:rPr>
          <w:sz w:val="22"/>
          <w:szCs w:val="22"/>
          <w:lang w:val="en"/>
        </w:rPr>
        <w:t>Open Firefox in Edit &gt; Preferred, in the Main tab, clear open the downloads window when receiving a file. Change the download destination to /home/unb34/Documents.</w:t>
      </w:r>
    </w:p>
    <w:p w14:paraId="3B069C4C" w14:textId="77777777" w:rsidR="005A1B17" w:rsidRPr="00B43EF1" w:rsidRDefault="005A1B17" w:rsidP="00B43EF1">
      <w:pPr>
        <w:pStyle w:val="PargrafodaLista"/>
        <w:widowControl w:val="0"/>
        <w:numPr>
          <w:ilvl w:val="0"/>
          <w:numId w:val="25"/>
        </w:numPr>
        <w:suppressAutoHyphens/>
        <w:snapToGrid w:val="0"/>
        <w:spacing w:line="360" w:lineRule="auto"/>
        <w:rPr>
          <w:rFonts w:ascii="Arial" w:hAnsi="Arial" w:cs="Arial"/>
          <w:sz w:val="22"/>
          <w:szCs w:val="22"/>
        </w:rPr>
      </w:pPr>
      <w:r w:rsidRPr="00B43EF1">
        <w:rPr>
          <w:sz w:val="22"/>
          <w:szCs w:val="22"/>
          <w:lang w:val="en"/>
        </w:rPr>
        <w:t>Open Firefox in Edit &gt; Preferred, in Tabs always mark display the tab bar.</w:t>
      </w:r>
    </w:p>
    <w:p w14:paraId="3B069C4D" w14:textId="77777777" w:rsidR="005A1B17" w:rsidRPr="00B43EF1" w:rsidRDefault="005A1B17" w:rsidP="00B43EF1">
      <w:pPr>
        <w:pStyle w:val="PargrafodaLista"/>
        <w:widowControl w:val="0"/>
        <w:numPr>
          <w:ilvl w:val="0"/>
          <w:numId w:val="25"/>
        </w:numPr>
        <w:suppressAutoHyphens/>
        <w:snapToGrid w:val="0"/>
        <w:spacing w:line="360" w:lineRule="auto"/>
        <w:rPr>
          <w:rFonts w:ascii="Arial" w:hAnsi="Arial" w:cs="Arial"/>
          <w:sz w:val="22"/>
          <w:szCs w:val="22"/>
        </w:rPr>
      </w:pPr>
      <w:r w:rsidRPr="00B43EF1">
        <w:rPr>
          <w:sz w:val="22"/>
          <w:szCs w:val="22"/>
          <w:lang w:val="en"/>
        </w:rPr>
        <w:t xml:space="preserve">Open </w:t>
      </w:r>
      <w:r w:rsidR="00461942">
        <w:rPr>
          <w:sz w:val="22"/>
          <w:szCs w:val="22"/>
          <w:lang w:val="en"/>
        </w:rPr>
        <w:t>Firefox</w:t>
      </w:r>
      <w:r>
        <w:rPr>
          <w:lang w:val="en"/>
        </w:rPr>
        <w:t xml:space="preserve"> </w:t>
      </w:r>
      <w:r w:rsidRPr="00B43EF1">
        <w:rPr>
          <w:sz w:val="22"/>
          <w:szCs w:val="22"/>
          <w:lang w:val="en"/>
        </w:rPr>
        <w:t xml:space="preserve"> in Edit &gt; Preferred, in Privacy clear, keep history, memorize data provided to forms and search fields, memorize downloads and ask before clearing personal data, mark clear personal data when leaving </w:t>
      </w:r>
      <w:r>
        <w:rPr>
          <w:lang w:val="en"/>
        </w:rPr>
        <w:t xml:space="preserve"> </w:t>
      </w:r>
      <w:r w:rsidR="00461942">
        <w:rPr>
          <w:sz w:val="22"/>
          <w:szCs w:val="22"/>
          <w:lang w:val="en"/>
        </w:rPr>
        <w:t>Firefox.</w:t>
      </w:r>
    </w:p>
    <w:p w14:paraId="3B069C4E" w14:textId="77777777" w:rsidR="005A1B17" w:rsidRPr="00B43EF1" w:rsidRDefault="005A1B17" w:rsidP="00B43EF1">
      <w:pPr>
        <w:pStyle w:val="PargrafodaLista"/>
        <w:widowControl w:val="0"/>
        <w:numPr>
          <w:ilvl w:val="0"/>
          <w:numId w:val="25"/>
        </w:numPr>
        <w:suppressAutoHyphens/>
        <w:snapToGrid w:val="0"/>
        <w:spacing w:line="360" w:lineRule="auto"/>
        <w:rPr>
          <w:rFonts w:ascii="Arial" w:hAnsi="Arial" w:cs="Arial"/>
          <w:sz w:val="22"/>
          <w:szCs w:val="22"/>
        </w:rPr>
      </w:pPr>
      <w:r w:rsidRPr="00B43EF1">
        <w:rPr>
          <w:sz w:val="22"/>
          <w:szCs w:val="22"/>
          <w:lang w:val="en"/>
        </w:rPr>
        <w:t>Open Firefox in Edit &gt; Preferred, in the Security clear tab: remember website passwords.</w:t>
      </w:r>
    </w:p>
    <w:p w14:paraId="3B069C4F" w14:textId="77777777" w:rsidR="005A1B17" w:rsidRPr="00B43EF1" w:rsidRDefault="005A1B17" w:rsidP="00B43EF1">
      <w:pPr>
        <w:pStyle w:val="PargrafodaLista"/>
        <w:widowControl w:val="0"/>
        <w:numPr>
          <w:ilvl w:val="0"/>
          <w:numId w:val="25"/>
        </w:numPr>
        <w:suppressAutoHyphens/>
        <w:snapToGrid w:val="0"/>
        <w:spacing w:line="360" w:lineRule="auto"/>
        <w:rPr>
          <w:rFonts w:ascii="Arial" w:hAnsi="Arial" w:cs="Arial"/>
          <w:sz w:val="22"/>
          <w:szCs w:val="22"/>
        </w:rPr>
      </w:pPr>
      <w:r w:rsidRPr="00B43EF1">
        <w:rPr>
          <w:sz w:val="22"/>
          <w:szCs w:val="22"/>
          <w:lang w:val="en"/>
        </w:rPr>
        <w:t>Open Firefox in Edit &gt; Preferred, in the Advanced tab go for updates and disable all Firefox update options, installed add-ons, and search engines.</w:t>
      </w:r>
    </w:p>
    <w:p w14:paraId="3B069C50" w14:textId="77777777" w:rsidR="005A1B17" w:rsidRPr="005A1B17" w:rsidRDefault="005A1B17" w:rsidP="00B43EF1">
      <w:pPr>
        <w:snapToGrid w:val="0"/>
        <w:spacing w:line="360" w:lineRule="auto"/>
        <w:rPr>
          <w:rFonts w:ascii="Arial" w:hAnsi="Arial" w:cs="Arial"/>
          <w:b/>
          <w:bCs/>
          <w:sz w:val="22"/>
          <w:szCs w:val="22"/>
        </w:rPr>
      </w:pPr>
    </w:p>
    <w:p w14:paraId="3B069C51" w14:textId="77777777" w:rsidR="005A1B17" w:rsidRPr="00872B1B" w:rsidRDefault="00DB29D3" w:rsidP="00DB29D3">
      <w:pPr>
        <w:pStyle w:val="PargrafodaLista"/>
        <w:widowControl w:val="0"/>
        <w:numPr>
          <w:ilvl w:val="1"/>
          <w:numId w:val="21"/>
        </w:numPr>
        <w:suppressAutoHyphens/>
        <w:snapToGrid w:val="0"/>
        <w:spacing w:line="360" w:lineRule="auto"/>
        <w:rPr>
          <w:rFonts w:ascii="Arial" w:hAnsi="Arial" w:cs="Arial"/>
          <w:b/>
          <w:bCs/>
          <w:sz w:val="22"/>
          <w:szCs w:val="22"/>
        </w:rPr>
      </w:pPr>
      <w:r>
        <w:rPr>
          <w:b/>
          <w:bCs/>
          <w:sz w:val="22"/>
          <w:szCs w:val="22"/>
          <w:lang w:val="en"/>
        </w:rPr>
        <w:t xml:space="preserve">- </w:t>
      </w:r>
      <w:r w:rsidR="005A1B17" w:rsidRPr="00872B1B">
        <w:rPr>
          <w:b/>
          <w:bCs/>
          <w:sz w:val="22"/>
          <w:szCs w:val="22"/>
          <w:lang w:val="en"/>
        </w:rPr>
        <w:t xml:space="preserve">Make </w:t>
      </w:r>
      <w:r>
        <w:rPr>
          <w:lang w:val="en"/>
        </w:rPr>
        <w:t xml:space="preserve"> </w:t>
      </w:r>
      <w:r w:rsidR="0001141A">
        <w:rPr>
          <w:b/>
          <w:bCs/>
          <w:sz w:val="22"/>
          <w:szCs w:val="22"/>
          <w:lang w:val="en"/>
        </w:rPr>
        <w:t>Debian Linux</w:t>
      </w:r>
      <w:r>
        <w:rPr>
          <w:lang w:val="en"/>
        </w:rPr>
        <w:t xml:space="preserve"> </w:t>
      </w:r>
      <w:r w:rsidR="00815B5F">
        <w:rPr>
          <w:b/>
          <w:bCs/>
          <w:sz w:val="22"/>
          <w:szCs w:val="22"/>
          <w:lang w:val="en"/>
        </w:rPr>
        <w:t xml:space="preserve"> 5</w:t>
      </w:r>
      <w:r>
        <w:rPr>
          <w:lang w:val="en"/>
        </w:rPr>
        <w:t xml:space="preserve"> when you start always load</w:t>
      </w:r>
      <w:r w:rsidR="005A1B17" w:rsidRPr="00872B1B">
        <w:rPr>
          <w:b/>
          <w:bCs/>
          <w:sz w:val="22"/>
          <w:szCs w:val="22"/>
          <w:lang w:val="en"/>
        </w:rPr>
        <w:t xml:space="preserve"> the user's desktop without</w:t>
      </w:r>
      <w:r>
        <w:rPr>
          <w:lang w:val="en"/>
        </w:rPr>
        <w:t xml:space="preserve"> </w:t>
      </w:r>
      <w:r w:rsidR="00872B1B">
        <w:rPr>
          <w:b/>
          <w:bCs/>
          <w:sz w:val="22"/>
          <w:szCs w:val="22"/>
          <w:lang w:val="en"/>
        </w:rPr>
        <w:t xml:space="preserve"> Administrative</w:t>
      </w:r>
      <w:r w:rsidR="00872B1B" w:rsidRPr="00872B1B">
        <w:rPr>
          <w:b/>
          <w:bCs/>
          <w:sz w:val="22"/>
          <w:szCs w:val="22"/>
          <w:lang w:val="en"/>
        </w:rPr>
        <w:t>privileges.</w:t>
      </w:r>
    </w:p>
    <w:p w14:paraId="3B069C52" w14:textId="77777777" w:rsidR="005A1B17" w:rsidRPr="005A1B17" w:rsidRDefault="005A1B17" w:rsidP="00350458">
      <w:pPr>
        <w:snapToGrid w:val="0"/>
        <w:spacing w:line="360" w:lineRule="auto"/>
        <w:rPr>
          <w:rFonts w:ascii="Arial" w:hAnsi="Arial" w:cs="Arial"/>
          <w:sz w:val="22"/>
          <w:szCs w:val="22"/>
        </w:rPr>
      </w:pPr>
      <w:r w:rsidRPr="005A1B17">
        <w:rPr>
          <w:sz w:val="22"/>
          <w:szCs w:val="22"/>
          <w:lang w:val="en"/>
        </w:rPr>
        <w:t xml:space="preserve">In System&gt;Administration&gt;login window &gt;security &gt; change to always start logging into the user </w:t>
      </w:r>
      <w:r w:rsidR="00872B1B">
        <w:rPr>
          <w:sz w:val="22"/>
          <w:szCs w:val="22"/>
          <w:lang w:val="en"/>
        </w:rPr>
        <w:t>without administrative privileges.</w:t>
      </w:r>
    </w:p>
    <w:p w14:paraId="3B069C53" w14:textId="77777777" w:rsidR="005A1B17" w:rsidRPr="005A1B17" w:rsidRDefault="005A1B17" w:rsidP="00350458">
      <w:pPr>
        <w:snapToGrid w:val="0"/>
        <w:spacing w:line="360" w:lineRule="auto"/>
        <w:rPr>
          <w:rFonts w:ascii="Arial" w:hAnsi="Arial" w:cs="Arial"/>
          <w:b/>
          <w:bCs/>
          <w:sz w:val="22"/>
          <w:szCs w:val="22"/>
        </w:rPr>
      </w:pPr>
      <w:r w:rsidRPr="005A1B17">
        <w:rPr>
          <w:rFonts w:ascii="Arial" w:hAnsi="Arial" w:cs="Arial"/>
          <w:b/>
          <w:bCs/>
          <w:sz w:val="22"/>
          <w:szCs w:val="22"/>
        </w:rPr>
        <w:tab/>
      </w:r>
    </w:p>
    <w:p w14:paraId="3B069C54" w14:textId="77777777" w:rsidR="005A1B17" w:rsidRPr="00DB29D3" w:rsidRDefault="00DB29D3" w:rsidP="00350458">
      <w:pPr>
        <w:pStyle w:val="PargrafodaLista"/>
        <w:widowControl w:val="0"/>
        <w:numPr>
          <w:ilvl w:val="1"/>
          <w:numId w:val="21"/>
        </w:numPr>
        <w:suppressAutoHyphens/>
        <w:snapToGrid w:val="0"/>
        <w:spacing w:line="360" w:lineRule="auto"/>
        <w:rPr>
          <w:rFonts w:ascii="Arial" w:hAnsi="Arial" w:cs="Arial"/>
          <w:b/>
          <w:sz w:val="22"/>
          <w:szCs w:val="22"/>
        </w:rPr>
      </w:pPr>
      <w:r>
        <w:rPr>
          <w:b/>
          <w:bCs/>
          <w:sz w:val="22"/>
          <w:szCs w:val="22"/>
          <w:lang w:val="en"/>
        </w:rPr>
        <w:t xml:space="preserve">- </w:t>
      </w:r>
      <w:r w:rsidR="005A1B17" w:rsidRPr="00DB29D3">
        <w:rPr>
          <w:b/>
          <w:bCs/>
          <w:sz w:val="22"/>
          <w:szCs w:val="22"/>
          <w:lang w:val="en"/>
        </w:rPr>
        <w:t>Removal of the Gnome Interface Panel.</w:t>
      </w:r>
    </w:p>
    <w:p w14:paraId="3B069C55" w14:textId="77777777" w:rsidR="005A1B17" w:rsidRPr="005A1B17" w:rsidRDefault="005A1B17" w:rsidP="00350458">
      <w:pPr>
        <w:snapToGrid w:val="0"/>
        <w:spacing w:line="360" w:lineRule="auto"/>
        <w:rPr>
          <w:rFonts w:ascii="Arial" w:hAnsi="Arial" w:cs="Arial"/>
          <w:sz w:val="22"/>
          <w:szCs w:val="22"/>
        </w:rPr>
      </w:pPr>
      <w:r w:rsidRPr="005A1B17">
        <w:rPr>
          <w:sz w:val="22"/>
          <w:szCs w:val="22"/>
          <w:lang w:val="en"/>
        </w:rPr>
        <w:lastRenderedPageBreak/>
        <w:t>- Remove the full top Gnome Panel</w:t>
      </w:r>
    </w:p>
    <w:p w14:paraId="3B069C56" w14:textId="77777777" w:rsidR="005A1B17" w:rsidRPr="005A1B17" w:rsidRDefault="005A1B17" w:rsidP="00350458">
      <w:pPr>
        <w:snapToGrid w:val="0"/>
        <w:spacing w:line="360" w:lineRule="auto"/>
        <w:rPr>
          <w:rFonts w:ascii="Arial" w:hAnsi="Arial" w:cs="Arial"/>
          <w:sz w:val="22"/>
          <w:szCs w:val="22"/>
        </w:rPr>
      </w:pPr>
      <w:r w:rsidRPr="005A1B17">
        <w:rPr>
          <w:sz w:val="22"/>
          <w:szCs w:val="22"/>
          <w:lang w:val="en"/>
        </w:rPr>
        <w:t>- Remove from the lower Gnome Panel, control workspaces and recycle bin.</w:t>
      </w:r>
    </w:p>
    <w:p w14:paraId="3B069C57" w14:textId="77777777" w:rsidR="005A1B17" w:rsidRPr="005A1B17" w:rsidRDefault="005A1B17" w:rsidP="00350458">
      <w:pPr>
        <w:snapToGrid w:val="0"/>
        <w:spacing w:line="360" w:lineRule="auto"/>
        <w:rPr>
          <w:rFonts w:ascii="Arial" w:hAnsi="Arial" w:cs="Arial"/>
          <w:sz w:val="22"/>
          <w:szCs w:val="22"/>
        </w:rPr>
      </w:pPr>
      <w:r w:rsidRPr="005A1B17">
        <w:rPr>
          <w:b/>
          <w:bCs/>
          <w:sz w:val="22"/>
          <w:szCs w:val="22"/>
          <w:lang w:val="en"/>
        </w:rPr>
        <w:t xml:space="preserve">  </w:t>
      </w:r>
      <w:r w:rsidRPr="005A1B17">
        <w:rPr>
          <w:b/>
          <w:bCs/>
          <w:i/>
          <w:iCs/>
          <w:sz w:val="22"/>
          <w:szCs w:val="22"/>
          <w:lang w:val="en"/>
        </w:rPr>
        <w:t>Important:</w:t>
      </w:r>
      <w:r w:rsidR="00872B1B">
        <w:rPr>
          <w:sz w:val="22"/>
          <w:szCs w:val="22"/>
          <w:lang w:val="en"/>
        </w:rPr>
        <w:t xml:space="preserve"> To have access to the G Interface menu</w:t>
      </w:r>
      <w:r>
        <w:rPr>
          <w:lang w:val="en"/>
        </w:rPr>
        <w:t>name and</w:t>
      </w:r>
      <w:r w:rsidRPr="005A1B17">
        <w:rPr>
          <w:sz w:val="22"/>
          <w:szCs w:val="22"/>
          <w:lang w:val="en"/>
        </w:rPr>
        <w:t xml:space="preserve">consequently the Terminal, right-click the Gnome Panel and add the menu, </w:t>
      </w:r>
      <w:r>
        <w:rPr>
          <w:lang w:val="en"/>
        </w:rPr>
        <w:t xml:space="preserve"> </w:t>
      </w:r>
      <w:r w:rsidRPr="005A1B17">
        <w:rPr>
          <w:b/>
          <w:bCs/>
          <w:sz w:val="22"/>
          <w:szCs w:val="22"/>
          <w:lang w:val="en"/>
        </w:rPr>
        <w:t>DON'T FORGET TO TAKE THE MENU AS SOON AS YOU FINISH THE SERVICE.</w:t>
      </w:r>
    </w:p>
    <w:p w14:paraId="3B069C58" w14:textId="77777777" w:rsidR="005A1B17" w:rsidRDefault="005A1B17" w:rsidP="005A1B17"/>
    <w:p w14:paraId="3B069C59" w14:textId="77777777" w:rsidR="00BB7DDA" w:rsidRDefault="00BB7DDA" w:rsidP="005A1B17"/>
    <w:p w14:paraId="3B069C5A" w14:textId="77777777" w:rsidR="00BB7DDA" w:rsidRDefault="00BB7DDA" w:rsidP="005A1B17"/>
    <w:p w14:paraId="3B069C5B" w14:textId="77777777" w:rsidR="00BB7DDA" w:rsidRDefault="00BB7DDA" w:rsidP="005A1B17"/>
    <w:p w14:paraId="3B069C5C" w14:textId="77777777" w:rsidR="00BB7DDA" w:rsidRDefault="00BB7DDA" w:rsidP="005A1B17"/>
    <w:p w14:paraId="3B069C5D" w14:textId="77777777" w:rsidR="00BB7DDA" w:rsidRDefault="00BB7DDA" w:rsidP="005A1B17"/>
    <w:p w14:paraId="3B069C5E" w14:textId="77777777" w:rsidR="00BB7DDA" w:rsidRDefault="00BB7DDA" w:rsidP="005A1B17"/>
    <w:p w14:paraId="3B069C5F" w14:textId="77777777" w:rsidR="00BB7DDA" w:rsidRDefault="00BB7DDA" w:rsidP="005A1B17"/>
    <w:p w14:paraId="3B069C60" w14:textId="77777777" w:rsidR="00BB7DDA" w:rsidRDefault="00BB7DDA" w:rsidP="005A1B17"/>
    <w:p w14:paraId="3B069C61" w14:textId="77777777" w:rsidR="00BB7DDA" w:rsidRDefault="00BB7DDA" w:rsidP="005A1B17"/>
    <w:p w14:paraId="3B069C62" w14:textId="77777777" w:rsidR="00BB7DDA" w:rsidRDefault="00BB7DDA" w:rsidP="005A1B17"/>
    <w:p w14:paraId="3B069C63" w14:textId="77777777" w:rsidR="00BB7DDA" w:rsidRDefault="00BB7DDA" w:rsidP="005A1B17"/>
    <w:p w14:paraId="3B069C64" w14:textId="77777777" w:rsidR="00BB7DDA" w:rsidRDefault="00BB7DDA" w:rsidP="005A1B17"/>
    <w:p w14:paraId="3B069C65" w14:textId="77777777" w:rsidR="00BB7DDA" w:rsidRDefault="00BB7DDA" w:rsidP="005A1B17"/>
    <w:p w14:paraId="3B069C66" w14:textId="77777777" w:rsidR="00BB7DDA" w:rsidRDefault="00BB7DDA" w:rsidP="005A1B17"/>
    <w:p w14:paraId="3B069C67" w14:textId="77777777" w:rsidR="00BB7DDA" w:rsidRDefault="00BB7DDA" w:rsidP="005A1B17"/>
    <w:p w14:paraId="3B069C68" w14:textId="77777777" w:rsidR="00BB7DDA" w:rsidRDefault="00BB7DDA" w:rsidP="005A1B17"/>
    <w:p w14:paraId="3B069C69" w14:textId="77777777" w:rsidR="00BB7DDA" w:rsidRDefault="00BB7DDA" w:rsidP="005A1B17"/>
    <w:p w14:paraId="3B069C6A" w14:textId="77777777" w:rsidR="00BB7DDA" w:rsidRDefault="00BB7DDA" w:rsidP="005A1B17"/>
    <w:p w14:paraId="3B069C6B" w14:textId="77777777" w:rsidR="00BB7DDA" w:rsidRDefault="00BB7DDA" w:rsidP="005A1B17"/>
    <w:p w14:paraId="3B069C6C" w14:textId="77777777" w:rsidR="00BB7DDA" w:rsidRDefault="00BB7DDA" w:rsidP="005A1B17"/>
    <w:p w14:paraId="3B069C6D" w14:textId="77777777" w:rsidR="00BB7DDA" w:rsidRDefault="00BB7DDA" w:rsidP="005A1B17"/>
    <w:p w14:paraId="3B069C6E" w14:textId="77777777" w:rsidR="00BB7DDA" w:rsidRDefault="00BB7DDA" w:rsidP="005A1B17"/>
    <w:p w14:paraId="3B069C6F" w14:textId="77777777" w:rsidR="00BB7DDA" w:rsidRDefault="00BB7DDA" w:rsidP="005A1B17"/>
    <w:p w14:paraId="3B069C70" w14:textId="77777777" w:rsidR="00BB7DDA" w:rsidRDefault="00BB7DDA" w:rsidP="005A1B17"/>
    <w:p w14:paraId="3B069C71" w14:textId="77777777" w:rsidR="00BB7DDA" w:rsidRDefault="00BB7DDA" w:rsidP="005A1B17"/>
    <w:p w14:paraId="3B069C72" w14:textId="77777777" w:rsidR="00BB7DDA" w:rsidRDefault="00BB7DDA" w:rsidP="005A1B17"/>
    <w:p w14:paraId="3B069C73" w14:textId="77777777" w:rsidR="00BB7DDA" w:rsidRDefault="00BB7DDA" w:rsidP="005A1B17"/>
    <w:p w14:paraId="3B069C74" w14:textId="77777777" w:rsidR="00BB7DDA" w:rsidRDefault="00BB7DDA" w:rsidP="005A1B17"/>
    <w:p w14:paraId="3B069C75" w14:textId="77777777" w:rsidR="00BB7DDA" w:rsidRPr="005A1B17" w:rsidRDefault="00BB7DDA" w:rsidP="005A1B17"/>
    <w:p w14:paraId="3B069C76" w14:textId="77777777" w:rsidR="00C631A7" w:rsidRPr="00A207FE" w:rsidRDefault="007A3075" w:rsidP="00D26BDD">
      <w:pPr>
        <w:pStyle w:val="Ttulo1"/>
        <w:spacing w:line="360" w:lineRule="auto"/>
        <w:jc w:val="both"/>
        <w:rPr>
          <w:rFonts w:ascii="Arial" w:hAnsi="Arial" w:cs="Arial"/>
          <w:b/>
          <w:sz w:val="22"/>
          <w:szCs w:val="22"/>
        </w:rPr>
      </w:pPr>
      <w:bookmarkStart w:id="4" w:name="_Toc482083899"/>
      <w:r w:rsidRPr="00A207FE">
        <w:rPr>
          <w:b/>
          <w:sz w:val="22"/>
          <w:szCs w:val="22"/>
          <w:lang w:val="en"/>
        </w:rPr>
        <w:t>5 - FINAL CONSIDERATIONS</w:t>
      </w:r>
      <w:bookmarkEnd w:id="4"/>
    </w:p>
    <w:p w14:paraId="3B069C77" w14:textId="77777777" w:rsidR="00C631A7" w:rsidRPr="00A207FE" w:rsidRDefault="00C631A7" w:rsidP="00D26BDD">
      <w:pPr>
        <w:spacing w:line="360" w:lineRule="auto"/>
        <w:jc w:val="both"/>
        <w:rPr>
          <w:rFonts w:ascii="Arial" w:hAnsi="Arial" w:cs="Arial"/>
          <w:sz w:val="22"/>
          <w:szCs w:val="22"/>
        </w:rPr>
      </w:pPr>
    </w:p>
    <w:p w14:paraId="3B069C78" w14:textId="77777777" w:rsidR="00C631A7" w:rsidRDefault="00A207FE" w:rsidP="00BC2418">
      <w:pPr>
        <w:spacing w:line="360" w:lineRule="auto"/>
        <w:jc w:val="both"/>
        <w:rPr>
          <w:rFonts w:ascii="Arial" w:hAnsi="Arial" w:cs="Arial"/>
          <w:sz w:val="22"/>
          <w:szCs w:val="22"/>
        </w:rPr>
      </w:pPr>
      <w:r>
        <w:rPr>
          <w:sz w:val="22"/>
          <w:szCs w:val="22"/>
          <w:lang w:val="en"/>
        </w:rPr>
        <w:t xml:space="preserve">The Debian 5 Linux-based Internet Kiosk system is a robust and stable system, already tested in the field at the University of Brasilia, where it was in the air for a long time, I did this project in 2008, when I worked for the Computer Center of the University of Brasilia, however, has been updated some questions to improve the stability and security of it, such as proxy inclusion and </w:t>
      </w:r>
      <w:r>
        <w:rPr>
          <w:sz w:val="22"/>
          <w:szCs w:val="22"/>
          <w:lang w:val="en"/>
        </w:rPr>
        <w:lastRenderedPageBreak/>
        <w:t>firewalls, to filter out porn content and sites that pose danger to the network from which it is connected.</w:t>
      </w:r>
    </w:p>
    <w:p w14:paraId="3B069C79" w14:textId="77777777" w:rsidR="00BC2418" w:rsidRPr="00BC2418" w:rsidRDefault="00BC2418" w:rsidP="00BC2418">
      <w:pPr>
        <w:spacing w:line="360" w:lineRule="auto"/>
        <w:jc w:val="both"/>
        <w:rPr>
          <w:rFonts w:ascii="Arial" w:hAnsi="Arial" w:cs="Arial"/>
          <w:sz w:val="22"/>
          <w:szCs w:val="22"/>
        </w:rPr>
      </w:pPr>
      <w:r>
        <w:rPr>
          <w:sz w:val="22"/>
          <w:szCs w:val="22"/>
          <w:lang w:val="en"/>
        </w:rPr>
        <w:t>Its practical use at the time was to serve as support for students and community of the University of Brasilia, since in 2008, not all people had internet access as we have today, other possible uses are: advertising, informative, display of</w:t>
      </w:r>
      <w:r>
        <w:rPr>
          <w:i/>
          <w:sz w:val="22"/>
          <w:szCs w:val="22"/>
          <w:lang w:val="en"/>
        </w:rPr>
        <w:t xml:space="preserve"> slide shows </w:t>
      </w:r>
      <w:r>
        <w:rPr>
          <w:lang w:val="en"/>
        </w:rPr>
        <w:t xml:space="preserve">of photos </w:t>
      </w:r>
      <w:r>
        <w:rPr>
          <w:sz w:val="22"/>
          <w:szCs w:val="22"/>
          <w:lang w:val="en"/>
        </w:rPr>
        <w:t>and presentations and promotional videos, etc.</w:t>
      </w:r>
    </w:p>
    <w:p w14:paraId="3B069C7A" w14:textId="77777777" w:rsidR="007A3075" w:rsidRDefault="007A3075" w:rsidP="007A3075">
      <w:pPr>
        <w:pStyle w:val="Ttulo1"/>
        <w:spacing w:line="360" w:lineRule="auto"/>
        <w:jc w:val="both"/>
        <w:rPr>
          <w:rFonts w:ascii="Arial" w:hAnsi="Arial" w:cs="Arial"/>
          <w:b/>
          <w:color w:val="FF0000"/>
          <w:sz w:val="22"/>
          <w:szCs w:val="22"/>
        </w:rPr>
      </w:pPr>
      <w:bookmarkStart w:id="5" w:name="_Toc482083900"/>
    </w:p>
    <w:p w14:paraId="3B069C7B" w14:textId="77777777" w:rsidR="007A3075" w:rsidRPr="00BB7DDA" w:rsidRDefault="007A3075" w:rsidP="007A3075">
      <w:pPr>
        <w:pStyle w:val="Ttulo1"/>
        <w:spacing w:line="360" w:lineRule="auto"/>
        <w:jc w:val="both"/>
        <w:rPr>
          <w:rFonts w:ascii="Arial" w:hAnsi="Arial" w:cs="Arial"/>
          <w:b/>
          <w:sz w:val="22"/>
          <w:szCs w:val="22"/>
        </w:rPr>
      </w:pPr>
      <w:r w:rsidRPr="00BB7DDA">
        <w:rPr>
          <w:b/>
          <w:sz w:val="22"/>
          <w:szCs w:val="22"/>
          <w:lang w:val="en"/>
        </w:rPr>
        <w:t>6 - BIBLIOGRAFIA</w:t>
      </w:r>
      <w:bookmarkEnd w:id="5"/>
    </w:p>
    <w:p w14:paraId="3B069C7C" w14:textId="77777777" w:rsidR="00BB7DDA" w:rsidRPr="00BB7DDA" w:rsidRDefault="00BB7DDA" w:rsidP="00D26BDD">
      <w:pPr>
        <w:pStyle w:val="Corpodetexto3"/>
        <w:rPr>
          <w:rFonts w:ascii="Arial" w:hAnsi="Arial" w:cs="Arial"/>
          <w:b/>
          <w:sz w:val="22"/>
          <w:szCs w:val="22"/>
        </w:rPr>
      </w:pPr>
    </w:p>
    <w:p w14:paraId="3B069C7D" w14:textId="77777777" w:rsidR="00BB7DDA" w:rsidRPr="00A207FE" w:rsidRDefault="00BB7DDA" w:rsidP="00BB7DDA">
      <w:pPr>
        <w:pStyle w:val="Ttulo1"/>
        <w:shd w:val="clear" w:color="auto" w:fill="FFFFFF"/>
        <w:spacing w:after="270"/>
        <w:textAlignment w:val="baseline"/>
        <w:rPr>
          <w:rFonts w:ascii="Arial" w:hAnsi="Arial" w:cs="Arial"/>
          <w:sz w:val="20"/>
          <w:szCs w:val="20"/>
        </w:rPr>
      </w:pPr>
      <w:r w:rsidRPr="00A207FE">
        <w:rPr>
          <w:sz w:val="20"/>
          <w:szCs w:val="20"/>
          <w:lang w:val="en"/>
        </w:rPr>
        <w:t xml:space="preserve">SNEDONN, </w:t>
      </w:r>
      <w:hyperlink r:id="rId16" w:tooltip="View all posts by Joey Sneddon" w:history="1">
        <w:r w:rsidRPr="00A207FE">
          <w:rPr>
            <w:rStyle w:val="Hyperlink"/>
            <w:bCs/>
            <w:color w:val="323232"/>
            <w:sz w:val="20"/>
            <w:szCs w:val="20"/>
            <w:u w:val="none"/>
            <w:bdr w:val="none" w:sz="0" w:space="0" w:color="auto" w:frame="1"/>
            <w:lang w:val="en"/>
          </w:rPr>
          <w:t xml:space="preserve">Joey, </w:t>
        </w:r>
      </w:hyperlink>
      <w:r>
        <w:rPr>
          <w:lang w:val="en"/>
        </w:rPr>
        <w:t xml:space="preserve"> </w:t>
      </w:r>
      <w:hyperlink r:id="rId17" w:tooltip="View all posts by Joey Sneddon" w:history="1">
        <w:r w:rsidRPr="00A207FE">
          <w:rPr>
            <w:color w:val="333333"/>
            <w:sz w:val="20"/>
            <w:szCs w:val="20"/>
            <w:lang w:val="en"/>
          </w:rPr>
          <w:t xml:space="preserve">How to Easily Create a Ubuntu Computer Kiosk, </w:t>
        </w:r>
      </w:hyperlink>
      <w:r>
        <w:rPr>
          <w:lang w:val="en"/>
        </w:rPr>
        <w:t xml:space="preserve">updated on </w:t>
      </w:r>
      <w:r w:rsidRPr="00A207FE">
        <w:rPr>
          <w:rStyle w:val="post-updated"/>
          <w:color w:val="333333"/>
          <w:sz w:val="20"/>
          <w:szCs w:val="20"/>
          <w:bdr w:val="none" w:sz="0" w:space="0" w:color="auto" w:frame="1"/>
          <w:lang w:val="en"/>
        </w:rPr>
        <w:t xml:space="preserve">06/31/2014, </w:t>
      </w:r>
      <w:r>
        <w:rPr>
          <w:lang w:val="en"/>
        </w:rPr>
        <w:t xml:space="preserve"> </w:t>
      </w:r>
      <w:r w:rsidRPr="00A207FE">
        <w:rPr>
          <w:sz w:val="20"/>
          <w:szCs w:val="20"/>
          <w:lang w:val="en"/>
        </w:rPr>
        <w:t xml:space="preserve">Available from: </w:t>
      </w:r>
      <w:r>
        <w:rPr>
          <w:lang w:val="en"/>
        </w:rPr>
        <w:t xml:space="preserve"> </w:t>
      </w:r>
      <w:hyperlink r:id="rId18" w:history="1">
        <w:r w:rsidRPr="00A207FE">
          <w:rPr>
            <w:rStyle w:val="Hyperlink"/>
            <w:sz w:val="20"/>
            <w:szCs w:val="20"/>
            <w:lang w:val="en"/>
          </w:rPr>
          <w:t>https://www.omgubuntu.co.uk/2014/07/create-ubuntu-kiosk</w:t>
        </w:r>
      </w:hyperlink>
      <w:r w:rsidRPr="00A207FE">
        <w:rPr>
          <w:sz w:val="20"/>
          <w:szCs w:val="20"/>
          <w:lang w:val="en"/>
        </w:rPr>
        <w:t>. Access: 20/05/2018.</w:t>
      </w:r>
    </w:p>
    <w:p w14:paraId="3B069C7E" w14:textId="77777777" w:rsidR="007F2EF3" w:rsidRPr="00A207FE" w:rsidRDefault="00BB7DDA" w:rsidP="007F2EF3">
      <w:pPr>
        <w:rPr>
          <w:rFonts w:ascii="Arial" w:hAnsi="Arial" w:cs="Arial"/>
          <w:sz w:val="20"/>
          <w:szCs w:val="20"/>
        </w:rPr>
      </w:pPr>
      <w:r w:rsidRPr="00A207FE">
        <w:rPr>
          <w:sz w:val="20"/>
          <w:szCs w:val="20"/>
          <w:lang w:val="en"/>
        </w:rPr>
        <w:t xml:space="preserve">HENDRY, Kay, How to turn a PC into a Linux Web Kiosk, 12/06/2013, Available from:  </w:t>
      </w:r>
      <w:r>
        <w:rPr>
          <w:lang w:val="en"/>
        </w:rPr>
        <w:t xml:space="preserve"> </w:t>
      </w:r>
      <w:r w:rsidRPr="00A207FE">
        <w:rPr>
          <w:sz w:val="20"/>
          <w:szCs w:val="20"/>
          <w:lang w:val="en"/>
        </w:rPr>
        <w:t xml:space="preserve"> </w:t>
      </w:r>
      <w:r>
        <w:rPr>
          <w:lang w:val="en"/>
        </w:rPr>
        <w:t xml:space="preserve"> </w:t>
      </w:r>
      <w:hyperlink r:id="rId19" w:history="1">
        <w:r w:rsidRPr="00A207FE">
          <w:rPr>
            <w:rStyle w:val="Hyperlink"/>
            <w:sz w:val="20"/>
            <w:szCs w:val="20"/>
            <w:lang w:val="en"/>
          </w:rPr>
          <w:t>https://www.linux.com/blog/how-turn-pc-linux-web-kiosk</w:t>
        </w:r>
      </w:hyperlink>
      <w:r>
        <w:rPr>
          <w:lang w:val="en"/>
        </w:rPr>
        <w:t>,</w:t>
      </w:r>
      <w:r w:rsidRPr="00A207FE">
        <w:rPr>
          <w:sz w:val="20"/>
          <w:szCs w:val="20"/>
          <w:lang w:val="en"/>
        </w:rPr>
        <w:t>Access on: 16/05/2018.</w:t>
      </w:r>
    </w:p>
    <w:p w14:paraId="3B069C7F" w14:textId="77777777" w:rsidR="007F2EF3" w:rsidRPr="00A207FE" w:rsidRDefault="007F2EF3" w:rsidP="007F2EF3">
      <w:pPr>
        <w:rPr>
          <w:rFonts w:ascii="Arial" w:hAnsi="Arial" w:cs="Arial"/>
          <w:sz w:val="20"/>
          <w:szCs w:val="20"/>
        </w:rPr>
      </w:pPr>
    </w:p>
    <w:p w14:paraId="3B069C80" w14:textId="77777777" w:rsidR="00A207FE" w:rsidRPr="00A207FE" w:rsidRDefault="00BB7DDA" w:rsidP="00A207FE">
      <w:pPr>
        <w:rPr>
          <w:rFonts w:ascii="Arial" w:hAnsi="Arial" w:cs="Arial"/>
          <w:bCs/>
          <w:color w:val="333333"/>
          <w:sz w:val="20"/>
          <w:szCs w:val="20"/>
        </w:rPr>
      </w:pPr>
      <w:r w:rsidRPr="00A207FE">
        <w:rPr>
          <w:sz w:val="20"/>
          <w:szCs w:val="20"/>
          <w:lang w:val="en"/>
        </w:rPr>
        <w:t>WARNER, Oli,</w:t>
      </w:r>
      <w:r w:rsidR="007F2EF3" w:rsidRPr="00A207FE">
        <w:rPr>
          <w:bCs/>
          <w:color w:val="333333"/>
          <w:sz w:val="20"/>
          <w:szCs w:val="20"/>
          <w:lang w:val="en"/>
        </w:rPr>
        <w:t xml:space="preserve"> Converting an existing Ubuntu Desktop into a Chrome kiosk, 24/07/2014, </w:t>
      </w:r>
      <w:proofErr w:type="spellStart"/>
      <w:r w:rsidR="007F2EF3" w:rsidRPr="00A207FE">
        <w:rPr>
          <w:bCs/>
          <w:color w:val="333333"/>
          <w:sz w:val="20"/>
          <w:szCs w:val="20"/>
          <w:lang w:val="en"/>
        </w:rPr>
        <w:t>Disponível</w:t>
      </w:r>
      <w:proofErr w:type="spellEnd"/>
      <w:r w:rsidR="007F2EF3" w:rsidRPr="00A207FE">
        <w:rPr>
          <w:bCs/>
          <w:color w:val="333333"/>
          <w:sz w:val="20"/>
          <w:szCs w:val="20"/>
          <w:lang w:val="en"/>
        </w:rPr>
        <w:t xml:space="preserve"> </w:t>
      </w:r>
      <w:proofErr w:type="spellStart"/>
      <w:r w:rsidR="007F2EF3" w:rsidRPr="00A207FE">
        <w:rPr>
          <w:bCs/>
          <w:color w:val="333333"/>
          <w:sz w:val="20"/>
          <w:szCs w:val="20"/>
          <w:lang w:val="en"/>
        </w:rPr>
        <w:t>em</w:t>
      </w:r>
      <w:proofErr w:type="spellEnd"/>
      <w:r w:rsidR="007F2EF3" w:rsidRPr="00A207FE">
        <w:rPr>
          <w:bCs/>
          <w:color w:val="333333"/>
          <w:sz w:val="20"/>
          <w:szCs w:val="20"/>
          <w:lang w:val="en"/>
        </w:rPr>
        <w:t xml:space="preserve">: </w:t>
      </w:r>
      <w:hyperlink r:id="rId20" w:history="1">
        <w:r w:rsidR="007F2EF3" w:rsidRPr="00A207FE">
          <w:rPr>
            <w:rStyle w:val="Hyperlink"/>
            <w:bCs/>
            <w:color w:val="0070C0"/>
            <w:sz w:val="20"/>
            <w:szCs w:val="20"/>
            <w:lang w:val="en"/>
          </w:rPr>
          <w:t>https://thepcspy.com/read/converting-ubuntu-desktop-to-kiosk</w:t>
        </w:r>
      </w:hyperlink>
      <w:r w:rsidR="007F2EF3" w:rsidRPr="00A207FE">
        <w:rPr>
          <w:bCs/>
          <w:color w:val="0070C0"/>
          <w:sz w:val="20"/>
          <w:szCs w:val="20"/>
          <w:lang w:val="en"/>
        </w:rPr>
        <w:t xml:space="preserve">/ </w:t>
      </w:r>
      <w:r w:rsidR="007F2EF3" w:rsidRPr="00A207FE">
        <w:rPr>
          <w:bCs/>
          <w:color w:val="333333"/>
          <w:sz w:val="20"/>
          <w:szCs w:val="20"/>
          <w:lang w:val="en"/>
        </w:rPr>
        <w:t xml:space="preserve">, </w:t>
      </w:r>
      <w:proofErr w:type="spellStart"/>
      <w:r w:rsidR="007F2EF3" w:rsidRPr="00A207FE">
        <w:rPr>
          <w:bCs/>
          <w:color w:val="333333"/>
          <w:sz w:val="20"/>
          <w:szCs w:val="20"/>
          <w:lang w:val="en"/>
        </w:rPr>
        <w:t>Acesso</w:t>
      </w:r>
      <w:proofErr w:type="spellEnd"/>
      <w:r w:rsidR="007F2EF3" w:rsidRPr="00A207FE">
        <w:rPr>
          <w:bCs/>
          <w:color w:val="333333"/>
          <w:sz w:val="20"/>
          <w:szCs w:val="20"/>
          <w:lang w:val="en"/>
        </w:rPr>
        <w:t xml:space="preserve"> </w:t>
      </w:r>
      <w:proofErr w:type="spellStart"/>
      <w:r w:rsidR="007F2EF3" w:rsidRPr="00A207FE">
        <w:rPr>
          <w:bCs/>
          <w:color w:val="333333"/>
          <w:sz w:val="20"/>
          <w:szCs w:val="20"/>
          <w:lang w:val="en"/>
        </w:rPr>
        <w:t>em</w:t>
      </w:r>
      <w:proofErr w:type="spellEnd"/>
      <w:r w:rsidR="007F2EF3" w:rsidRPr="00A207FE">
        <w:rPr>
          <w:bCs/>
          <w:color w:val="333333"/>
          <w:sz w:val="20"/>
          <w:szCs w:val="20"/>
          <w:lang w:val="en"/>
        </w:rPr>
        <w:t>: 26/05/2018.</w:t>
      </w:r>
    </w:p>
    <w:p w14:paraId="3B069C81" w14:textId="77777777" w:rsidR="00A207FE" w:rsidRPr="00A207FE" w:rsidRDefault="00A207FE" w:rsidP="00A207FE">
      <w:pPr>
        <w:rPr>
          <w:rFonts w:ascii="Arial" w:hAnsi="Arial" w:cs="Arial"/>
          <w:bCs/>
          <w:color w:val="333333"/>
          <w:sz w:val="20"/>
          <w:szCs w:val="20"/>
        </w:rPr>
      </w:pPr>
    </w:p>
    <w:p w14:paraId="3B069C82" w14:textId="4A44248C" w:rsidR="00A207FE" w:rsidRPr="00A207FE" w:rsidRDefault="00A207FE" w:rsidP="00A207FE">
      <w:pPr>
        <w:rPr>
          <w:rFonts w:ascii="Arial" w:hAnsi="Arial" w:cs="Arial"/>
          <w:sz w:val="20"/>
          <w:szCs w:val="20"/>
        </w:rPr>
      </w:pPr>
      <w:r w:rsidRPr="00A207FE">
        <w:rPr>
          <w:sz w:val="20"/>
          <w:szCs w:val="20"/>
          <w:lang w:val="en"/>
        </w:rPr>
        <w:t xml:space="preserve">WARNER, Oli, </w:t>
      </w:r>
      <w:r w:rsidRPr="00A207FE">
        <w:rPr>
          <w:bCs/>
          <w:color w:val="333333"/>
          <w:sz w:val="20"/>
          <w:szCs w:val="20"/>
          <w:lang w:val="en"/>
        </w:rPr>
        <w:t xml:space="preserve">Building a kiosk computer with Ubuntu 14.04 and Chrome, 24/07/2014, </w:t>
      </w:r>
      <w:proofErr w:type="spellStart"/>
      <w:r w:rsidRPr="00A207FE">
        <w:rPr>
          <w:bCs/>
          <w:color w:val="333333"/>
          <w:sz w:val="20"/>
          <w:szCs w:val="20"/>
          <w:lang w:val="en"/>
        </w:rPr>
        <w:t>Disponível</w:t>
      </w:r>
      <w:proofErr w:type="spellEnd"/>
      <w:r w:rsidRPr="00A207FE">
        <w:rPr>
          <w:bCs/>
          <w:color w:val="333333"/>
          <w:sz w:val="20"/>
          <w:szCs w:val="20"/>
          <w:lang w:val="en"/>
        </w:rPr>
        <w:t xml:space="preserve"> </w:t>
      </w:r>
      <w:proofErr w:type="spellStart"/>
      <w:r w:rsidRPr="00A207FE">
        <w:rPr>
          <w:bCs/>
          <w:color w:val="333333"/>
          <w:sz w:val="20"/>
          <w:szCs w:val="20"/>
          <w:lang w:val="en"/>
        </w:rPr>
        <w:t>em</w:t>
      </w:r>
      <w:proofErr w:type="spellEnd"/>
      <w:r w:rsidRPr="00A207FE">
        <w:rPr>
          <w:bCs/>
          <w:color w:val="333333"/>
          <w:sz w:val="20"/>
          <w:szCs w:val="20"/>
          <w:lang w:val="en"/>
        </w:rPr>
        <w:t xml:space="preserve">: </w:t>
      </w:r>
      <w:hyperlink r:id="rId21" w:history="1">
        <w:r w:rsidRPr="00A207FE">
          <w:rPr>
            <w:rStyle w:val="Hyperlink"/>
            <w:bCs/>
            <w:sz w:val="20"/>
            <w:szCs w:val="20"/>
            <w:lang w:val="en"/>
          </w:rPr>
          <w:t>https://thepcspy.com/read/building-a-kiosk-computer-ubuntu-1404-chrome/</w:t>
        </w:r>
      </w:hyperlink>
      <w:r w:rsidRPr="00A207FE">
        <w:rPr>
          <w:bCs/>
          <w:color w:val="333333"/>
          <w:sz w:val="20"/>
          <w:szCs w:val="20"/>
          <w:lang w:val="en"/>
        </w:rPr>
        <w:t xml:space="preserve"> , </w:t>
      </w:r>
      <w:proofErr w:type="spellStart"/>
      <w:r w:rsidRPr="00A207FE">
        <w:rPr>
          <w:bCs/>
          <w:color w:val="333333"/>
          <w:sz w:val="20"/>
          <w:szCs w:val="20"/>
          <w:lang w:val="en"/>
        </w:rPr>
        <w:t>Acesso</w:t>
      </w:r>
      <w:proofErr w:type="spellEnd"/>
      <w:r w:rsidRPr="00A207FE">
        <w:rPr>
          <w:bCs/>
          <w:color w:val="333333"/>
          <w:sz w:val="20"/>
          <w:szCs w:val="20"/>
          <w:lang w:val="en"/>
        </w:rPr>
        <w:t xml:space="preserve"> </w:t>
      </w:r>
      <w:proofErr w:type="spellStart"/>
      <w:r w:rsidRPr="00A207FE">
        <w:rPr>
          <w:bCs/>
          <w:color w:val="333333"/>
          <w:sz w:val="20"/>
          <w:szCs w:val="20"/>
          <w:lang w:val="en"/>
        </w:rPr>
        <w:t>em</w:t>
      </w:r>
      <w:proofErr w:type="spellEnd"/>
      <w:r w:rsidRPr="00A207FE">
        <w:rPr>
          <w:bCs/>
          <w:color w:val="333333"/>
          <w:sz w:val="20"/>
          <w:szCs w:val="20"/>
          <w:lang w:val="en"/>
        </w:rPr>
        <w:t>: 29/05/2018.</w:t>
      </w:r>
    </w:p>
    <w:sectPr w:rsidR="00A207FE" w:rsidRPr="00A207FE" w:rsidSect="00DB29D3">
      <w:headerReference w:type="default" r:id="rId22"/>
      <w:headerReference w:type="first" r:id="rId23"/>
      <w:pgSz w:w="12240" w:h="15840"/>
      <w:pgMar w:top="1701" w:right="1701" w:bottom="1701" w:left="1985"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DCA28" w14:textId="77777777" w:rsidR="001062DA" w:rsidRDefault="001062DA" w:rsidP="00C631A7">
      <w:r>
        <w:rPr>
          <w:lang w:val="en"/>
        </w:rPr>
        <w:separator/>
      </w:r>
    </w:p>
  </w:endnote>
  <w:endnote w:type="continuationSeparator" w:id="0">
    <w:p w14:paraId="4A861F35" w14:textId="77777777" w:rsidR="001062DA" w:rsidRDefault="001062DA" w:rsidP="00C631A7">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9C8B" w14:textId="77777777" w:rsidR="002B1F81" w:rsidRDefault="00C631A7">
    <w:pPr>
      <w:pStyle w:val="Rodap"/>
      <w:framePr w:wrap="around" w:vAnchor="text" w:hAnchor="margin" w:xAlign="right" w:y="1"/>
      <w:rPr>
        <w:rStyle w:val="Nmerodepgina"/>
      </w:rPr>
    </w:pPr>
    <w:r>
      <w:rPr>
        <w:rStyle w:val="Nmerodepgina"/>
        <w:lang w:val="en"/>
      </w:rPr>
      <w:fldChar w:fldCharType="begin"/>
    </w:r>
    <w:r>
      <w:rPr>
        <w:rStyle w:val="Nmerodepgina"/>
        <w:lang w:val="en"/>
      </w:rPr>
      <w:instrText xml:space="preserve">PAGE  </w:instrText>
    </w:r>
    <w:r>
      <w:rPr>
        <w:rStyle w:val="Nmerodepgina"/>
        <w:lang w:val="en"/>
      </w:rPr>
      <w:fldChar w:fldCharType="end"/>
    </w:r>
  </w:p>
  <w:p w14:paraId="3B069C8C" w14:textId="77777777" w:rsidR="002B1F81" w:rsidRDefault="002B1F8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9C8D" w14:textId="77777777" w:rsidR="002B1F81" w:rsidRDefault="002B1F81">
    <w:pPr>
      <w:pStyle w:val="Rodap"/>
      <w:framePr w:wrap="around" w:vAnchor="text" w:hAnchor="margin" w:xAlign="right" w:y="1"/>
      <w:rPr>
        <w:rStyle w:val="Nmerodepgina"/>
      </w:rPr>
    </w:pPr>
  </w:p>
  <w:p w14:paraId="3B069C8E" w14:textId="77777777" w:rsidR="002B1F81" w:rsidRDefault="002B1F8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E802C" w14:textId="77777777" w:rsidR="001062DA" w:rsidRDefault="001062DA" w:rsidP="00C631A7">
      <w:r>
        <w:rPr>
          <w:lang w:val="en"/>
        </w:rPr>
        <w:separator/>
      </w:r>
    </w:p>
  </w:footnote>
  <w:footnote w:type="continuationSeparator" w:id="0">
    <w:p w14:paraId="76FCE664" w14:textId="77777777" w:rsidR="001062DA" w:rsidRDefault="001062DA" w:rsidP="00C631A7">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9C87" w14:textId="77777777" w:rsidR="002B1F81" w:rsidRDefault="00C631A7">
    <w:pPr>
      <w:pStyle w:val="Cabealho"/>
      <w:framePr w:wrap="around" w:vAnchor="text" w:hAnchor="margin" w:xAlign="right" w:y="1"/>
      <w:rPr>
        <w:rStyle w:val="Nmerodepgina"/>
      </w:rPr>
    </w:pPr>
    <w:r>
      <w:rPr>
        <w:rStyle w:val="Nmerodepgina"/>
        <w:lang w:val="en"/>
      </w:rPr>
      <w:fldChar w:fldCharType="begin"/>
    </w:r>
    <w:r>
      <w:rPr>
        <w:rStyle w:val="Nmerodepgina"/>
        <w:lang w:val="en"/>
      </w:rPr>
      <w:instrText xml:space="preserve">PAGE  </w:instrText>
    </w:r>
    <w:r>
      <w:rPr>
        <w:rStyle w:val="Nmerodepgina"/>
        <w:lang w:val="en"/>
      </w:rPr>
      <w:fldChar w:fldCharType="separate"/>
    </w:r>
    <w:r>
      <w:rPr>
        <w:rStyle w:val="Nmerodepgina"/>
        <w:noProof/>
        <w:lang w:val="en"/>
      </w:rPr>
      <w:t>11</w:t>
    </w:r>
    <w:r>
      <w:rPr>
        <w:rStyle w:val="Nmerodepgina"/>
        <w:lang w:val="en"/>
      </w:rPr>
      <w:fldChar w:fldCharType="end"/>
    </w:r>
  </w:p>
  <w:p w14:paraId="3B069C88" w14:textId="77777777" w:rsidR="002B1F81" w:rsidRDefault="002B1F81">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9C89" w14:textId="77777777" w:rsidR="002B1F81" w:rsidRDefault="002B1F81">
    <w:pPr>
      <w:pStyle w:val="Cabealho"/>
      <w:framePr w:wrap="around" w:vAnchor="text" w:hAnchor="margin" w:xAlign="right" w:y="1"/>
      <w:rPr>
        <w:rStyle w:val="Nmerodepgina"/>
      </w:rPr>
    </w:pPr>
  </w:p>
  <w:p w14:paraId="3B069C8A" w14:textId="77777777" w:rsidR="002B1F81" w:rsidRDefault="002B1F81">
    <w:pPr>
      <w:pStyle w:val="Cabealho"/>
      <w:ind w:right="360"/>
      <w:jc w:val="righ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9C8F" w14:textId="77777777" w:rsidR="00B43EF1" w:rsidRDefault="00B43EF1">
    <w:pPr>
      <w:pStyle w:val="Cabealho"/>
      <w:jc w:val="right"/>
    </w:pPr>
  </w:p>
  <w:p w14:paraId="3B069C90" w14:textId="77777777" w:rsidR="00B43EF1" w:rsidRDefault="00B43EF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9C91" w14:textId="77777777" w:rsidR="00C631A7" w:rsidRDefault="00C631A7">
    <w:pPr>
      <w:pStyle w:val="Cabealho"/>
      <w:jc w:val="right"/>
    </w:pPr>
  </w:p>
  <w:p w14:paraId="3B069C92" w14:textId="77777777" w:rsidR="002B1F81" w:rsidRDefault="002B1F8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761071"/>
      <w:docPartObj>
        <w:docPartGallery w:val="Page Numbers (Top of Page)"/>
        <w:docPartUnique/>
      </w:docPartObj>
    </w:sdtPr>
    <w:sdtEndPr/>
    <w:sdtContent>
      <w:p w14:paraId="3B069C93" w14:textId="77777777" w:rsidR="00B43EF1" w:rsidRDefault="00B43EF1">
        <w:pPr>
          <w:pStyle w:val="Cabealho"/>
          <w:jc w:val="right"/>
        </w:pPr>
        <w:r>
          <w:rPr>
            <w:lang w:val="en"/>
          </w:rPr>
          <w:fldChar w:fldCharType="begin"/>
        </w:r>
        <w:r>
          <w:rPr>
            <w:lang w:val="en"/>
          </w:rPr>
          <w:instrText>PAGE   \* MERGEFORMAT</w:instrText>
        </w:r>
        <w:r>
          <w:rPr>
            <w:lang w:val="en"/>
          </w:rPr>
          <w:fldChar w:fldCharType="separate"/>
        </w:r>
        <w:r w:rsidR="009F453D">
          <w:rPr>
            <w:noProof/>
            <w:lang w:val="en"/>
          </w:rPr>
          <w:t>11</w:t>
        </w:r>
        <w:r>
          <w:rPr>
            <w:lang w:val="en"/>
          </w:rPr>
          <w:fldChar w:fldCharType="end"/>
        </w:r>
      </w:p>
    </w:sdtContent>
  </w:sdt>
  <w:p w14:paraId="3B069C94" w14:textId="77777777" w:rsidR="00B43EF1" w:rsidRDefault="00B43EF1">
    <w:pPr>
      <w:pStyle w:val="Cabealho"/>
      <w:ind w:right="360"/>
      <w:jc w:val="right"/>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14575"/>
      <w:docPartObj>
        <w:docPartGallery w:val="Page Numbers (Top of Page)"/>
        <w:docPartUnique/>
      </w:docPartObj>
    </w:sdtPr>
    <w:sdtEndPr/>
    <w:sdtContent>
      <w:p w14:paraId="3B069C95" w14:textId="77777777" w:rsidR="00B43EF1" w:rsidRDefault="00B43EF1">
        <w:pPr>
          <w:pStyle w:val="Cabealho"/>
          <w:jc w:val="right"/>
        </w:pPr>
        <w:r>
          <w:rPr>
            <w:lang w:val="en"/>
          </w:rPr>
          <w:fldChar w:fldCharType="begin"/>
        </w:r>
        <w:r>
          <w:rPr>
            <w:lang w:val="en"/>
          </w:rPr>
          <w:instrText>PAGE   \* MERGEFORMAT</w:instrText>
        </w:r>
        <w:r>
          <w:rPr>
            <w:lang w:val="en"/>
          </w:rPr>
          <w:fldChar w:fldCharType="separate"/>
        </w:r>
        <w:r>
          <w:rPr>
            <w:noProof/>
            <w:lang w:val="en"/>
          </w:rPr>
          <w:t>1</w:t>
        </w:r>
        <w:r>
          <w:rPr>
            <w:lang w:val="en"/>
          </w:rPr>
          <w:fldChar w:fldCharType="end"/>
        </w:r>
      </w:p>
    </w:sdtContent>
  </w:sdt>
  <w:p w14:paraId="3B069C96" w14:textId="77777777" w:rsidR="002B1F81" w:rsidRDefault="002B1F8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4"/>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5"/>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6"/>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7"/>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8"/>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9"/>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0"/>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Num9"/>
    <w:lvl w:ilvl="0">
      <w:start w:val="1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15:restartNumberingAfterBreak="0">
    <w:nsid w:val="0000000B"/>
    <w:multiLevelType w:val="multilevel"/>
    <w:tmpl w:val="0000000B"/>
    <w:name w:val="WW8Num11"/>
    <w:lvl w:ilvl="0">
      <w:start w:val="12"/>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name w:val="WW8Num12"/>
    <w:lvl w:ilvl="0">
      <w:start w:val="13"/>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73A5EF9"/>
    <w:multiLevelType w:val="hybridMultilevel"/>
    <w:tmpl w:val="BFB038BC"/>
    <w:lvl w:ilvl="0" w:tplc="72EC57C6">
      <w:start w:val="6"/>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7E93473"/>
    <w:multiLevelType w:val="hybridMultilevel"/>
    <w:tmpl w:val="A5E02B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0A3B54"/>
    <w:multiLevelType w:val="hybridMultilevel"/>
    <w:tmpl w:val="6F86E2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84807C6"/>
    <w:multiLevelType w:val="hybridMultilevel"/>
    <w:tmpl w:val="15E8B828"/>
    <w:lvl w:ilvl="0" w:tplc="2364F74E">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F8B2D10"/>
    <w:multiLevelType w:val="hybridMultilevel"/>
    <w:tmpl w:val="A3CEC292"/>
    <w:lvl w:ilvl="0" w:tplc="D64E26F4">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32441DBC"/>
    <w:multiLevelType w:val="hybridMultilevel"/>
    <w:tmpl w:val="27600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2D12C08"/>
    <w:multiLevelType w:val="hybridMultilevel"/>
    <w:tmpl w:val="42E0DBD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2D556CD"/>
    <w:multiLevelType w:val="hybridMultilevel"/>
    <w:tmpl w:val="5B2C0ED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7AE4306"/>
    <w:multiLevelType w:val="hybridMultilevel"/>
    <w:tmpl w:val="F5288C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AD42319"/>
    <w:multiLevelType w:val="hybridMultilevel"/>
    <w:tmpl w:val="B26C46BE"/>
    <w:lvl w:ilvl="0" w:tplc="C4A4506C">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2"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E7C6E04"/>
    <w:multiLevelType w:val="multilevel"/>
    <w:tmpl w:val="C1D8EE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4913868"/>
    <w:multiLevelType w:val="hybridMultilevel"/>
    <w:tmpl w:val="55DAE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6283B4C"/>
    <w:multiLevelType w:val="hybridMultilevel"/>
    <w:tmpl w:val="42D664EA"/>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6C12F6D"/>
    <w:multiLevelType w:val="hybridMultilevel"/>
    <w:tmpl w:val="6ECC0960"/>
    <w:lvl w:ilvl="0" w:tplc="586A5B0C">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FDA12A1"/>
    <w:multiLevelType w:val="multilevel"/>
    <w:tmpl w:val="B810DA3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5A85946"/>
    <w:multiLevelType w:val="hybridMultilevel"/>
    <w:tmpl w:val="5890ED3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BFE7461"/>
    <w:multiLevelType w:val="hybridMultilevel"/>
    <w:tmpl w:val="452E708E"/>
    <w:lvl w:ilvl="0" w:tplc="0C6CFDE8">
      <w:start w:val="1"/>
      <w:numFmt w:val="decimal"/>
      <w:lvlText w:val="%1-"/>
      <w:lvlJc w:val="left"/>
      <w:pPr>
        <w:ind w:left="435" w:hanging="360"/>
      </w:pPr>
      <w:rPr>
        <w:rFonts w:hint="default"/>
      </w:rPr>
    </w:lvl>
    <w:lvl w:ilvl="1" w:tplc="04160019" w:tentative="1">
      <w:start w:val="1"/>
      <w:numFmt w:val="lowerLetter"/>
      <w:lvlText w:val="%2."/>
      <w:lvlJc w:val="left"/>
      <w:pPr>
        <w:ind w:left="1155" w:hanging="360"/>
      </w:pPr>
    </w:lvl>
    <w:lvl w:ilvl="2" w:tplc="0416001B" w:tentative="1">
      <w:start w:val="1"/>
      <w:numFmt w:val="lowerRoman"/>
      <w:lvlText w:val="%3."/>
      <w:lvlJc w:val="right"/>
      <w:pPr>
        <w:ind w:left="1875" w:hanging="180"/>
      </w:pPr>
    </w:lvl>
    <w:lvl w:ilvl="3" w:tplc="0416000F" w:tentative="1">
      <w:start w:val="1"/>
      <w:numFmt w:val="decimal"/>
      <w:lvlText w:val="%4."/>
      <w:lvlJc w:val="left"/>
      <w:pPr>
        <w:ind w:left="2595" w:hanging="360"/>
      </w:pPr>
    </w:lvl>
    <w:lvl w:ilvl="4" w:tplc="04160019" w:tentative="1">
      <w:start w:val="1"/>
      <w:numFmt w:val="lowerLetter"/>
      <w:lvlText w:val="%5."/>
      <w:lvlJc w:val="left"/>
      <w:pPr>
        <w:ind w:left="3315" w:hanging="360"/>
      </w:pPr>
    </w:lvl>
    <w:lvl w:ilvl="5" w:tplc="0416001B" w:tentative="1">
      <w:start w:val="1"/>
      <w:numFmt w:val="lowerRoman"/>
      <w:lvlText w:val="%6."/>
      <w:lvlJc w:val="right"/>
      <w:pPr>
        <w:ind w:left="4035" w:hanging="180"/>
      </w:pPr>
    </w:lvl>
    <w:lvl w:ilvl="6" w:tplc="0416000F" w:tentative="1">
      <w:start w:val="1"/>
      <w:numFmt w:val="decimal"/>
      <w:lvlText w:val="%7."/>
      <w:lvlJc w:val="left"/>
      <w:pPr>
        <w:ind w:left="4755" w:hanging="360"/>
      </w:pPr>
    </w:lvl>
    <w:lvl w:ilvl="7" w:tplc="04160019" w:tentative="1">
      <w:start w:val="1"/>
      <w:numFmt w:val="lowerLetter"/>
      <w:lvlText w:val="%8."/>
      <w:lvlJc w:val="left"/>
      <w:pPr>
        <w:ind w:left="5475" w:hanging="360"/>
      </w:pPr>
    </w:lvl>
    <w:lvl w:ilvl="8" w:tplc="0416001B" w:tentative="1">
      <w:start w:val="1"/>
      <w:numFmt w:val="lowerRoman"/>
      <w:lvlText w:val="%9."/>
      <w:lvlJc w:val="right"/>
      <w:pPr>
        <w:ind w:left="6195" w:hanging="180"/>
      </w:pPr>
    </w:lvl>
  </w:abstractNum>
  <w:abstractNum w:abstractNumId="30" w15:restartNumberingAfterBreak="0">
    <w:nsid w:val="5F976EEE"/>
    <w:multiLevelType w:val="hybridMultilevel"/>
    <w:tmpl w:val="BB5416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0875DBD"/>
    <w:multiLevelType w:val="hybridMultilevel"/>
    <w:tmpl w:val="47D296D8"/>
    <w:lvl w:ilvl="0" w:tplc="07E075E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40B3884"/>
    <w:multiLevelType w:val="multilevel"/>
    <w:tmpl w:val="CC5C5F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0403AB"/>
    <w:multiLevelType w:val="hybridMultilevel"/>
    <w:tmpl w:val="5DD2D148"/>
    <w:lvl w:ilvl="0" w:tplc="EB88552E">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8"/>
  </w:num>
  <w:num w:numId="2">
    <w:abstractNumId w:val="19"/>
  </w:num>
  <w:num w:numId="3">
    <w:abstractNumId w:val="25"/>
  </w:num>
  <w:num w:numId="4">
    <w:abstractNumId w:val="13"/>
  </w:num>
  <w:num w:numId="5">
    <w:abstractNumId w:val="22"/>
  </w:num>
  <w:num w:numId="6">
    <w:abstractNumId w:val="29"/>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0"/>
  </w:num>
  <w:num w:numId="18">
    <w:abstractNumId w:val="11"/>
  </w:num>
  <w:num w:numId="19">
    <w:abstractNumId w:val="27"/>
  </w:num>
  <w:num w:numId="20">
    <w:abstractNumId w:val="23"/>
  </w:num>
  <w:num w:numId="21">
    <w:abstractNumId w:val="32"/>
  </w:num>
  <w:num w:numId="22">
    <w:abstractNumId w:val="30"/>
  </w:num>
  <w:num w:numId="23">
    <w:abstractNumId w:val="20"/>
  </w:num>
  <w:num w:numId="24">
    <w:abstractNumId w:val="14"/>
  </w:num>
  <w:num w:numId="25">
    <w:abstractNumId w:val="24"/>
  </w:num>
  <w:num w:numId="26">
    <w:abstractNumId w:val="15"/>
  </w:num>
  <w:num w:numId="27">
    <w:abstractNumId w:val="12"/>
  </w:num>
  <w:num w:numId="28">
    <w:abstractNumId w:val="33"/>
  </w:num>
  <w:num w:numId="29">
    <w:abstractNumId w:val="26"/>
  </w:num>
  <w:num w:numId="30">
    <w:abstractNumId w:val="31"/>
  </w:num>
  <w:num w:numId="31">
    <w:abstractNumId w:val="16"/>
  </w:num>
  <w:num w:numId="32">
    <w:abstractNumId w:val="18"/>
  </w:num>
  <w:num w:numId="33">
    <w:abstractNumId w:val="21"/>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1A7"/>
    <w:rsid w:val="0001141A"/>
    <w:rsid w:val="0001786A"/>
    <w:rsid w:val="000D57B5"/>
    <w:rsid w:val="001062DA"/>
    <w:rsid w:val="00111A7A"/>
    <w:rsid w:val="00161F66"/>
    <w:rsid w:val="00174AFC"/>
    <w:rsid w:val="002A597E"/>
    <w:rsid w:val="002B1F81"/>
    <w:rsid w:val="00342ABF"/>
    <w:rsid w:val="00350458"/>
    <w:rsid w:val="003873BC"/>
    <w:rsid w:val="003D3567"/>
    <w:rsid w:val="0040441A"/>
    <w:rsid w:val="004544CC"/>
    <w:rsid w:val="00461942"/>
    <w:rsid w:val="00491893"/>
    <w:rsid w:val="005642E9"/>
    <w:rsid w:val="0059121F"/>
    <w:rsid w:val="005A1B17"/>
    <w:rsid w:val="005E1B97"/>
    <w:rsid w:val="00605BF1"/>
    <w:rsid w:val="00615FF7"/>
    <w:rsid w:val="006527D5"/>
    <w:rsid w:val="006A0909"/>
    <w:rsid w:val="006D5572"/>
    <w:rsid w:val="006F2789"/>
    <w:rsid w:val="00724451"/>
    <w:rsid w:val="007556B6"/>
    <w:rsid w:val="007560DE"/>
    <w:rsid w:val="007A3075"/>
    <w:rsid w:val="007F2EF3"/>
    <w:rsid w:val="007F638C"/>
    <w:rsid w:val="00815B5F"/>
    <w:rsid w:val="008240A7"/>
    <w:rsid w:val="00871F25"/>
    <w:rsid w:val="00872B1B"/>
    <w:rsid w:val="008E2A49"/>
    <w:rsid w:val="008F6F58"/>
    <w:rsid w:val="00903377"/>
    <w:rsid w:val="00925C1F"/>
    <w:rsid w:val="00936205"/>
    <w:rsid w:val="00941FC6"/>
    <w:rsid w:val="009508E5"/>
    <w:rsid w:val="009F453D"/>
    <w:rsid w:val="00A207FE"/>
    <w:rsid w:val="00A55ABC"/>
    <w:rsid w:val="00AD1F36"/>
    <w:rsid w:val="00AD4929"/>
    <w:rsid w:val="00AD61FA"/>
    <w:rsid w:val="00AF0956"/>
    <w:rsid w:val="00B43EF1"/>
    <w:rsid w:val="00B7084C"/>
    <w:rsid w:val="00BB7DDA"/>
    <w:rsid w:val="00BC2418"/>
    <w:rsid w:val="00BF21A5"/>
    <w:rsid w:val="00C23BDB"/>
    <w:rsid w:val="00C631A7"/>
    <w:rsid w:val="00C6798B"/>
    <w:rsid w:val="00CB103C"/>
    <w:rsid w:val="00D24BFC"/>
    <w:rsid w:val="00D26BDD"/>
    <w:rsid w:val="00D7752B"/>
    <w:rsid w:val="00D85A0E"/>
    <w:rsid w:val="00D870A8"/>
    <w:rsid w:val="00DB29D3"/>
    <w:rsid w:val="00E86EDC"/>
    <w:rsid w:val="00EE2006"/>
    <w:rsid w:val="00F25C24"/>
    <w:rsid w:val="00F85E38"/>
    <w:rsid w:val="00FC2F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9B58"/>
  <w15:docId w15:val="{F94497D2-68E4-4367-881F-C7A92FA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A7"/>
    <w:rPr>
      <w:rFonts w:ascii="Times New Roman" w:eastAsia="Times New Roman" w:hAnsi="Times New Roman"/>
      <w:sz w:val="24"/>
      <w:szCs w:val="24"/>
    </w:rPr>
  </w:style>
  <w:style w:type="paragraph" w:styleId="Ttulo1">
    <w:name w:val="heading 1"/>
    <w:basedOn w:val="Normal"/>
    <w:next w:val="Normal"/>
    <w:link w:val="Ttulo1Char"/>
    <w:qFormat/>
    <w:rsid w:val="00C631A7"/>
    <w:pPr>
      <w:keepNext/>
      <w:outlineLvl w:val="0"/>
    </w:pPr>
    <w:rPr>
      <w:sz w:val="28"/>
    </w:rPr>
  </w:style>
  <w:style w:type="paragraph" w:styleId="Ttulo2">
    <w:name w:val="heading 2"/>
    <w:basedOn w:val="Normal"/>
    <w:next w:val="Normal"/>
    <w:link w:val="Ttulo2Char"/>
    <w:qFormat/>
    <w:rsid w:val="00C631A7"/>
    <w:pPr>
      <w:keepNext/>
      <w:jc w:val="center"/>
      <w:outlineLvl w:val="1"/>
    </w:pPr>
    <w:rPr>
      <w:sz w:val="28"/>
    </w:rPr>
  </w:style>
  <w:style w:type="paragraph" w:styleId="Ttulo6">
    <w:name w:val="heading 6"/>
    <w:basedOn w:val="Normal"/>
    <w:next w:val="Normal"/>
    <w:link w:val="Ttulo6Char"/>
    <w:qFormat/>
    <w:rsid w:val="00C631A7"/>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C631A7"/>
    <w:rPr>
      <w:rFonts w:ascii="Times New Roman" w:eastAsia="Times New Roman" w:hAnsi="Times New Roman" w:cs="Times New Roman"/>
      <w:sz w:val="28"/>
      <w:szCs w:val="24"/>
      <w:lang w:eastAsia="pt-BR"/>
    </w:rPr>
  </w:style>
  <w:style w:type="character" w:customStyle="1" w:styleId="Ttulo2Char">
    <w:name w:val="Título 2 Char"/>
    <w:link w:val="Ttulo2"/>
    <w:rsid w:val="00C631A7"/>
    <w:rPr>
      <w:rFonts w:ascii="Times New Roman" w:eastAsia="Times New Roman" w:hAnsi="Times New Roman" w:cs="Times New Roman"/>
      <w:sz w:val="28"/>
      <w:szCs w:val="24"/>
      <w:lang w:eastAsia="pt-BR"/>
    </w:rPr>
  </w:style>
  <w:style w:type="character" w:customStyle="1" w:styleId="Ttulo6Char">
    <w:name w:val="Título 6 Char"/>
    <w:link w:val="Ttulo6"/>
    <w:rsid w:val="00C631A7"/>
    <w:rPr>
      <w:rFonts w:ascii="Times New Roman" w:eastAsia="Times New Roman" w:hAnsi="Times New Roman" w:cs="Times New Roman"/>
      <w:b/>
      <w:sz w:val="28"/>
      <w:szCs w:val="24"/>
      <w:lang w:eastAsia="pt-BR"/>
    </w:rPr>
  </w:style>
  <w:style w:type="paragraph" w:styleId="Recuodecorpodetexto2">
    <w:name w:val="Body Text Indent 2"/>
    <w:basedOn w:val="Normal"/>
    <w:link w:val="Recuodecorpodetexto2Char"/>
    <w:rsid w:val="00C631A7"/>
    <w:pPr>
      <w:spacing w:line="480" w:lineRule="auto"/>
      <w:ind w:left="720"/>
      <w:jc w:val="both"/>
    </w:pPr>
    <w:rPr>
      <w:sz w:val="28"/>
    </w:rPr>
  </w:style>
  <w:style w:type="character" w:customStyle="1" w:styleId="Recuodecorpodetexto2Char">
    <w:name w:val="Recuo de corpo de texto 2 Char"/>
    <w:link w:val="Recuodecorpodetexto2"/>
    <w:rsid w:val="00C631A7"/>
    <w:rPr>
      <w:rFonts w:ascii="Times New Roman" w:eastAsia="Times New Roman" w:hAnsi="Times New Roman" w:cs="Times New Roman"/>
      <w:sz w:val="28"/>
      <w:szCs w:val="24"/>
      <w:lang w:eastAsia="pt-BR"/>
    </w:rPr>
  </w:style>
  <w:style w:type="paragraph" w:styleId="Corpodetexto2">
    <w:name w:val="Body Text 2"/>
    <w:basedOn w:val="Normal"/>
    <w:link w:val="Corpodetexto2Char"/>
    <w:rsid w:val="00C631A7"/>
    <w:rPr>
      <w:sz w:val="28"/>
    </w:rPr>
  </w:style>
  <w:style w:type="character" w:customStyle="1" w:styleId="Corpodetexto2Char">
    <w:name w:val="Corpo de texto 2 Char"/>
    <w:link w:val="Corpodetexto2"/>
    <w:rsid w:val="00C631A7"/>
    <w:rPr>
      <w:rFonts w:ascii="Times New Roman" w:eastAsia="Times New Roman" w:hAnsi="Times New Roman" w:cs="Times New Roman"/>
      <w:sz w:val="28"/>
      <w:szCs w:val="24"/>
      <w:lang w:eastAsia="pt-BR"/>
    </w:rPr>
  </w:style>
  <w:style w:type="paragraph" w:styleId="Corpodetexto3">
    <w:name w:val="Body Text 3"/>
    <w:basedOn w:val="Normal"/>
    <w:link w:val="Corpodetexto3Char"/>
    <w:rsid w:val="00C631A7"/>
    <w:pPr>
      <w:spacing w:line="360" w:lineRule="auto"/>
      <w:jc w:val="both"/>
    </w:pPr>
    <w:rPr>
      <w:sz w:val="28"/>
    </w:rPr>
  </w:style>
  <w:style w:type="character" w:customStyle="1" w:styleId="Corpodetexto3Char">
    <w:name w:val="Corpo de texto 3 Char"/>
    <w:link w:val="Corpodetexto3"/>
    <w:rsid w:val="00C631A7"/>
    <w:rPr>
      <w:rFonts w:ascii="Times New Roman" w:eastAsia="Times New Roman" w:hAnsi="Times New Roman" w:cs="Times New Roman"/>
      <w:sz w:val="28"/>
      <w:szCs w:val="24"/>
      <w:lang w:eastAsia="pt-BR"/>
    </w:rPr>
  </w:style>
  <w:style w:type="character" w:styleId="Hyperlink">
    <w:name w:val="Hyperlink"/>
    <w:uiPriority w:val="99"/>
    <w:rsid w:val="00C631A7"/>
    <w:rPr>
      <w:color w:val="0000FF"/>
      <w:u w:val="single"/>
    </w:rPr>
  </w:style>
  <w:style w:type="paragraph" w:styleId="Rodap">
    <w:name w:val="footer"/>
    <w:basedOn w:val="Normal"/>
    <w:link w:val="RodapChar"/>
    <w:rsid w:val="00C631A7"/>
    <w:pPr>
      <w:tabs>
        <w:tab w:val="center" w:pos="4419"/>
        <w:tab w:val="right" w:pos="8838"/>
      </w:tabs>
    </w:pPr>
  </w:style>
  <w:style w:type="character" w:customStyle="1" w:styleId="RodapChar">
    <w:name w:val="Rodapé Char"/>
    <w:link w:val="Rodap"/>
    <w:rsid w:val="00C631A7"/>
    <w:rPr>
      <w:rFonts w:ascii="Times New Roman" w:eastAsia="Times New Roman" w:hAnsi="Times New Roman" w:cs="Times New Roman"/>
      <w:sz w:val="24"/>
      <w:szCs w:val="24"/>
      <w:lang w:eastAsia="pt-BR"/>
    </w:rPr>
  </w:style>
  <w:style w:type="character" w:styleId="Nmerodepgina">
    <w:name w:val="page number"/>
    <w:basedOn w:val="Fontepargpadro"/>
    <w:rsid w:val="00C631A7"/>
  </w:style>
  <w:style w:type="paragraph" w:styleId="Cabealho">
    <w:name w:val="header"/>
    <w:basedOn w:val="Normal"/>
    <w:link w:val="CabealhoChar"/>
    <w:uiPriority w:val="99"/>
    <w:rsid w:val="00C631A7"/>
    <w:pPr>
      <w:tabs>
        <w:tab w:val="center" w:pos="4419"/>
        <w:tab w:val="right" w:pos="8838"/>
      </w:tabs>
    </w:pPr>
  </w:style>
  <w:style w:type="character" w:customStyle="1" w:styleId="CabealhoChar">
    <w:name w:val="Cabeçalho Char"/>
    <w:link w:val="Cabealho"/>
    <w:uiPriority w:val="99"/>
    <w:rsid w:val="00C631A7"/>
    <w:rPr>
      <w:rFonts w:ascii="Times New Roman" w:eastAsia="Times New Roman" w:hAnsi="Times New Roman" w:cs="Times New Roman"/>
      <w:sz w:val="24"/>
      <w:szCs w:val="24"/>
      <w:lang w:eastAsia="pt-BR"/>
    </w:rPr>
  </w:style>
  <w:style w:type="paragraph" w:styleId="CabealhodoSumrio">
    <w:name w:val="TOC Heading"/>
    <w:basedOn w:val="Ttulo1"/>
    <w:next w:val="Normal"/>
    <w:uiPriority w:val="39"/>
    <w:unhideWhenUsed/>
    <w:qFormat/>
    <w:rsid w:val="00C631A7"/>
    <w:pPr>
      <w:keepLines/>
      <w:spacing w:before="240" w:line="259" w:lineRule="auto"/>
      <w:outlineLvl w:val="9"/>
    </w:pPr>
    <w:rPr>
      <w:rFonts w:ascii="Calibri Light" w:hAnsi="Calibri Light"/>
      <w:color w:val="2E74B5"/>
      <w:sz w:val="32"/>
      <w:szCs w:val="32"/>
    </w:rPr>
  </w:style>
  <w:style w:type="paragraph" w:styleId="Sumrio1">
    <w:name w:val="toc 1"/>
    <w:basedOn w:val="Normal"/>
    <w:next w:val="Normal"/>
    <w:autoRedefine/>
    <w:uiPriority w:val="39"/>
    <w:unhideWhenUsed/>
    <w:rsid w:val="00C631A7"/>
  </w:style>
  <w:style w:type="paragraph" w:customStyle="1" w:styleId="Contedodatabela">
    <w:name w:val="Conteúdo da tabela"/>
    <w:basedOn w:val="Normal"/>
    <w:rsid w:val="005A1B17"/>
    <w:pPr>
      <w:widowControl w:val="0"/>
      <w:suppressLineNumbers/>
      <w:suppressAutoHyphens/>
    </w:pPr>
    <w:rPr>
      <w:rFonts w:eastAsia="DejaVu Sans"/>
      <w:kern w:val="1"/>
    </w:rPr>
  </w:style>
  <w:style w:type="paragraph" w:styleId="PargrafodaLista">
    <w:name w:val="List Paragraph"/>
    <w:basedOn w:val="Normal"/>
    <w:uiPriority w:val="34"/>
    <w:qFormat/>
    <w:rsid w:val="009508E5"/>
    <w:pPr>
      <w:ind w:left="720"/>
      <w:contextualSpacing/>
    </w:pPr>
  </w:style>
  <w:style w:type="character" w:customStyle="1" w:styleId="post-updated">
    <w:name w:val="post-updated"/>
    <w:basedOn w:val="Fontepargpadro"/>
    <w:rsid w:val="00BB7DDA"/>
  </w:style>
  <w:style w:type="character" w:styleId="HiperlinkVisitado">
    <w:name w:val="FollowedHyperlink"/>
    <w:basedOn w:val="Fontepargpadro"/>
    <w:uiPriority w:val="99"/>
    <w:semiHidden/>
    <w:unhideWhenUsed/>
    <w:rsid w:val="00A207FE"/>
    <w:rPr>
      <w:color w:val="800080" w:themeColor="followedHyperlink"/>
      <w:u w:val="single"/>
    </w:rPr>
  </w:style>
  <w:style w:type="paragraph" w:styleId="Textodebalo">
    <w:name w:val="Balloon Text"/>
    <w:basedOn w:val="Normal"/>
    <w:link w:val="TextodebaloChar"/>
    <w:uiPriority w:val="99"/>
    <w:semiHidden/>
    <w:unhideWhenUsed/>
    <w:rsid w:val="00D24BFC"/>
    <w:rPr>
      <w:rFonts w:ascii="Tahoma" w:hAnsi="Tahoma" w:cs="Tahoma"/>
      <w:sz w:val="16"/>
      <w:szCs w:val="16"/>
    </w:rPr>
  </w:style>
  <w:style w:type="character" w:customStyle="1" w:styleId="TextodebaloChar">
    <w:name w:val="Texto de balão Char"/>
    <w:basedOn w:val="Fontepargpadro"/>
    <w:link w:val="Textodebalo"/>
    <w:uiPriority w:val="99"/>
    <w:semiHidden/>
    <w:rsid w:val="00D24BFC"/>
    <w:rPr>
      <w:rFonts w:ascii="Tahoma" w:eastAsia="Times New Roman" w:hAnsi="Tahoma" w:cs="Tahoma"/>
      <w:sz w:val="16"/>
      <w:szCs w:val="16"/>
    </w:rPr>
  </w:style>
  <w:style w:type="character" w:styleId="TextodoEspaoReservado">
    <w:name w:val="Placeholder Text"/>
    <w:basedOn w:val="Fontepargpadro"/>
    <w:uiPriority w:val="99"/>
    <w:semiHidden/>
    <w:rsid w:val="00C23B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975373">
      <w:bodyDiv w:val="1"/>
      <w:marLeft w:val="0"/>
      <w:marRight w:val="0"/>
      <w:marTop w:val="0"/>
      <w:marBottom w:val="0"/>
      <w:divBdr>
        <w:top w:val="none" w:sz="0" w:space="0" w:color="auto"/>
        <w:left w:val="none" w:sz="0" w:space="0" w:color="auto"/>
        <w:bottom w:val="none" w:sz="0" w:space="0" w:color="auto"/>
        <w:right w:val="none" w:sz="0" w:space="0" w:color="auto"/>
      </w:divBdr>
    </w:div>
    <w:div w:id="634599053">
      <w:bodyDiv w:val="1"/>
      <w:marLeft w:val="0"/>
      <w:marRight w:val="0"/>
      <w:marTop w:val="0"/>
      <w:marBottom w:val="0"/>
      <w:divBdr>
        <w:top w:val="none" w:sz="0" w:space="0" w:color="auto"/>
        <w:left w:val="none" w:sz="0" w:space="0" w:color="auto"/>
        <w:bottom w:val="none" w:sz="0" w:space="0" w:color="auto"/>
        <w:right w:val="none" w:sz="0" w:space="0" w:color="auto"/>
      </w:divBdr>
    </w:div>
    <w:div w:id="1347252855">
      <w:bodyDiv w:val="1"/>
      <w:marLeft w:val="0"/>
      <w:marRight w:val="0"/>
      <w:marTop w:val="0"/>
      <w:marBottom w:val="0"/>
      <w:divBdr>
        <w:top w:val="none" w:sz="0" w:space="0" w:color="auto"/>
        <w:left w:val="none" w:sz="0" w:space="0" w:color="auto"/>
        <w:bottom w:val="none" w:sz="0" w:space="0" w:color="auto"/>
        <w:right w:val="none" w:sz="0" w:space="0" w:color="auto"/>
      </w:divBdr>
    </w:div>
    <w:div w:id="17279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www.omgubuntu.co.uk/2014/07/create-ubuntu-kiosk" TargetMode="External"/><Relationship Id="rId3" Type="http://schemas.openxmlformats.org/officeDocument/2006/relationships/styles" Target="styles.xml"/><Relationship Id="rId21" Type="http://schemas.openxmlformats.org/officeDocument/2006/relationships/hyperlink" Target="https://thepcspy.com/read/building-a-kiosk-computer-ubuntu-1404-chrom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omgubuntu.co.uk/author/d0o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mgubuntu.co.uk/author/d0od" TargetMode="External"/><Relationship Id="rId20" Type="http://schemas.openxmlformats.org/officeDocument/2006/relationships/hyperlink" Target="https://thepcspy.com/read/converting-ubuntu-desktop-to-kios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ebian/" TargetMode="Externa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https://www.linux.com/blog/how-turn-pc-linux-web-kiosk"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ebian-multimedia.org/" TargetMode="External"/><Relationship Id="rId22"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997A7-EDF4-4CC4-9563-2FB32631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11</Pages>
  <Words>1643</Words>
  <Characters>8873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10496</CharactersWithSpaces>
  <SharedDoc>false</SharedDoc>
  <HLinks>
    <vt:vector size="54" baseType="variant">
      <vt:variant>
        <vt:i4>3014776</vt:i4>
      </vt:variant>
      <vt:variant>
        <vt:i4>48</vt:i4>
      </vt:variant>
      <vt:variant>
        <vt:i4>0</vt:i4>
      </vt:variant>
      <vt:variant>
        <vt:i4>5</vt:i4>
      </vt:variant>
      <vt:variant>
        <vt:lpwstr>http://www.brasilnet.com.br/contexts/brasilrevistas.htm</vt:lpwstr>
      </vt:variant>
      <vt:variant>
        <vt:lpwstr/>
      </vt:variant>
      <vt:variant>
        <vt:i4>2687032</vt:i4>
      </vt:variant>
      <vt:variant>
        <vt:i4>45</vt:i4>
      </vt:variant>
      <vt:variant>
        <vt:i4>0</vt:i4>
      </vt:variant>
      <vt:variant>
        <vt:i4>5</vt:i4>
      </vt:variant>
      <vt:variant>
        <vt:lpwstr>http://www.bdt.org.br/sma/entendendo/atual.htm</vt:lpwstr>
      </vt:variant>
      <vt:variant>
        <vt:lpwstr/>
      </vt:variant>
      <vt:variant>
        <vt:i4>1835063</vt:i4>
      </vt:variant>
      <vt:variant>
        <vt:i4>38</vt:i4>
      </vt:variant>
      <vt:variant>
        <vt:i4>0</vt:i4>
      </vt:variant>
      <vt:variant>
        <vt:i4>5</vt:i4>
      </vt:variant>
      <vt:variant>
        <vt:lpwstr/>
      </vt:variant>
      <vt:variant>
        <vt:lpwstr>_Toc482083901</vt:lpwstr>
      </vt:variant>
      <vt:variant>
        <vt:i4>1835063</vt:i4>
      </vt:variant>
      <vt:variant>
        <vt:i4>32</vt:i4>
      </vt:variant>
      <vt:variant>
        <vt:i4>0</vt:i4>
      </vt:variant>
      <vt:variant>
        <vt:i4>5</vt:i4>
      </vt:variant>
      <vt:variant>
        <vt:lpwstr/>
      </vt:variant>
      <vt:variant>
        <vt:lpwstr>_Toc482083900</vt:lpwstr>
      </vt:variant>
      <vt:variant>
        <vt:i4>1376310</vt:i4>
      </vt:variant>
      <vt:variant>
        <vt:i4>26</vt:i4>
      </vt:variant>
      <vt:variant>
        <vt:i4>0</vt:i4>
      </vt:variant>
      <vt:variant>
        <vt:i4>5</vt:i4>
      </vt:variant>
      <vt:variant>
        <vt:lpwstr/>
      </vt:variant>
      <vt:variant>
        <vt:lpwstr>_Toc482083899</vt:lpwstr>
      </vt:variant>
      <vt:variant>
        <vt:i4>1376310</vt:i4>
      </vt:variant>
      <vt:variant>
        <vt:i4>20</vt:i4>
      </vt:variant>
      <vt:variant>
        <vt:i4>0</vt:i4>
      </vt:variant>
      <vt:variant>
        <vt:i4>5</vt:i4>
      </vt:variant>
      <vt:variant>
        <vt:lpwstr/>
      </vt:variant>
      <vt:variant>
        <vt:lpwstr>_Toc482083898</vt:lpwstr>
      </vt:variant>
      <vt:variant>
        <vt:i4>1376310</vt:i4>
      </vt:variant>
      <vt:variant>
        <vt:i4>14</vt:i4>
      </vt:variant>
      <vt:variant>
        <vt:i4>0</vt:i4>
      </vt:variant>
      <vt:variant>
        <vt:i4>5</vt:i4>
      </vt:variant>
      <vt:variant>
        <vt:lpwstr/>
      </vt:variant>
      <vt:variant>
        <vt:lpwstr>_Toc482083897</vt:lpwstr>
      </vt:variant>
      <vt:variant>
        <vt:i4>1376310</vt:i4>
      </vt:variant>
      <vt:variant>
        <vt:i4>8</vt:i4>
      </vt:variant>
      <vt:variant>
        <vt:i4>0</vt:i4>
      </vt:variant>
      <vt:variant>
        <vt:i4>5</vt:i4>
      </vt:variant>
      <vt:variant>
        <vt:lpwstr/>
      </vt:variant>
      <vt:variant>
        <vt:lpwstr>_Toc482083896</vt:lpwstr>
      </vt:variant>
      <vt:variant>
        <vt:i4>1376310</vt:i4>
      </vt:variant>
      <vt:variant>
        <vt:i4>2</vt:i4>
      </vt:variant>
      <vt:variant>
        <vt:i4>0</vt:i4>
      </vt:variant>
      <vt:variant>
        <vt:i4>5</vt:i4>
      </vt:variant>
      <vt:variant>
        <vt:lpwstr/>
      </vt:variant>
      <vt:variant>
        <vt:lpwstr>_Toc482083895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logonead</dc:creator>
  <cp:keywords/>
  <dc:description/>
  <cp:lastModifiedBy>Alexandre Pedone</cp:lastModifiedBy>
  <cp:revision>5</cp:revision>
  <dcterms:created xsi:type="dcterms:W3CDTF">2018-05-22T00:50:00Z</dcterms:created>
  <dcterms:modified xsi:type="dcterms:W3CDTF">2019-11-30T13:50:00Z</dcterms:modified>
</cp:coreProperties>
</file>