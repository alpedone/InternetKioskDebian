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9B58" w14:textId="77777777" w:rsidR="00C631A7" w:rsidRDefault="00C631A7" w:rsidP="00C631A7">
      <w:pPr>
        <w:jc w:val="center"/>
        <w:rPr>
          <w:rFonts w:ascii="Arial" w:hAnsi="Arial"/>
        </w:rPr>
      </w:pPr>
    </w:p>
    <w:p w14:paraId="3B069B59" w14:textId="77777777" w:rsidR="00C631A7" w:rsidRPr="00CF2924" w:rsidRDefault="00C631A7" w:rsidP="00C631A7">
      <w:pPr>
        <w:jc w:val="center"/>
        <w:rPr>
          <w:rFonts w:ascii="Arial" w:hAnsi="Arial"/>
          <w:b/>
          <w:sz w:val="28"/>
        </w:rPr>
      </w:pPr>
    </w:p>
    <w:p w14:paraId="3B069B5A" w14:textId="77777777" w:rsidR="005E1B97" w:rsidRDefault="005E1B97" w:rsidP="00D26BDD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</w:t>
      </w:r>
      <w:r w:rsidR="0001141A">
        <w:rPr>
          <w:rFonts w:ascii="Arial" w:hAnsi="Arial"/>
          <w:b/>
          <w:sz w:val="28"/>
        </w:rPr>
        <w:t>UNIVERSIDADE CRUZEIRO DO SUL</w:t>
      </w:r>
    </w:p>
    <w:p w14:paraId="3B069B5B" w14:textId="77777777" w:rsidR="00C631A7" w:rsidRPr="00CF2924" w:rsidRDefault="00342ABF" w:rsidP="00D26BDD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FACULDADE - UDF</w:t>
      </w:r>
    </w:p>
    <w:p w14:paraId="3B069B5C" w14:textId="77777777" w:rsidR="00C631A7" w:rsidRDefault="00941FC6" w:rsidP="00D26BDD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TECNÓ</w:t>
      </w:r>
      <w:r w:rsidR="00342ABF">
        <w:rPr>
          <w:rFonts w:ascii="Arial" w:hAnsi="Arial"/>
          <w:b/>
          <w:sz w:val="28"/>
        </w:rPr>
        <w:t>LOGO EM ANÁLISE E DESENVOLVIMENTO DE SISTEMAS</w:t>
      </w:r>
    </w:p>
    <w:p w14:paraId="3B069B5D" w14:textId="77777777" w:rsidR="00342ABF" w:rsidRDefault="00342ABF" w:rsidP="00D26BDD">
      <w:pPr>
        <w:spacing w:line="360" w:lineRule="auto"/>
        <w:jc w:val="center"/>
        <w:rPr>
          <w:rFonts w:ascii="Arial" w:hAnsi="Arial"/>
        </w:rPr>
      </w:pPr>
    </w:p>
    <w:p w14:paraId="3B069B5E" w14:textId="77777777" w:rsidR="00C631A7" w:rsidRDefault="00C631A7" w:rsidP="00C631A7">
      <w:pPr>
        <w:pStyle w:val="Rodap"/>
        <w:tabs>
          <w:tab w:val="clear" w:pos="4419"/>
          <w:tab w:val="clear" w:pos="8838"/>
        </w:tabs>
        <w:rPr>
          <w:rFonts w:ascii="Arial" w:hAnsi="Arial"/>
        </w:rPr>
      </w:pPr>
    </w:p>
    <w:p w14:paraId="3B069B5F" w14:textId="77777777" w:rsidR="00C631A7" w:rsidRDefault="00C631A7" w:rsidP="00C631A7">
      <w:pPr>
        <w:rPr>
          <w:rFonts w:ascii="Arial" w:hAnsi="Arial"/>
        </w:rPr>
      </w:pPr>
    </w:p>
    <w:p w14:paraId="3B069B60" w14:textId="77777777" w:rsidR="00C631A7" w:rsidRDefault="00C631A7" w:rsidP="00C631A7">
      <w:pPr>
        <w:rPr>
          <w:rFonts w:ascii="Arial" w:hAnsi="Arial"/>
        </w:rPr>
      </w:pPr>
    </w:p>
    <w:p w14:paraId="3B069B61" w14:textId="77777777" w:rsidR="00C631A7" w:rsidRDefault="00C631A7" w:rsidP="00C631A7">
      <w:pPr>
        <w:rPr>
          <w:rFonts w:ascii="Arial" w:hAnsi="Arial"/>
        </w:rPr>
      </w:pPr>
    </w:p>
    <w:p w14:paraId="3B069B62" w14:textId="77777777" w:rsidR="00C631A7" w:rsidRDefault="00C631A7" w:rsidP="00C631A7">
      <w:pPr>
        <w:rPr>
          <w:rFonts w:ascii="Arial" w:hAnsi="Arial"/>
        </w:rPr>
      </w:pPr>
    </w:p>
    <w:p w14:paraId="3B069B63" w14:textId="77777777" w:rsidR="00C631A7" w:rsidRDefault="00C631A7" w:rsidP="00C631A7">
      <w:pPr>
        <w:rPr>
          <w:rFonts w:ascii="Arial" w:hAnsi="Arial"/>
        </w:rPr>
      </w:pPr>
    </w:p>
    <w:p w14:paraId="3B069B64" w14:textId="77777777" w:rsidR="00C631A7" w:rsidRDefault="00C631A7" w:rsidP="00C631A7">
      <w:pPr>
        <w:rPr>
          <w:rFonts w:ascii="Arial" w:hAnsi="Arial"/>
        </w:rPr>
      </w:pPr>
    </w:p>
    <w:p w14:paraId="3B069B65" w14:textId="77777777" w:rsidR="00C631A7" w:rsidRDefault="00C631A7" w:rsidP="00C631A7">
      <w:pPr>
        <w:rPr>
          <w:rFonts w:ascii="Arial" w:hAnsi="Arial"/>
        </w:rPr>
      </w:pPr>
    </w:p>
    <w:p w14:paraId="3B069B66" w14:textId="77777777" w:rsidR="00C631A7" w:rsidRDefault="00C631A7" w:rsidP="00C631A7">
      <w:pPr>
        <w:rPr>
          <w:rFonts w:ascii="Arial" w:hAnsi="Arial"/>
        </w:rPr>
      </w:pPr>
    </w:p>
    <w:p w14:paraId="3B069B67" w14:textId="77777777" w:rsidR="00C631A7" w:rsidRDefault="00C631A7" w:rsidP="00C631A7">
      <w:pPr>
        <w:pStyle w:val="Rodap"/>
        <w:tabs>
          <w:tab w:val="clear" w:pos="4419"/>
          <w:tab w:val="clear" w:pos="8838"/>
        </w:tabs>
        <w:rPr>
          <w:rFonts w:ascii="Arial" w:hAnsi="Arial"/>
        </w:rPr>
      </w:pPr>
    </w:p>
    <w:p w14:paraId="3B069B68" w14:textId="77777777" w:rsidR="00C631A7" w:rsidRDefault="00342ABF" w:rsidP="00C631A7">
      <w:pPr>
        <w:pStyle w:val="Ttulo6"/>
        <w:rPr>
          <w:rFonts w:ascii="Arial" w:hAnsi="Arial"/>
        </w:rPr>
      </w:pPr>
      <w:r>
        <w:rPr>
          <w:rFonts w:ascii="Arial" w:hAnsi="Arial"/>
        </w:rPr>
        <w:t xml:space="preserve">QUIOSQUE DE INTERNET BASEADO EM SISTEMA LINUX </w:t>
      </w:r>
      <w:r w:rsidR="00815B5F">
        <w:rPr>
          <w:rFonts w:ascii="Arial" w:hAnsi="Arial"/>
        </w:rPr>
        <w:t>DEBIAN 5</w:t>
      </w:r>
    </w:p>
    <w:p w14:paraId="3B069B69" w14:textId="77777777" w:rsidR="00C631A7" w:rsidRDefault="00C631A7" w:rsidP="00C631A7">
      <w:pPr>
        <w:rPr>
          <w:rFonts w:ascii="Arial" w:hAnsi="Arial"/>
        </w:rPr>
      </w:pPr>
    </w:p>
    <w:p w14:paraId="3B069B6A" w14:textId="77777777" w:rsidR="00C631A7" w:rsidRDefault="00C631A7" w:rsidP="00C631A7">
      <w:pPr>
        <w:pStyle w:val="Rodap"/>
        <w:tabs>
          <w:tab w:val="clear" w:pos="4419"/>
          <w:tab w:val="clear" w:pos="8838"/>
        </w:tabs>
        <w:rPr>
          <w:rFonts w:ascii="Arial" w:hAnsi="Arial"/>
        </w:rPr>
      </w:pPr>
    </w:p>
    <w:p w14:paraId="3B069B6B" w14:textId="77777777" w:rsidR="00C631A7" w:rsidRDefault="00C631A7" w:rsidP="00C631A7">
      <w:pPr>
        <w:rPr>
          <w:rFonts w:ascii="Arial" w:hAnsi="Arial"/>
        </w:rPr>
      </w:pPr>
    </w:p>
    <w:p w14:paraId="3B069B6C" w14:textId="77777777" w:rsidR="00C631A7" w:rsidRDefault="00C631A7" w:rsidP="00C631A7">
      <w:pPr>
        <w:rPr>
          <w:rFonts w:ascii="Arial" w:hAnsi="Arial"/>
        </w:rPr>
      </w:pPr>
    </w:p>
    <w:p w14:paraId="3B069B6D" w14:textId="77777777" w:rsidR="00C631A7" w:rsidRDefault="00C631A7" w:rsidP="00C631A7">
      <w:pPr>
        <w:rPr>
          <w:rFonts w:ascii="Arial" w:hAnsi="Arial"/>
        </w:rPr>
      </w:pPr>
    </w:p>
    <w:p w14:paraId="3B069B6E" w14:textId="77777777" w:rsidR="00C631A7" w:rsidRDefault="00C631A7" w:rsidP="00C631A7">
      <w:pPr>
        <w:pStyle w:val="Rodap"/>
        <w:tabs>
          <w:tab w:val="clear" w:pos="4419"/>
          <w:tab w:val="clear" w:pos="8838"/>
        </w:tabs>
        <w:rPr>
          <w:rFonts w:ascii="Arial" w:hAnsi="Arial"/>
        </w:rPr>
      </w:pPr>
    </w:p>
    <w:p w14:paraId="3B069B6F" w14:textId="77777777" w:rsidR="00C631A7" w:rsidRDefault="00C631A7" w:rsidP="00C631A7">
      <w:pPr>
        <w:rPr>
          <w:rFonts w:ascii="Arial" w:hAnsi="Arial"/>
        </w:rPr>
      </w:pPr>
    </w:p>
    <w:p w14:paraId="3B069B70" w14:textId="77777777" w:rsidR="00C631A7" w:rsidRDefault="00C631A7" w:rsidP="00C631A7">
      <w:pPr>
        <w:rPr>
          <w:rFonts w:ascii="Arial" w:hAnsi="Arial"/>
        </w:rPr>
      </w:pPr>
    </w:p>
    <w:p w14:paraId="3B069B71" w14:textId="77777777" w:rsidR="00C631A7" w:rsidRDefault="00C631A7" w:rsidP="00C631A7">
      <w:pPr>
        <w:pStyle w:val="Rodap"/>
        <w:tabs>
          <w:tab w:val="clear" w:pos="4419"/>
          <w:tab w:val="clear" w:pos="8838"/>
        </w:tabs>
        <w:rPr>
          <w:rFonts w:ascii="Arial" w:hAnsi="Arial"/>
        </w:rPr>
      </w:pPr>
    </w:p>
    <w:p w14:paraId="3B069B72" w14:textId="77777777" w:rsidR="00C631A7" w:rsidRDefault="00C631A7" w:rsidP="00C631A7">
      <w:pPr>
        <w:pStyle w:val="Ttulo2"/>
        <w:rPr>
          <w:rFonts w:ascii="Arial" w:hAnsi="Arial"/>
          <w:sz w:val="24"/>
        </w:rPr>
      </w:pPr>
    </w:p>
    <w:p w14:paraId="3B069B73" w14:textId="77777777" w:rsidR="00C631A7" w:rsidRDefault="00C631A7" w:rsidP="00C631A7">
      <w:pPr>
        <w:pStyle w:val="Ttulo2"/>
        <w:rPr>
          <w:rFonts w:ascii="Arial" w:hAnsi="Arial"/>
          <w:sz w:val="24"/>
        </w:rPr>
      </w:pPr>
    </w:p>
    <w:p w14:paraId="3B069B74" w14:textId="77777777" w:rsidR="00C631A7" w:rsidRDefault="00C631A7" w:rsidP="00C631A7">
      <w:pPr>
        <w:rPr>
          <w:rFonts w:ascii="Arial" w:hAnsi="Arial"/>
        </w:rPr>
      </w:pPr>
    </w:p>
    <w:p w14:paraId="3B069B75" w14:textId="77777777" w:rsidR="00C631A7" w:rsidRDefault="00C631A7" w:rsidP="00C631A7">
      <w:pPr>
        <w:rPr>
          <w:rFonts w:ascii="Arial" w:hAnsi="Arial"/>
        </w:rPr>
      </w:pPr>
    </w:p>
    <w:p w14:paraId="3B069B76" w14:textId="77777777" w:rsidR="00C631A7" w:rsidRDefault="00C631A7" w:rsidP="00C631A7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B069B77" w14:textId="77777777" w:rsidR="00C631A7" w:rsidRDefault="00C631A7" w:rsidP="00C631A7">
      <w:pPr>
        <w:jc w:val="center"/>
        <w:rPr>
          <w:rFonts w:ascii="Arial" w:hAnsi="Arial"/>
        </w:rPr>
      </w:pPr>
    </w:p>
    <w:p w14:paraId="3B069B78" w14:textId="77777777" w:rsidR="00C631A7" w:rsidRDefault="00C631A7" w:rsidP="00C631A7">
      <w:pPr>
        <w:jc w:val="center"/>
        <w:rPr>
          <w:rFonts w:ascii="Arial" w:hAnsi="Arial"/>
        </w:rPr>
      </w:pPr>
    </w:p>
    <w:p w14:paraId="3B069B79" w14:textId="77777777" w:rsidR="00C631A7" w:rsidRDefault="00C631A7" w:rsidP="00C631A7">
      <w:pPr>
        <w:jc w:val="center"/>
        <w:rPr>
          <w:rFonts w:ascii="Arial" w:hAnsi="Arial"/>
        </w:rPr>
      </w:pPr>
    </w:p>
    <w:p w14:paraId="3B069B7A" w14:textId="77777777" w:rsidR="00C631A7" w:rsidRDefault="00C631A7" w:rsidP="00C631A7">
      <w:pPr>
        <w:jc w:val="center"/>
        <w:rPr>
          <w:rFonts w:ascii="Arial" w:hAnsi="Arial"/>
        </w:rPr>
      </w:pPr>
    </w:p>
    <w:p w14:paraId="3B069B7B" w14:textId="77777777" w:rsidR="00C631A7" w:rsidRDefault="00C631A7" w:rsidP="00C631A7">
      <w:pPr>
        <w:jc w:val="center"/>
        <w:rPr>
          <w:rFonts w:ascii="Arial" w:hAnsi="Arial"/>
        </w:rPr>
      </w:pPr>
    </w:p>
    <w:p w14:paraId="3B069B7C" w14:textId="77777777" w:rsidR="00C631A7" w:rsidRDefault="00C631A7" w:rsidP="00C631A7">
      <w:pPr>
        <w:jc w:val="center"/>
        <w:rPr>
          <w:rFonts w:ascii="Arial" w:hAnsi="Arial"/>
        </w:rPr>
      </w:pPr>
    </w:p>
    <w:p w14:paraId="3B069B7D" w14:textId="77777777" w:rsidR="00C631A7" w:rsidRDefault="00342ABF" w:rsidP="00C631A7">
      <w:pPr>
        <w:jc w:val="center"/>
        <w:rPr>
          <w:rFonts w:ascii="Arial" w:hAnsi="Arial"/>
        </w:rPr>
      </w:pPr>
      <w:r>
        <w:rPr>
          <w:rFonts w:ascii="Arial" w:hAnsi="Arial"/>
        </w:rPr>
        <w:t>ALEXANDRE LOPES PEDONE</w:t>
      </w:r>
      <w:r>
        <w:rPr>
          <w:rFonts w:ascii="Arial" w:hAnsi="Arial"/>
        </w:rPr>
        <w:tab/>
      </w:r>
    </w:p>
    <w:p w14:paraId="3B069B7E" w14:textId="77777777" w:rsidR="00C631A7" w:rsidRDefault="009F453D" w:rsidP="00C631A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RGM: </w:t>
      </w:r>
      <w:r w:rsidRPr="009F453D">
        <w:rPr>
          <w:rFonts w:ascii="Arial" w:hAnsi="Arial"/>
        </w:rPr>
        <w:t>17472369</w:t>
      </w:r>
    </w:p>
    <w:p w14:paraId="3B069B7F" w14:textId="77777777" w:rsidR="00C631A7" w:rsidRDefault="00C631A7" w:rsidP="00C631A7">
      <w:pPr>
        <w:jc w:val="center"/>
      </w:pPr>
    </w:p>
    <w:p w14:paraId="3B069B80" w14:textId="77777777" w:rsidR="00C631A7" w:rsidRDefault="00C631A7" w:rsidP="00C631A7">
      <w:pPr>
        <w:jc w:val="center"/>
      </w:pPr>
    </w:p>
    <w:p w14:paraId="3B069B81" w14:textId="77777777" w:rsidR="00C631A7" w:rsidRPr="009F453D" w:rsidRDefault="00342ABF" w:rsidP="00C631A7">
      <w:pPr>
        <w:jc w:val="center"/>
        <w:rPr>
          <w:rFonts w:ascii="Arial" w:hAnsi="Arial" w:cs="Arial"/>
        </w:rPr>
      </w:pPr>
      <w:r w:rsidRPr="009F453D">
        <w:rPr>
          <w:rFonts w:ascii="Arial" w:hAnsi="Arial" w:cs="Arial"/>
        </w:rPr>
        <w:t>BRASÍLIA</w:t>
      </w:r>
    </w:p>
    <w:p w14:paraId="3B069B82" w14:textId="77777777" w:rsidR="00C631A7" w:rsidRPr="009F453D" w:rsidRDefault="00342ABF" w:rsidP="00C631A7">
      <w:pPr>
        <w:jc w:val="center"/>
        <w:rPr>
          <w:rFonts w:ascii="Arial" w:hAnsi="Arial" w:cs="Arial"/>
        </w:rPr>
      </w:pPr>
      <w:r w:rsidRPr="009F453D">
        <w:rPr>
          <w:rFonts w:ascii="Arial" w:hAnsi="Arial" w:cs="Arial"/>
        </w:rPr>
        <w:t>MAIO/2018</w:t>
      </w:r>
    </w:p>
    <w:p w14:paraId="3B069B83" w14:textId="77777777" w:rsidR="00342ABF" w:rsidRDefault="00342ABF" w:rsidP="00C631A7">
      <w:pPr>
        <w:jc w:val="center"/>
        <w:sectPr w:rsidR="00342A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B069B84" w14:textId="77777777" w:rsidR="00C631A7" w:rsidRDefault="00C631A7" w:rsidP="00BF21A5">
      <w:pPr>
        <w:spacing w:line="360" w:lineRule="auto"/>
        <w:jc w:val="center"/>
      </w:pPr>
    </w:p>
    <w:p w14:paraId="3B069B85" w14:textId="77777777" w:rsidR="00941FC6" w:rsidRDefault="00941FC6" w:rsidP="007A307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RESUMO</w:t>
      </w:r>
    </w:p>
    <w:p w14:paraId="3B069B86" w14:textId="77777777" w:rsidR="00C631A7" w:rsidRDefault="007A3075" w:rsidP="007A307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A3075">
        <w:rPr>
          <w:rFonts w:ascii="Arial" w:hAnsi="Arial" w:cs="Arial"/>
          <w:sz w:val="22"/>
          <w:szCs w:val="22"/>
        </w:rPr>
        <w:t xml:space="preserve">Este </w:t>
      </w:r>
      <w:r>
        <w:rPr>
          <w:rFonts w:ascii="Arial" w:hAnsi="Arial" w:cs="Arial"/>
          <w:sz w:val="22"/>
          <w:szCs w:val="22"/>
        </w:rPr>
        <w:t xml:space="preserve">Projeto consiste em a customização por meio de scripts de gerência de rotinas no Sistema Operacional </w:t>
      </w:r>
      <w:r w:rsidR="0001141A">
        <w:rPr>
          <w:rFonts w:ascii="Arial" w:hAnsi="Arial" w:cs="Arial"/>
          <w:sz w:val="22"/>
          <w:szCs w:val="22"/>
        </w:rPr>
        <w:t>Linux Debian</w:t>
      </w:r>
      <w:r w:rsidR="00815B5F">
        <w:rPr>
          <w:rFonts w:ascii="Arial" w:hAnsi="Arial" w:cs="Arial"/>
          <w:sz w:val="22"/>
          <w:szCs w:val="22"/>
        </w:rPr>
        <w:t xml:space="preserve"> 5</w:t>
      </w:r>
      <w:r>
        <w:rPr>
          <w:rFonts w:ascii="Arial" w:hAnsi="Arial" w:cs="Arial"/>
          <w:sz w:val="22"/>
          <w:szCs w:val="22"/>
        </w:rPr>
        <w:t xml:space="preserve">, para ser utilizado como Quiosque de Internet, disponibilizado ao público em geral. </w:t>
      </w:r>
    </w:p>
    <w:p w14:paraId="3B069B87" w14:textId="77777777" w:rsidR="00C631A7" w:rsidRDefault="00C631A7" w:rsidP="00BF21A5">
      <w:pPr>
        <w:pStyle w:val="Rodap"/>
        <w:tabs>
          <w:tab w:val="clear" w:pos="4419"/>
          <w:tab w:val="clear" w:pos="8838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B069B88" w14:textId="77777777" w:rsidR="00E86EDC" w:rsidRDefault="00E86EDC" w:rsidP="00BF21A5">
      <w:pPr>
        <w:pStyle w:val="Rodap"/>
        <w:tabs>
          <w:tab w:val="clear" w:pos="4419"/>
          <w:tab w:val="clear" w:pos="8838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B069B89" w14:textId="77777777" w:rsidR="00E86EDC" w:rsidRPr="007A3075" w:rsidRDefault="00E86EDC" w:rsidP="00BF21A5">
      <w:pPr>
        <w:pStyle w:val="Rodap"/>
        <w:tabs>
          <w:tab w:val="clear" w:pos="4419"/>
          <w:tab w:val="clear" w:pos="8838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B069B8A" w14:textId="77777777" w:rsidR="00C631A7" w:rsidRPr="00491893" w:rsidRDefault="00C631A7" w:rsidP="00BF21A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3B069B8B" w14:textId="77777777" w:rsidR="00C631A7" w:rsidRPr="00491893" w:rsidRDefault="00C631A7" w:rsidP="00BF21A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3B069B8C" w14:textId="77777777" w:rsidR="00C631A7" w:rsidRPr="00491893" w:rsidRDefault="00C631A7" w:rsidP="00BF21A5">
      <w:pPr>
        <w:pStyle w:val="CabealhodoSumrio"/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  <w:r w:rsidRPr="00491893">
        <w:rPr>
          <w:rFonts w:ascii="Arial" w:hAnsi="Arial" w:cs="Arial"/>
          <w:b/>
          <w:color w:val="auto"/>
          <w:sz w:val="22"/>
          <w:szCs w:val="22"/>
        </w:rPr>
        <w:t>Sumário</w:t>
      </w:r>
    </w:p>
    <w:p w14:paraId="3B069B8D" w14:textId="77777777" w:rsidR="00C631A7" w:rsidRDefault="00C631A7" w:rsidP="00BF21A5">
      <w:pPr>
        <w:spacing w:line="360" w:lineRule="auto"/>
        <w:rPr>
          <w:rFonts w:ascii="Arial" w:hAnsi="Arial" w:cs="Arial"/>
          <w:sz w:val="22"/>
          <w:szCs w:val="22"/>
        </w:rPr>
      </w:pPr>
    </w:p>
    <w:p w14:paraId="3B069B8E" w14:textId="77777777" w:rsidR="00D24BFC" w:rsidRPr="00C6798B" w:rsidRDefault="00D24BFC" w:rsidP="00C6798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6798B">
        <w:rPr>
          <w:rFonts w:ascii="Arial" w:hAnsi="Arial" w:cs="Arial"/>
          <w:sz w:val="22"/>
          <w:szCs w:val="22"/>
        </w:rPr>
        <w:t>1 - Introdução.........................................................................................3</w:t>
      </w:r>
    </w:p>
    <w:p w14:paraId="3B069B8F" w14:textId="77777777" w:rsidR="00D24BFC" w:rsidRPr="00C6798B" w:rsidRDefault="00D24BFC" w:rsidP="00C6798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6798B">
        <w:rPr>
          <w:rFonts w:ascii="Arial" w:hAnsi="Arial" w:cs="Arial"/>
          <w:sz w:val="22"/>
          <w:szCs w:val="22"/>
        </w:rPr>
        <w:t>2 – Justificativa.......................................................................................4</w:t>
      </w:r>
    </w:p>
    <w:p w14:paraId="3B069B90" w14:textId="77777777" w:rsidR="00D24BFC" w:rsidRPr="00C6798B" w:rsidRDefault="00D24BFC" w:rsidP="00C6798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6798B">
        <w:rPr>
          <w:rFonts w:ascii="Arial" w:hAnsi="Arial" w:cs="Arial"/>
          <w:sz w:val="22"/>
          <w:szCs w:val="22"/>
        </w:rPr>
        <w:t>3 – Objetivos...........................................................................................5</w:t>
      </w:r>
    </w:p>
    <w:p w14:paraId="3B069B91" w14:textId="77777777" w:rsidR="00D24BFC" w:rsidRPr="00C6798B" w:rsidRDefault="00D24BFC" w:rsidP="00C6798B">
      <w:pPr>
        <w:pStyle w:val="Sumrio1"/>
        <w:tabs>
          <w:tab w:val="left" w:pos="480"/>
          <w:tab w:val="right" w:leader="dot" w:pos="9395"/>
        </w:tabs>
        <w:spacing w:line="360" w:lineRule="auto"/>
        <w:jc w:val="both"/>
        <w:rPr>
          <w:rFonts w:ascii="Arial" w:hAnsi="Arial" w:cs="Arial"/>
          <w:noProof/>
          <w:sz w:val="22"/>
          <w:szCs w:val="22"/>
        </w:rPr>
      </w:pPr>
      <w:r w:rsidRPr="00C6798B">
        <w:rPr>
          <w:rFonts w:ascii="Arial" w:hAnsi="Arial" w:cs="Arial"/>
          <w:sz w:val="22"/>
          <w:szCs w:val="22"/>
        </w:rPr>
        <w:t>4 – Desenvolvimento..............................................................................6</w:t>
      </w:r>
      <w:r w:rsidR="00C631A7" w:rsidRPr="00C6798B">
        <w:rPr>
          <w:rFonts w:ascii="Arial" w:hAnsi="Arial" w:cs="Arial"/>
          <w:sz w:val="22"/>
          <w:szCs w:val="22"/>
        </w:rPr>
        <w:fldChar w:fldCharType="begin"/>
      </w:r>
      <w:r w:rsidR="00C631A7" w:rsidRPr="00C6798B">
        <w:rPr>
          <w:rFonts w:ascii="Arial" w:hAnsi="Arial" w:cs="Arial"/>
          <w:sz w:val="22"/>
          <w:szCs w:val="22"/>
        </w:rPr>
        <w:instrText xml:space="preserve"> TOC \o "1-3" \h \z \u </w:instrText>
      </w:r>
      <w:r w:rsidR="00C631A7" w:rsidRPr="00C6798B">
        <w:rPr>
          <w:rFonts w:ascii="Arial" w:hAnsi="Arial" w:cs="Arial"/>
          <w:sz w:val="22"/>
          <w:szCs w:val="22"/>
        </w:rPr>
        <w:fldChar w:fldCharType="separate"/>
      </w:r>
    </w:p>
    <w:p w14:paraId="3B069B92" w14:textId="77777777" w:rsidR="00C631A7" w:rsidRPr="00C6798B" w:rsidRDefault="00C6798B" w:rsidP="00C6798B">
      <w:pPr>
        <w:pStyle w:val="Sumrio1"/>
        <w:tabs>
          <w:tab w:val="right" w:leader="dot" w:pos="9395"/>
        </w:tabs>
        <w:spacing w:line="360" w:lineRule="auto"/>
        <w:jc w:val="both"/>
        <w:rPr>
          <w:rFonts w:ascii="Arial" w:hAnsi="Arial" w:cs="Arial"/>
          <w:noProof/>
          <w:sz w:val="22"/>
          <w:szCs w:val="22"/>
        </w:rPr>
      </w:pPr>
      <w:r w:rsidRPr="00C6798B">
        <w:rPr>
          <w:rFonts w:ascii="Arial" w:hAnsi="Arial" w:cs="Arial"/>
          <w:noProof/>
          <w:sz w:val="22"/>
          <w:szCs w:val="22"/>
        </w:rPr>
        <w:t>5 - Considerações Finais........................................................................11</w:t>
      </w:r>
    </w:p>
    <w:p w14:paraId="3B069B93" w14:textId="77777777" w:rsidR="00C6798B" w:rsidRPr="00C6798B" w:rsidRDefault="00C6798B" w:rsidP="00C6798B">
      <w:pPr>
        <w:jc w:val="both"/>
        <w:rPr>
          <w:rFonts w:ascii="Arial" w:hAnsi="Arial" w:cs="Arial"/>
          <w:sz w:val="22"/>
          <w:szCs w:val="22"/>
        </w:rPr>
      </w:pPr>
      <w:r w:rsidRPr="00C6798B">
        <w:rPr>
          <w:rFonts w:ascii="Arial" w:hAnsi="Arial" w:cs="Arial"/>
          <w:sz w:val="22"/>
          <w:szCs w:val="22"/>
        </w:rPr>
        <w:t>6 - Bibliografia.........................................................................................11</w:t>
      </w:r>
    </w:p>
    <w:p w14:paraId="3B069B94" w14:textId="77777777" w:rsidR="00C631A7" w:rsidRPr="00C6798B" w:rsidRDefault="00C631A7" w:rsidP="00C6798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6798B">
        <w:rPr>
          <w:rFonts w:ascii="Arial" w:hAnsi="Arial" w:cs="Arial"/>
          <w:bCs/>
          <w:sz w:val="22"/>
          <w:szCs w:val="22"/>
        </w:rPr>
        <w:fldChar w:fldCharType="end"/>
      </w:r>
    </w:p>
    <w:p w14:paraId="3B069B95" w14:textId="77777777" w:rsidR="00C631A7" w:rsidRPr="00491893" w:rsidRDefault="00C631A7" w:rsidP="00BF21A5">
      <w:pPr>
        <w:spacing w:line="360" w:lineRule="auto"/>
        <w:ind w:firstLine="540"/>
        <w:rPr>
          <w:rFonts w:ascii="Arial" w:hAnsi="Arial" w:cs="Arial"/>
          <w:sz w:val="22"/>
          <w:szCs w:val="22"/>
        </w:rPr>
      </w:pPr>
    </w:p>
    <w:p w14:paraId="3B069B96" w14:textId="77777777" w:rsidR="00C631A7" w:rsidRPr="00491893" w:rsidRDefault="00C631A7" w:rsidP="00C631A7">
      <w:pPr>
        <w:ind w:firstLine="540"/>
        <w:rPr>
          <w:rFonts w:ascii="Arial" w:hAnsi="Arial" w:cs="Arial"/>
          <w:sz w:val="22"/>
          <w:szCs w:val="22"/>
        </w:rPr>
      </w:pPr>
    </w:p>
    <w:p w14:paraId="3B069B97" w14:textId="77777777" w:rsidR="00C631A7" w:rsidRPr="00491893" w:rsidRDefault="00C631A7" w:rsidP="00C631A7">
      <w:pPr>
        <w:ind w:firstLine="540"/>
        <w:rPr>
          <w:rFonts w:ascii="Arial" w:hAnsi="Arial" w:cs="Arial"/>
          <w:sz w:val="22"/>
          <w:szCs w:val="22"/>
        </w:rPr>
      </w:pPr>
    </w:p>
    <w:p w14:paraId="3B069B98" w14:textId="77777777" w:rsidR="00C631A7" w:rsidRPr="00491893" w:rsidRDefault="00C631A7" w:rsidP="00C631A7">
      <w:pPr>
        <w:ind w:firstLine="540"/>
        <w:rPr>
          <w:rFonts w:ascii="Arial" w:hAnsi="Arial" w:cs="Arial"/>
          <w:sz w:val="22"/>
          <w:szCs w:val="22"/>
        </w:rPr>
      </w:pPr>
    </w:p>
    <w:p w14:paraId="3B069B99" w14:textId="77777777" w:rsidR="00C631A7" w:rsidRPr="00491893" w:rsidRDefault="00C631A7" w:rsidP="00C631A7">
      <w:pPr>
        <w:ind w:firstLine="540"/>
        <w:rPr>
          <w:rFonts w:ascii="Arial" w:hAnsi="Arial" w:cs="Arial"/>
          <w:sz w:val="22"/>
          <w:szCs w:val="22"/>
        </w:rPr>
      </w:pPr>
    </w:p>
    <w:p w14:paraId="3B069B9A" w14:textId="77777777" w:rsidR="00C631A7" w:rsidRPr="00491893" w:rsidRDefault="00C631A7" w:rsidP="00C631A7">
      <w:pPr>
        <w:ind w:firstLine="540"/>
        <w:rPr>
          <w:rFonts w:ascii="Arial" w:hAnsi="Arial" w:cs="Arial"/>
          <w:sz w:val="22"/>
          <w:szCs w:val="22"/>
        </w:rPr>
      </w:pPr>
    </w:p>
    <w:p w14:paraId="3B069B9B" w14:textId="77777777" w:rsidR="00C631A7" w:rsidRPr="00491893" w:rsidRDefault="00C631A7" w:rsidP="00C631A7">
      <w:pPr>
        <w:ind w:firstLine="540"/>
        <w:rPr>
          <w:rFonts w:ascii="Arial" w:hAnsi="Arial" w:cs="Arial"/>
          <w:sz w:val="22"/>
          <w:szCs w:val="22"/>
        </w:rPr>
      </w:pPr>
    </w:p>
    <w:p w14:paraId="3B069B9C" w14:textId="77777777" w:rsidR="00C631A7" w:rsidRPr="00491893" w:rsidRDefault="00C631A7" w:rsidP="00C631A7">
      <w:pPr>
        <w:spacing w:line="480" w:lineRule="auto"/>
        <w:ind w:left="360" w:firstLine="540"/>
        <w:rPr>
          <w:rFonts w:ascii="Arial" w:hAnsi="Arial" w:cs="Arial"/>
          <w:sz w:val="22"/>
          <w:szCs w:val="22"/>
        </w:rPr>
        <w:sectPr w:rsidR="00C631A7" w:rsidRPr="00491893" w:rsidSect="00D26BDD">
          <w:headerReference w:type="first" r:id="rId13"/>
          <w:pgSz w:w="12240" w:h="15840"/>
          <w:pgMar w:top="1701" w:right="1701" w:bottom="1701" w:left="1985" w:header="709" w:footer="709" w:gutter="0"/>
          <w:pgNumType w:start="1"/>
          <w:cols w:space="708"/>
          <w:titlePg/>
          <w:docGrid w:linePitch="360"/>
        </w:sectPr>
      </w:pPr>
    </w:p>
    <w:p w14:paraId="3B069B9D" w14:textId="77777777" w:rsidR="00C631A7" w:rsidRPr="00491893" w:rsidRDefault="00C631A7" w:rsidP="00D26BDD">
      <w:pPr>
        <w:spacing w:line="480" w:lineRule="auto"/>
        <w:ind w:left="360" w:firstLine="540"/>
        <w:jc w:val="both"/>
        <w:rPr>
          <w:rFonts w:ascii="Arial" w:hAnsi="Arial" w:cs="Arial"/>
          <w:sz w:val="22"/>
          <w:szCs w:val="22"/>
        </w:rPr>
      </w:pPr>
    </w:p>
    <w:p w14:paraId="3B069B9E" w14:textId="77777777" w:rsidR="00C631A7" w:rsidRDefault="00AF0956" w:rsidP="00D24BFC">
      <w:pPr>
        <w:pStyle w:val="Ttulo1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B29D3">
        <w:rPr>
          <w:rFonts w:ascii="Arial" w:hAnsi="Arial" w:cs="Arial"/>
          <w:b/>
          <w:sz w:val="22"/>
          <w:szCs w:val="22"/>
        </w:rPr>
        <w:t>I</w:t>
      </w:r>
      <w:r w:rsidR="00D26BDD" w:rsidRPr="00DB29D3">
        <w:rPr>
          <w:rFonts w:ascii="Arial" w:hAnsi="Arial" w:cs="Arial"/>
          <w:b/>
          <w:sz w:val="22"/>
          <w:szCs w:val="22"/>
        </w:rPr>
        <w:t>NTRODUÇÃO</w:t>
      </w:r>
    </w:p>
    <w:p w14:paraId="3B069B9F" w14:textId="77777777" w:rsidR="00DB29D3" w:rsidRPr="00DB29D3" w:rsidRDefault="00DB29D3" w:rsidP="00DB29D3"/>
    <w:p w14:paraId="3B069BA0" w14:textId="77777777" w:rsidR="00AF0956" w:rsidRPr="00491893" w:rsidRDefault="00AF0956" w:rsidP="00D26BDD">
      <w:pPr>
        <w:spacing w:line="360" w:lineRule="auto"/>
        <w:ind w:left="372" w:firstLine="708"/>
        <w:jc w:val="both"/>
        <w:rPr>
          <w:rFonts w:ascii="Arial" w:hAnsi="Arial" w:cs="Arial"/>
          <w:sz w:val="22"/>
          <w:szCs w:val="22"/>
        </w:rPr>
      </w:pPr>
      <w:r w:rsidRPr="00491893">
        <w:rPr>
          <w:rFonts w:ascii="Arial" w:hAnsi="Arial" w:cs="Arial"/>
          <w:sz w:val="22"/>
          <w:szCs w:val="22"/>
        </w:rPr>
        <w:t xml:space="preserve">Em alguns lugares como escolas, </w:t>
      </w:r>
      <w:r w:rsidR="00F25C24">
        <w:rPr>
          <w:rFonts w:ascii="Arial" w:hAnsi="Arial" w:cs="Arial"/>
          <w:sz w:val="22"/>
          <w:szCs w:val="22"/>
        </w:rPr>
        <w:t xml:space="preserve">faculdades, </w:t>
      </w:r>
      <w:r w:rsidRPr="00491893">
        <w:rPr>
          <w:rFonts w:ascii="Arial" w:hAnsi="Arial" w:cs="Arial"/>
          <w:sz w:val="22"/>
          <w:szCs w:val="22"/>
        </w:rPr>
        <w:t>aeroportos, shoppings, cafés, hotéis, e muitos outros, têm se a demanda de se manter conectado. Com esta demanda que surge o conceito de Quiosques de Internet.</w:t>
      </w:r>
    </w:p>
    <w:p w14:paraId="3B069BA1" w14:textId="77777777" w:rsidR="00C631A7" w:rsidRDefault="00AF0956" w:rsidP="00D26BDD">
      <w:pPr>
        <w:spacing w:line="360" w:lineRule="auto"/>
        <w:ind w:left="372" w:firstLine="708"/>
        <w:jc w:val="both"/>
        <w:rPr>
          <w:rFonts w:ascii="Arial" w:hAnsi="Arial" w:cs="Arial"/>
          <w:sz w:val="22"/>
          <w:szCs w:val="22"/>
        </w:rPr>
      </w:pPr>
      <w:r w:rsidRPr="00491893">
        <w:rPr>
          <w:rFonts w:ascii="Arial" w:hAnsi="Arial" w:cs="Arial"/>
          <w:sz w:val="22"/>
          <w:szCs w:val="22"/>
        </w:rPr>
        <w:t>O Quiosque</w:t>
      </w:r>
      <w:r w:rsidR="006F2789">
        <w:rPr>
          <w:rFonts w:ascii="Arial" w:hAnsi="Arial" w:cs="Arial"/>
          <w:sz w:val="22"/>
          <w:szCs w:val="22"/>
        </w:rPr>
        <w:t xml:space="preserve"> de Internet é um sistema </w:t>
      </w:r>
      <w:r w:rsidR="0001141A">
        <w:rPr>
          <w:rFonts w:ascii="Arial" w:hAnsi="Arial" w:cs="Arial"/>
          <w:sz w:val="22"/>
          <w:szCs w:val="22"/>
        </w:rPr>
        <w:t>Baseado em Linux Debian</w:t>
      </w:r>
      <w:r w:rsidR="00815B5F">
        <w:rPr>
          <w:rFonts w:ascii="Arial" w:hAnsi="Arial" w:cs="Arial"/>
          <w:sz w:val="22"/>
          <w:szCs w:val="22"/>
        </w:rPr>
        <w:t xml:space="preserve"> 5</w:t>
      </w:r>
      <w:r w:rsidR="007560DE">
        <w:rPr>
          <w:rFonts w:ascii="Arial" w:hAnsi="Arial" w:cs="Arial"/>
          <w:sz w:val="22"/>
          <w:szCs w:val="22"/>
        </w:rPr>
        <w:t xml:space="preserve"> reconhecido pela renomada segurança e estabilidade, é um sistema </w:t>
      </w:r>
      <w:r w:rsidR="006F2789">
        <w:rPr>
          <w:rFonts w:ascii="Arial" w:hAnsi="Arial" w:cs="Arial"/>
          <w:sz w:val="22"/>
          <w:szCs w:val="22"/>
        </w:rPr>
        <w:t>leve,</w:t>
      </w:r>
      <w:r w:rsidRPr="00491893">
        <w:rPr>
          <w:rFonts w:ascii="Arial" w:hAnsi="Arial" w:cs="Arial"/>
          <w:sz w:val="22"/>
          <w:szCs w:val="22"/>
        </w:rPr>
        <w:t xml:space="preserve"> robusto</w:t>
      </w:r>
      <w:r w:rsidR="006F2789">
        <w:rPr>
          <w:rFonts w:ascii="Arial" w:hAnsi="Arial" w:cs="Arial"/>
          <w:sz w:val="22"/>
          <w:szCs w:val="22"/>
        </w:rPr>
        <w:t xml:space="preserve">, </w:t>
      </w:r>
      <w:r w:rsidR="007560DE">
        <w:rPr>
          <w:rFonts w:ascii="Arial" w:hAnsi="Arial" w:cs="Arial"/>
          <w:sz w:val="22"/>
          <w:szCs w:val="22"/>
        </w:rPr>
        <w:t>bloqueado para alterações eternas, com elevada segurança, modular e que oferece total segurança e anonimato ao usuário, e</w:t>
      </w:r>
      <w:r w:rsidRPr="00491893">
        <w:rPr>
          <w:rFonts w:ascii="Arial" w:hAnsi="Arial" w:cs="Arial"/>
          <w:sz w:val="22"/>
          <w:szCs w:val="22"/>
        </w:rPr>
        <w:t xml:space="preserve"> que permite o acesso somente </w:t>
      </w:r>
      <w:r w:rsidR="00AD1F36" w:rsidRPr="00491893">
        <w:rPr>
          <w:rFonts w:ascii="Arial" w:hAnsi="Arial" w:cs="Arial"/>
          <w:sz w:val="22"/>
          <w:szCs w:val="22"/>
        </w:rPr>
        <w:t>à</w:t>
      </w:r>
      <w:r w:rsidR="007560DE">
        <w:rPr>
          <w:rFonts w:ascii="Arial" w:hAnsi="Arial" w:cs="Arial"/>
          <w:sz w:val="22"/>
          <w:szCs w:val="22"/>
        </w:rPr>
        <w:t xml:space="preserve"> internet</w:t>
      </w:r>
      <w:r w:rsidR="00DB29D3">
        <w:rPr>
          <w:rFonts w:ascii="Arial" w:hAnsi="Arial" w:cs="Arial"/>
          <w:sz w:val="22"/>
          <w:szCs w:val="22"/>
        </w:rPr>
        <w:t xml:space="preserve"> usando a versão </w:t>
      </w:r>
      <w:r w:rsidR="00461942">
        <w:rPr>
          <w:rFonts w:ascii="Arial" w:hAnsi="Arial" w:cs="Arial"/>
          <w:sz w:val="22"/>
          <w:szCs w:val="22"/>
        </w:rPr>
        <w:t>livre</w:t>
      </w:r>
      <w:r w:rsidR="00DB29D3">
        <w:rPr>
          <w:rFonts w:ascii="Arial" w:hAnsi="Arial" w:cs="Arial"/>
          <w:sz w:val="22"/>
          <w:szCs w:val="22"/>
        </w:rPr>
        <w:t xml:space="preserve"> do </w:t>
      </w:r>
      <w:r w:rsidRPr="00491893">
        <w:rPr>
          <w:rFonts w:ascii="Arial" w:hAnsi="Arial" w:cs="Arial"/>
          <w:sz w:val="22"/>
          <w:szCs w:val="22"/>
        </w:rPr>
        <w:t xml:space="preserve">browser </w:t>
      </w:r>
      <w:r w:rsidR="003D3567">
        <w:rPr>
          <w:rFonts w:ascii="Arial" w:hAnsi="Arial" w:cs="Arial"/>
          <w:sz w:val="22"/>
          <w:szCs w:val="22"/>
        </w:rPr>
        <w:t>Mozilla Fir</w:t>
      </w:r>
      <w:r w:rsidR="00DB29D3">
        <w:rPr>
          <w:rFonts w:ascii="Arial" w:hAnsi="Arial" w:cs="Arial"/>
          <w:sz w:val="22"/>
          <w:szCs w:val="22"/>
        </w:rPr>
        <w:t>e</w:t>
      </w:r>
      <w:r w:rsidR="003D3567">
        <w:rPr>
          <w:rFonts w:ascii="Arial" w:hAnsi="Arial" w:cs="Arial"/>
          <w:sz w:val="22"/>
          <w:szCs w:val="22"/>
        </w:rPr>
        <w:t>fox</w:t>
      </w:r>
      <w:r w:rsidR="00DB29D3">
        <w:rPr>
          <w:rFonts w:ascii="Arial" w:hAnsi="Arial" w:cs="Arial"/>
          <w:sz w:val="22"/>
          <w:szCs w:val="22"/>
        </w:rPr>
        <w:t xml:space="preserve"> (Iceweasel)</w:t>
      </w:r>
      <w:r w:rsidR="003D3567">
        <w:rPr>
          <w:rFonts w:ascii="Arial" w:hAnsi="Arial" w:cs="Arial"/>
          <w:sz w:val="22"/>
          <w:szCs w:val="22"/>
        </w:rPr>
        <w:t xml:space="preserve"> </w:t>
      </w:r>
      <w:r w:rsidRPr="00491893">
        <w:rPr>
          <w:rFonts w:ascii="Arial" w:hAnsi="Arial" w:cs="Arial"/>
          <w:sz w:val="22"/>
          <w:szCs w:val="22"/>
        </w:rPr>
        <w:t>para navegar na internet</w:t>
      </w:r>
      <w:r w:rsidR="007560DE">
        <w:rPr>
          <w:rFonts w:ascii="Arial" w:hAnsi="Arial" w:cs="Arial"/>
          <w:sz w:val="22"/>
          <w:szCs w:val="22"/>
        </w:rPr>
        <w:t xml:space="preserve"> e eventualmente outras aplicações</w:t>
      </w:r>
      <w:r w:rsidRPr="00491893">
        <w:rPr>
          <w:rFonts w:ascii="Arial" w:hAnsi="Arial" w:cs="Arial"/>
          <w:sz w:val="22"/>
          <w:szCs w:val="22"/>
        </w:rPr>
        <w:t>. O sistema não salva históricos de navegação ou senhas, além de controle de conteúdo e alto n</w:t>
      </w:r>
      <w:r w:rsidR="00A55ABC" w:rsidRPr="00491893">
        <w:rPr>
          <w:rFonts w:ascii="Arial" w:hAnsi="Arial" w:cs="Arial"/>
          <w:sz w:val="22"/>
          <w:szCs w:val="22"/>
        </w:rPr>
        <w:t>ível de confiabilidade, garantido pelos mais modernos meios de segurança.</w:t>
      </w:r>
      <w:r w:rsidR="006F2789">
        <w:rPr>
          <w:rFonts w:ascii="Arial" w:hAnsi="Arial" w:cs="Arial"/>
          <w:sz w:val="22"/>
          <w:szCs w:val="22"/>
        </w:rPr>
        <w:t xml:space="preserve"> </w:t>
      </w:r>
    </w:p>
    <w:p w14:paraId="3B069BA2" w14:textId="77777777" w:rsidR="00AD1F36" w:rsidRPr="00491893" w:rsidRDefault="00AD1F36" w:rsidP="00D26BDD">
      <w:pPr>
        <w:spacing w:line="360" w:lineRule="auto"/>
        <w:ind w:left="372" w:firstLine="708"/>
        <w:jc w:val="both"/>
        <w:rPr>
          <w:rFonts w:ascii="Arial" w:hAnsi="Arial" w:cs="Arial"/>
          <w:sz w:val="22"/>
          <w:szCs w:val="22"/>
        </w:rPr>
      </w:pPr>
      <w:r w:rsidRPr="00491893">
        <w:rPr>
          <w:rFonts w:ascii="Arial" w:hAnsi="Arial" w:cs="Arial"/>
          <w:sz w:val="22"/>
          <w:szCs w:val="22"/>
        </w:rPr>
        <w:t>Neste projeto demonstrarei como preparar e customi</w:t>
      </w:r>
      <w:r w:rsidR="0001141A">
        <w:rPr>
          <w:rFonts w:ascii="Arial" w:hAnsi="Arial" w:cs="Arial"/>
          <w:sz w:val="22"/>
          <w:szCs w:val="22"/>
        </w:rPr>
        <w:t xml:space="preserve">zar o Sistema Operacional Linux Debian </w:t>
      </w:r>
      <w:r w:rsidR="00815B5F">
        <w:rPr>
          <w:rFonts w:ascii="Arial" w:hAnsi="Arial" w:cs="Arial"/>
          <w:sz w:val="22"/>
          <w:szCs w:val="22"/>
        </w:rPr>
        <w:t>5</w:t>
      </w:r>
      <w:r w:rsidRPr="00491893">
        <w:rPr>
          <w:rFonts w:ascii="Arial" w:hAnsi="Arial" w:cs="Arial"/>
          <w:sz w:val="22"/>
          <w:szCs w:val="22"/>
        </w:rPr>
        <w:t xml:space="preserve">, para uso </w:t>
      </w:r>
      <w:r w:rsidR="0040441A">
        <w:rPr>
          <w:rFonts w:ascii="Arial" w:hAnsi="Arial" w:cs="Arial"/>
          <w:sz w:val="22"/>
          <w:szCs w:val="22"/>
        </w:rPr>
        <w:t>e</w:t>
      </w:r>
      <w:r w:rsidRPr="00491893">
        <w:rPr>
          <w:rFonts w:ascii="Arial" w:hAnsi="Arial" w:cs="Arial"/>
          <w:sz w:val="22"/>
          <w:szCs w:val="22"/>
        </w:rPr>
        <w:t>m computadores disponibilizados ao publico, “Quiosques de Internet”!</w:t>
      </w:r>
    </w:p>
    <w:p w14:paraId="3B069BA3" w14:textId="77777777" w:rsidR="00C631A7" w:rsidRPr="00491893" w:rsidRDefault="00C631A7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A4" w14:textId="77777777" w:rsidR="00C631A7" w:rsidRPr="00491893" w:rsidRDefault="00DB29D3" w:rsidP="00DB29D3">
      <w:pPr>
        <w:tabs>
          <w:tab w:val="left" w:pos="3694"/>
        </w:tabs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B069BA5" w14:textId="77777777" w:rsidR="00C631A7" w:rsidRPr="00491893" w:rsidRDefault="00C631A7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A6" w14:textId="77777777" w:rsidR="00C631A7" w:rsidRPr="00491893" w:rsidRDefault="00C631A7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A7" w14:textId="77777777" w:rsidR="00C631A7" w:rsidRPr="00491893" w:rsidRDefault="00C631A7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A8" w14:textId="77777777" w:rsidR="00C631A7" w:rsidRDefault="00C631A7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A9" w14:textId="77777777" w:rsidR="00BF21A5" w:rsidRDefault="00BF21A5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AA" w14:textId="77777777" w:rsidR="00BF21A5" w:rsidRDefault="00BF21A5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AB" w14:textId="77777777" w:rsidR="00BF21A5" w:rsidRDefault="00BF21A5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AC" w14:textId="77777777" w:rsidR="00DB29D3" w:rsidRDefault="00DB29D3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AD" w14:textId="77777777" w:rsidR="00DB29D3" w:rsidRDefault="00DB29D3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AE" w14:textId="77777777" w:rsidR="00BF21A5" w:rsidRDefault="00BF21A5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AF" w14:textId="77777777" w:rsidR="00BF21A5" w:rsidRDefault="00BF21A5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B0" w14:textId="77777777" w:rsidR="00BF21A5" w:rsidRDefault="00BF21A5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B1" w14:textId="77777777" w:rsidR="00BF21A5" w:rsidRDefault="00BF21A5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B2" w14:textId="77777777" w:rsidR="00BF21A5" w:rsidRDefault="00BF21A5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B3" w14:textId="77777777" w:rsidR="008240A7" w:rsidRDefault="008240A7" w:rsidP="00D26BDD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B069BB4" w14:textId="77777777" w:rsidR="00C631A7" w:rsidRDefault="006F2789" w:rsidP="00D26BDD">
      <w:pPr>
        <w:pStyle w:val="Ttulo1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bookmarkStart w:id="0" w:name="_Toc482083896"/>
      <w:r>
        <w:rPr>
          <w:rFonts w:ascii="Arial" w:hAnsi="Arial" w:cs="Arial"/>
          <w:b/>
          <w:sz w:val="22"/>
          <w:szCs w:val="22"/>
        </w:rPr>
        <w:t xml:space="preserve">2. </w:t>
      </w:r>
      <w:r w:rsidR="00C631A7" w:rsidRPr="00491893">
        <w:rPr>
          <w:rFonts w:ascii="Arial" w:hAnsi="Arial" w:cs="Arial"/>
          <w:b/>
          <w:sz w:val="22"/>
          <w:szCs w:val="22"/>
        </w:rPr>
        <w:t>JUSTIFICATIVA</w:t>
      </w:r>
      <w:bookmarkEnd w:id="0"/>
    </w:p>
    <w:p w14:paraId="3B069BB5" w14:textId="77777777" w:rsidR="00D26BDD" w:rsidRDefault="00D26BDD" w:rsidP="00D26BDD">
      <w:pPr>
        <w:pStyle w:val="Recuodecorpodetexto2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3B069BB6" w14:textId="77777777" w:rsidR="007560DE" w:rsidRDefault="00111A7A" w:rsidP="0040441A">
      <w:pPr>
        <w:spacing w:line="360" w:lineRule="auto"/>
        <w:ind w:left="372" w:firstLine="708"/>
        <w:jc w:val="both"/>
        <w:rPr>
          <w:rFonts w:ascii="Arial" w:hAnsi="Arial" w:cs="Arial"/>
          <w:sz w:val="22"/>
          <w:szCs w:val="22"/>
        </w:rPr>
      </w:pPr>
      <w:r w:rsidRPr="00491893">
        <w:rPr>
          <w:rFonts w:ascii="Arial" w:hAnsi="Arial" w:cs="Arial"/>
          <w:sz w:val="22"/>
          <w:szCs w:val="22"/>
        </w:rPr>
        <w:t xml:space="preserve">Sabemos que hoje, nos Era dos </w:t>
      </w:r>
      <w:r w:rsidRPr="00491893">
        <w:rPr>
          <w:rFonts w:ascii="Arial" w:hAnsi="Arial" w:cs="Arial"/>
          <w:i/>
          <w:sz w:val="22"/>
          <w:szCs w:val="22"/>
        </w:rPr>
        <w:t xml:space="preserve">Smartphones </w:t>
      </w:r>
      <w:r w:rsidRPr="00491893">
        <w:rPr>
          <w:rFonts w:ascii="Arial" w:hAnsi="Arial" w:cs="Arial"/>
          <w:sz w:val="22"/>
          <w:szCs w:val="22"/>
        </w:rPr>
        <w:t>as pessoas estão cada vez mais conectadas, mesmo assim ainda existe uma boa parcela da população que ainda não tem condições de pagar por acesso a internet, móve</w:t>
      </w:r>
      <w:r w:rsidR="00FC2FA7" w:rsidRPr="00491893">
        <w:rPr>
          <w:rFonts w:ascii="Arial" w:hAnsi="Arial" w:cs="Arial"/>
          <w:sz w:val="22"/>
          <w:szCs w:val="22"/>
        </w:rPr>
        <w:t xml:space="preserve">l ou fixa ou sequer tem um aparelho de telefone ou outro dispositivo que permita o acesso à internet. </w:t>
      </w:r>
      <w:r w:rsidRPr="00491893">
        <w:rPr>
          <w:rFonts w:ascii="Arial" w:hAnsi="Arial" w:cs="Arial"/>
          <w:sz w:val="22"/>
          <w:szCs w:val="22"/>
        </w:rPr>
        <w:t xml:space="preserve"> </w:t>
      </w:r>
      <w:r w:rsidR="007560DE">
        <w:rPr>
          <w:rFonts w:ascii="Arial" w:hAnsi="Arial" w:cs="Arial"/>
          <w:sz w:val="22"/>
          <w:szCs w:val="22"/>
        </w:rPr>
        <w:t xml:space="preserve"> </w:t>
      </w:r>
    </w:p>
    <w:p w14:paraId="3B069BB7" w14:textId="77777777" w:rsidR="006D5572" w:rsidRDefault="007560DE" w:rsidP="0040441A">
      <w:pPr>
        <w:spacing w:line="360" w:lineRule="auto"/>
        <w:ind w:left="37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111A7A" w:rsidRPr="00491893">
        <w:rPr>
          <w:rFonts w:ascii="Arial" w:hAnsi="Arial" w:cs="Arial"/>
          <w:sz w:val="22"/>
          <w:szCs w:val="22"/>
        </w:rPr>
        <w:t xml:space="preserve">este cenário, </w:t>
      </w:r>
      <w:r w:rsidR="002A597E">
        <w:rPr>
          <w:rFonts w:ascii="Arial" w:hAnsi="Arial" w:cs="Arial"/>
          <w:sz w:val="22"/>
          <w:szCs w:val="22"/>
        </w:rPr>
        <w:t>foi</w:t>
      </w:r>
      <w:r w:rsidR="00111A7A" w:rsidRPr="00491893">
        <w:rPr>
          <w:rFonts w:ascii="Arial" w:hAnsi="Arial" w:cs="Arial"/>
          <w:sz w:val="22"/>
          <w:szCs w:val="22"/>
        </w:rPr>
        <w:t xml:space="preserve"> </w:t>
      </w:r>
      <w:r w:rsidR="002A597E">
        <w:rPr>
          <w:rFonts w:ascii="Arial" w:hAnsi="Arial" w:cs="Arial"/>
          <w:sz w:val="22"/>
          <w:szCs w:val="22"/>
        </w:rPr>
        <w:t xml:space="preserve">pensado </w:t>
      </w:r>
      <w:r w:rsidR="00111A7A" w:rsidRPr="00491893">
        <w:rPr>
          <w:rFonts w:ascii="Arial" w:hAnsi="Arial" w:cs="Arial"/>
          <w:sz w:val="22"/>
          <w:szCs w:val="22"/>
        </w:rPr>
        <w:t xml:space="preserve">em </w:t>
      </w:r>
      <w:r w:rsidR="002A597E">
        <w:rPr>
          <w:rFonts w:ascii="Arial" w:hAnsi="Arial" w:cs="Arial"/>
          <w:sz w:val="22"/>
          <w:szCs w:val="22"/>
        </w:rPr>
        <w:t xml:space="preserve">se </w:t>
      </w:r>
      <w:r w:rsidR="00111A7A" w:rsidRPr="00491893">
        <w:rPr>
          <w:rFonts w:ascii="Arial" w:hAnsi="Arial" w:cs="Arial"/>
          <w:sz w:val="22"/>
          <w:szCs w:val="22"/>
        </w:rPr>
        <w:t xml:space="preserve">criar um sistema operacional simples, robusto e confiável, que trouxesse o recurso de se </w:t>
      </w:r>
      <w:r w:rsidR="00AD61FA" w:rsidRPr="00491893">
        <w:rPr>
          <w:rFonts w:ascii="Arial" w:hAnsi="Arial" w:cs="Arial"/>
          <w:sz w:val="22"/>
          <w:szCs w:val="22"/>
        </w:rPr>
        <w:t>poderem</w:t>
      </w:r>
      <w:r w:rsidR="00111A7A" w:rsidRPr="00491893">
        <w:rPr>
          <w:rFonts w:ascii="Arial" w:hAnsi="Arial" w:cs="Arial"/>
          <w:sz w:val="22"/>
          <w:szCs w:val="22"/>
        </w:rPr>
        <w:t xml:space="preserve"> resolver as necessidades de conexão </w:t>
      </w:r>
      <w:r w:rsidR="00FC2FA7" w:rsidRPr="00491893">
        <w:rPr>
          <w:rFonts w:ascii="Arial" w:hAnsi="Arial" w:cs="Arial"/>
          <w:sz w:val="22"/>
          <w:szCs w:val="22"/>
        </w:rPr>
        <w:t>a</w:t>
      </w:r>
      <w:r w:rsidR="00111A7A" w:rsidRPr="00491893">
        <w:rPr>
          <w:rFonts w:ascii="Arial" w:hAnsi="Arial" w:cs="Arial"/>
          <w:sz w:val="22"/>
          <w:szCs w:val="22"/>
        </w:rPr>
        <w:t xml:space="preserve"> esta parcela da população</w:t>
      </w:r>
      <w:r w:rsidR="002A597E">
        <w:rPr>
          <w:rFonts w:ascii="Arial" w:hAnsi="Arial" w:cs="Arial"/>
          <w:sz w:val="22"/>
          <w:szCs w:val="22"/>
        </w:rPr>
        <w:t>, sendo disponibilizado em ambientes públicos por meio de totens (quiosques) de internet</w:t>
      </w:r>
      <w:r w:rsidR="00111A7A" w:rsidRPr="00491893">
        <w:rPr>
          <w:rFonts w:ascii="Arial" w:hAnsi="Arial" w:cs="Arial"/>
          <w:sz w:val="22"/>
          <w:szCs w:val="22"/>
        </w:rPr>
        <w:t>!</w:t>
      </w:r>
    </w:p>
    <w:p w14:paraId="3B069BB8" w14:textId="77777777" w:rsidR="0040441A" w:rsidRPr="00491893" w:rsidRDefault="002A597E" w:rsidP="0040441A">
      <w:pPr>
        <w:spacing w:line="360" w:lineRule="auto"/>
        <w:ind w:left="372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40441A">
        <w:rPr>
          <w:rFonts w:ascii="Arial" w:hAnsi="Arial" w:cs="Arial"/>
          <w:sz w:val="22"/>
          <w:szCs w:val="22"/>
        </w:rPr>
        <w:t>customização consiste, de grosso modo</w:t>
      </w:r>
      <w:r w:rsidR="0040441A" w:rsidRPr="00491893">
        <w:rPr>
          <w:rFonts w:ascii="Arial" w:hAnsi="Arial" w:cs="Arial"/>
          <w:sz w:val="22"/>
          <w:szCs w:val="22"/>
        </w:rPr>
        <w:t xml:space="preserve"> a eliminação de diversos pacotes e a </w:t>
      </w:r>
      <w:r w:rsidR="003D3567">
        <w:rPr>
          <w:rFonts w:ascii="Arial" w:hAnsi="Arial" w:cs="Arial"/>
          <w:sz w:val="22"/>
          <w:szCs w:val="22"/>
        </w:rPr>
        <w:t>criação</w:t>
      </w:r>
      <w:r w:rsidR="0040441A" w:rsidRPr="00491893">
        <w:rPr>
          <w:rFonts w:ascii="Arial" w:hAnsi="Arial" w:cs="Arial"/>
          <w:sz w:val="22"/>
          <w:szCs w:val="22"/>
        </w:rPr>
        <w:t xml:space="preserve"> e inclusão de alguns scripts para controle de rotinas do sistema e navegação, além de inclusão de algumas ferramentas para garantir a </w:t>
      </w:r>
      <w:r w:rsidR="008240A7">
        <w:rPr>
          <w:rFonts w:ascii="Arial" w:hAnsi="Arial" w:cs="Arial"/>
          <w:sz w:val="22"/>
          <w:szCs w:val="22"/>
        </w:rPr>
        <w:t xml:space="preserve">estabilidade e </w:t>
      </w:r>
      <w:r w:rsidR="0040441A" w:rsidRPr="00491893">
        <w:rPr>
          <w:rFonts w:ascii="Arial" w:hAnsi="Arial" w:cs="Arial"/>
          <w:sz w:val="22"/>
          <w:szCs w:val="22"/>
        </w:rPr>
        <w:t>segurança do sistema.</w:t>
      </w:r>
    </w:p>
    <w:p w14:paraId="3B069BB9" w14:textId="77777777" w:rsidR="00111A7A" w:rsidRPr="00491893" w:rsidRDefault="00111A7A" w:rsidP="00D26BDD">
      <w:pPr>
        <w:pStyle w:val="Recuodecorpodetexto2"/>
        <w:spacing w:line="360" w:lineRule="auto"/>
        <w:ind w:left="0" w:firstLine="708"/>
        <w:rPr>
          <w:rFonts w:ascii="Arial" w:hAnsi="Arial" w:cs="Arial"/>
          <w:sz w:val="22"/>
          <w:szCs w:val="22"/>
        </w:rPr>
      </w:pPr>
    </w:p>
    <w:p w14:paraId="3B069BBA" w14:textId="77777777" w:rsidR="00BF21A5" w:rsidRDefault="00BF21A5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BB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BC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BD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BE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BF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0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1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2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3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4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5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6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7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8" w14:textId="77777777" w:rsidR="00DB29D3" w:rsidRDefault="00DB29D3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9" w14:textId="77777777" w:rsidR="006F2789" w:rsidRDefault="006F2789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A" w14:textId="77777777" w:rsidR="006F2789" w:rsidRDefault="006F2789" w:rsidP="00D26BDD">
      <w:pPr>
        <w:pStyle w:val="Recuodecorpodetexto2"/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B069BCB" w14:textId="77777777" w:rsidR="00C631A7" w:rsidRDefault="00C631A7" w:rsidP="006F2789">
      <w:pPr>
        <w:pStyle w:val="Ttulo1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bookmarkStart w:id="1" w:name="_Toc482083897"/>
      <w:r w:rsidRPr="00DB29D3">
        <w:rPr>
          <w:rFonts w:ascii="Arial" w:hAnsi="Arial" w:cs="Arial"/>
          <w:b/>
          <w:sz w:val="22"/>
          <w:szCs w:val="22"/>
        </w:rPr>
        <w:lastRenderedPageBreak/>
        <w:t>OBJETIVOS</w:t>
      </w:r>
      <w:bookmarkEnd w:id="1"/>
    </w:p>
    <w:p w14:paraId="3B069BCC" w14:textId="77777777" w:rsidR="00DB29D3" w:rsidRPr="00DB29D3" w:rsidRDefault="00DB29D3" w:rsidP="00DB29D3">
      <w:pPr>
        <w:pStyle w:val="PargrafodaLista"/>
      </w:pPr>
    </w:p>
    <w:p w14:paraId="3B069BCD" w14:textId="77777777" w:rsidR="00C631A7" w:rsidRDefault="00C631A7" w:rsidP="00D26BDD">
      <w:pPr>
        <w:spacing w:line="360" w:lineRule="auto"/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14:paraId="3B069BCE" w14:textId="77777777" w:rsidR="005A1B17" w:rsidRDefault="005A1B17" w:rsidP="007560DE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Este projeto tem como objetivo a aproximação maior de uma parcela da população </w:t>
      </w:r>
      <w:r w:rsidR="0046194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um serviço tão essencial como a Internet e os vários serviços oferecidos pela mesma.</w:t>
      </w:r>
    </w:p>
    <w:p w14:paraId="3B069BCF" w14:textId="77777777" w:rsidR="005A1B17" w:rsidRDefault="005A1B17" w:rsidP="007560DE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acesso poderá ser feito através de um sistema operacional Linux customizado e localizados em pontos estratégicos para funcionar como um quiosque de internet.</w:t>
      </w:r>
    </w:p>
    <w:p w14:paraId="3B069BD0" w14:textId="77777777" w:rsidR="006F2789" w:rsidRDefault="006F2789" w:rsidP="007560DE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Além de sua funcionalidade como Quiosque de Internet, este sistema pode ser utilizado com publicidade, avisos, imagens estáticas (fotos) e </w:t>
      </w:r>
      <w:r w:rsidRPr="006F2789">
        <w:rPr>
          <w:rFonts w:ascii="Arial" w:hAnsi="Arial" w:cs="Arial"/>
          <w:i/>
          <w:sz w:val="22"/>
          <w:szCs w:val="22"/>
        </w:rPr>
        <w:t>streaming</w:t>
      </w:r>
      <w:r>
        <w:rPr>
          <w:rFonts w:ascii="Arial" w:hAnsi="Arial" w:cs="Arial"/>
          <w:sz w:val="22"/>
          <w:szCs w:val="22"/>
        </w:rPr>
        <w:t xml:space="preserve"> de vídeos, como terminais de aplicações e muitas outras aplicações</w:t>
      </w:r>
      <w:bookmarkStart w:id="2" w:name="_Toc482083898"/>
      <w:r>
        <w:rPr>
          <w:rFonts w:ascii="Arial" w:hAnsi="Arial" w:cs="Arial"/>
          <w:sz w:val="22"/>
          <w:szCs w:val="22"/>
        </w:rPr>
        <w:t>.</w:t>
      </w:r>
    </w:p>
    <w:p w14:paraId="3B069BD1" w14:textId="77777777" w:rsidR="006F2789" w:rsidRDefault="006F27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B069BD2" w14:textId="77777777" w:rsidR="00C631A7" w:rsidRPr="00DB29D3" w:rsidRDefault="00C631A7" w:rsidP="00D26BDD">
      <w:pPr>
        <w:pStyle w:val="Ttulo1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B29D3">
        <w:rPr>
          <w:rFonts w:ascii="Arial" w:hAnsi="Arial" w:cs="Arial"/>
          <w:b/>
          <w:sz w:val="22"/>
          <w:szCs w:val="22"/>
        </w:rPr>
        <w:lastRenderedPageBreak/>
        <w:t>4- DESENVOLVIMENTO</w:t>
      </w:r>
      <w:bookmarkEnd w:id="2"/>
    </w:p>
    <w:p w14:paraId="3B069BD3" w14:textId="77777777" w:rsidR="005A1B17" w:rsidRPr="005A1B17" w:rsidRDefault="00DB29D3" w:rsidP="00DB29D3">
      <w:pPr>
        <w:tabs>
          <w:tab w:val="left" w:pos="606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B069BD4" w14:textId="77777777" w:rsidR="005A1B17" w:rsidRDefault="00DB29D3" w:rsidP="00350458">
      <w:pPr>
        <w:pStyle w:val="PargrafodaLista"/>
        <w:widowControl w:val="0"/>
        <w:numPr>
          <w:ilvl w:val="1"/>
          <w:numId w:val="21"/>
        </w:numPr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5A1B17" w:rsidRPr="00D85A0E">
        <w:rPr>
          <w:rFonts w:ascii="Arial" w:hAnsi="Arial" w:cs="Arial"/>
          <w:b/>
          <w:bCs/>
          <w:sz w:val="22"/>
          <w:szCs w:val="22"/>
        </w:rPr>
        <w:t>Sistema utilizado</w:t>
      </w:r>
    </w:p>
    <w:p w14:paraId="3B069BD5" w14:textId="77777777" w:rsidR="005A1B17" w:rsidRPr="005A1B17" w:rsidRDefault="005A1B17" w:rsidP="00350458">
      <w:pPr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>O sistema utilizado foi o GNU/Linux Debian 5 (Lenny), pela sua renomada robustez, segurança e confiança.</w:t>
      </w:r>
    </w:p>
    <w:p w14:paraId="3B069BD6" w14:textId="77777777" w:rsidR="005A1B17" w:rsidRPr="005A1B17" w:rsidRDefault="005A1B17" w:rsidP="0035045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B069BD7" w14:textId="77777777" w:rsidR="005A1B17" w:rsidRPr="00D85A0E" w:rsidRDefault="00DB29D3" w:rsidP="00350458">
      <w:pPr>
        <w:pStyle w:val="PargrafodaLista"/>
        <w:widowControl w:val="0"/>
        <w:numPr>
          <w:ilvl w:val="1"/>
          <w:numId w:val="21"/>
        </w:numPr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5A1B17" w:rsidRPr="00D85A0E">
        <w:rPr>
          <w:rFonts w:ascii="Arial" w:hAnsi="Arial" w:cs="Arial"/>
          <w:b/>
          <w:bCs/>
          <w:sz w:val="22"/>
          <w:szCs w:val="22"/>
        </w:rPr>
        <w:t>SSH</w:t>
      </w:r>
    </w:p>
    <w:p w14:paraId="3B069BD8" w14:textId="77777777" w:rsidR="005A1B17" w:rsidRPr="00D85A0E" w:rsidRDefault="005A1B17" w:rsidP="0035045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D85A0E">
        <w:rPr>
          <w:rFonts w:ascii="Courier New" w:hAnsi="Courier New" w:cs="Courier New"/>
          <w:sz w:val="20"/>
          <w:szCs w:val="20"/>
        </w:rPr>
        <w:t># apt-get install ssh</w:t>
      </w:r>
    </w:p>
    <w:p w14:paraId="3B069BD9" w14:textId="77777777" w:rsidR="00D85A0E" w:rsidRDefault="00D85A0E" w:rsidP="00350458">
      <w:pPr>
        <w:widowControl w:val="0"/>
        <w:suppressAutoHyphens/>
        <w:spacing w:line="360" w:lineRule="auto"/>
        <w:rPr>
          <w:rFonts w:ascii="Arial" w:hAnsi="Arial" w:cs="Arial"/>
          <w:sz w:val="22"/>
          <w:szCs w:val="22"/>
        </w:rPr>
      </w:pPr>
    </w:p>
    <w:p w14:paraId="3B069BDA" w14:textId="77777777" w:rsidR="005A1B17" w:rsidRDefault="00DB29D3" w:rsidP="00350458">
      <w:pPr>
        <w:pStyle w:val="PargrafodaLista"/>
        <w:widowControl w:val="0"/>
        <w:numPr>
          <w:ilvl w:val="1"/>
          <w:numId w:val="21"/>
        </w:numPr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350458">
        <w:rPr>
          <w:rFonts w:ascii="Arial" w:hAnsi="Arial" w:cs="Arial"/>
          <w:b/>
          <w:bCs/>
          <w:sz w:val="22"/>
          <w:szCs w:val="22"/>
        </w:rPr>
        <w:t>Remo</w:t>
      </w:r>
      <w:r w:rsidR="00D85A0E">
        <w:rPr>
          <w:rFonts w:ascii="Arial" w:hAnsi="Arial" w:cs="Arial"/>
          <w:b/>
          <w:bCs/>
          <w:sz w:val="22"/>
          <w:szCs w:val="22"/>
        </w:rPr>
        <w:t xml:space="preserve">ção dos pacotes: </w:t>
      </w:r>
      <w:proofErr w:type="spellStart"/>
      <w:r w:rsidR="005A1B17" w:rsidRPr="00D85A0E">
        <w:rPr>
          <w:rFonts w:ascii="Arial" w:hAnsi="Arial" w:cs="Arial"/>
          <w:b/>
          <w:bCs/>
          <w:sz w:val="22"/>
          <w:szCs w:val="22"/>
        </w:rPr>
        <w:t>cups</w:t>
      </w:r>
      <w:proofErr w:type="spellEnd"/>
      <w:r w:rsidR="005A1B17" w:rsidRPr="00D85A0E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="005A1B17" w:rsidRPr="00D85A0E">
        <w:rPr>
          <w:rFonts w:ascii="Arial" w:hAnsi="Arial" w:cs="Arial"/>
          <w:b/>
          <w:bCs/>
          <w:sz w:val="22"/>
          <w:szCs w:val="22"/>
        </w:rPr>
        <w:t>evolution</w:t>
      </w:r>
      <w:proofErr w:type="spellEnd"/>
      <w:r w:rsidR="005A1B17" w:rsidRPr="00D85A0E">
        <w:rPr>
          <w:rFonts w:ascii="Arial" w:hAnsi="Arial" w:cs="Arial"/>
          <w:b/>
          <w:bCs/>
          <w:sz w:val="22"/>
          <w:szCs w:val="22"/>
        </w:rPr>
        <w:t xml:space="preserve"> e </w:t>
      </w:r>
      <w:proofErr w:type="spellStart"/>
      <w:r w:rsidR="00461942" w:rsidRPr="00D85A0E">
        <w:rPr>
          <w:rFonts w:ascii="Arial" w:hAnsi="Arial" w:cs="Arial"/>
          <w:b/>
          <w:bCs/>
          <w:sz w:val="22"/>
          <w:szCs w:val="22"/>
        </w:rPr>
        <w:t>nautilus</w:t>
      </w:r>
      <w:proofErr w:type="spellEnd"/>
      <w:r w:rsidR="00461942" w:rsidRPr="00D85A0E">
        <w:rPr>
          <w:rFonts w:ascii="Arial" w:hAnsi="Arial" w:cs="Arial"/>
          <w:b/>
          <w:bCs/>
          <w:sz w:val="22"/>
          <w:szCs w:val="22"/>
        </w:rPr>
        <w:t>.</w:t>
      </w:r>
    </w:p>
    <w:p w14:paraId="3B069BDB" w14:textId="77777777" w:rsidR="005A1B17" w:rsidRPr="00D85A0E" w:rsidRDefault="005A1B17" w:rsidP="0035045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5A0E">
        <w:rPr>
          <w:rFonts w:ascii="Courier New" w:hAnsi="Courier New" w:cs="Courier New"/>
          <w:sz w:val="20"/>
          <w:szCs w:val="20"/>
          <w:lang w:val="en-US"/>
        </w:rPr>
        <w:t># apt-get remove cups evolution nautilus</w:t>
      </w:r>
    </w:p>
    <w:p w14:paraId="3B069BDC" w14:textId="77777777" w:rsidR="00350458" w:rsidRPr="00DB29D3" w:rsidRDefault="00350458" w:rsidP="00350458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B069BDD" w14:textId="77777777" w:rsidR="005A1B17" w:rsidRPr="005A1B17" w:rsidRDefault="005A1B17" w:rsidP="00350458">
      <w:pPr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>Após a remoção destes pacotes, será perguntado se não quer remover os pa</w:t>
      </w:r>
      <w:r w:rsidR="00CB103C">
        <w:rPr>
          <w:rFonts w:ascii="Arial" w:hAnsi="Arial" w:cs="Arial"/>
          <w:sz w:val="22"/>
          <w:szCs w:val="22"/>
        </w:rPr>
        <w:t>cotes restantes do sistema, com o comando:</w:t>
      </w:r>
      <w:r w:rsidR="00D85A0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5A0E">
        <w:rPr>
          <w:rFonts w:ascii="Courier New" w:hAnsi="Courier New" w:cs="Courier New"/>
          <w:sz w:val="20"/>
          <w:szCs w:val="20"/>
        </w:rPr>
        <w:t>apt-get</w:t>
      </w:r>
      <w:proofErr w:type="spellEnd"/>
      <w:r w:rsidRPr="00D85A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5A0E">
        <w:rPr>
          <w:rFonts w:ascii="Courier New" w:hAnsi="Courier New" w:cs="Courier New"/>
          <w:sz w:val="20"/>
          <w:szCs w:val="20"/>
        </w:rPr>
        <w:t>autoremove</w:t>
      </w:r>
      <w:proofErr w:type="spellEnd"/>
      <w:r w:rsidRPr="005A1B17">
        <w:rPr>
          <w:rFonts w:ascii="Arial" w:hAnsi="Arial" w:cs="Arial"/>
          <w:sz w:val="22"/>
          <w:szCs w:val="22"/>
        </w:rPr>
        <w:t>,</w:t>
      </w:r>
      <w:r w:rsidRPr="005A1B17">
        <w:rPr>
          <w:rFonts w:ascii="Arial" w:hAnsi="Arial" w:cs="Arial"/>
          <w:i/>
          <w:iCs/>
          <w:sz w:val="22"/>
          <w:szCs w:val="22"/>
        </w:rPr>
        <w:t xml:space="preserve"> </w:t>
      </w:r>
      <w:r w:rsidRPr="00CB103C">
        <w:rPr>
          <w:rFonts w:ascii="Arial" w:hAnsi="Arial" w:cs="Arial"/>
          <w:iCs/>
          <w:sz w:val="22"/>
          <w:szCs w:val="22"/>
        </w:rPr>
        <w:t>não faça</w:t>
      </w:r>
      <w:r w:rsidRPr="00CB103C">
        <w:rPr>
          <w:rFonts w:ascii="Arial" w:hAnsi="Arial" w:cs="Arial"/>
          <w:sz w:val="22"/>
          <w:szCs w:val="22"/>
        </w:rPr>
        <w:t>, pois isto</w:t>
      </w:r>
      <w:r w:rsidRPr="005A1B17">
        <w:rPr>
          <w:rFonts w:ascii="Arial" w:hAnsi="Arial" w:cs="Arial"/>
          <w:sz w:val="22"/>
          <w:szCs w:val="22"/>
        </w:rPr>
        <w:t xml:space="preserve"> removerá o Gnome do sistema.</w:t>
      </w:r>
    </w:p>
    <w:p w14:paraId="3B069BDE" w14:textId="77777777" w:rsidR="005A1B17" w:rsidRPr="005A1B17" w:rsidRDefault="005A1B17" w:rsidP="00350458">
      <w:pPr>
        <w:spacing w:line="360" w:lineRule="auto"/>
        <w:rPr>
          <w:rFonts w:ascii="Arial" w:hAnsi="Arial" w:cs="Arial"/>
          <w:sz w:val="22"/>
          <w:szCs w:val="22"/>
        </w:rPr>
      </w:pPr>
    </w:p>
    <w:p w14:paraId="3B069BDF" w14:textId="77777777" w:rsidR="005A1B17" w:rsidRPr="00D85A0E" w:rsidRDefault="00DB29D3" w:rsidP="00350458">
      <w:pPr>
        <w:pStyle w:val="PargrafodaLista"/>
        <w:widowControl w:val="0"/>
        <w:numPr>
          <w:ilvl w:val="1"/>
          <w:numId w:val="21"/>
        </w:numPr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D85A0E">
        <w:rPr>
          <w:rFonts w:ascii="Arial" w:hAnsi="Arial" w:cs="Arial"/>
          <w:b/>
          <w:bCs/>
          <w:sz w:val="22"/>
          <w:szCs w:val="22"/>
        </w:rPr>
        <w:t>I</w:t>
      </w:r>
      <w:r w:rsidR="005A1B17" w:rsidRPr="00D85A0E">
        <w:rPr>
          <w:rFonts w:ascii="Arial" w:hAnsi="Arial" w:cs="Arial"/>
          <w:b/>
          <w:bCs/>
          <w:sz w:val="22"/>
          <w:szCs w:val="22"/>
        </w:rPr>
        <w:t xml:space="preserve">nstalação </w:t>
      </w:r>
      <w:r w:rsidR="00461942" w:rsidRPr="00D85A0E">
        <w:rPr>
          <w:rFonts w:ascii="Arial" w:hAnsi="Arial" w:cs="Arial"/>
          <w:b/>
          <w:bCs/>
          <w:sz w:val="22"/>
          <w:szCs w:val="22"/>
        </w:rPr>
        <w:t>dos pacotes</w:t>
      </w:r>
      <w:r w:rsidR="005A1B17" w:rsidRPr="00D85A0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5A1B17" w:rsidRPr="00D85A0E">
        <w:rPr>
          <w:rFonts w:ascii="Arial" w:hAnsi="Arial" w:cs="Arial"/>
          <w:b/>
          <w:bCs/>
          <w:sz w:val="22"/>
          <w:szCs w:val="22"/>
        </w:rPr>
        <w:t>java</w:t>
      </w:r>
      <w:proofErr w:type="spellEnd"/>
      <w:r w:rsidR="005A1B17" w:rsidRPr="00D85A0E">
        <w:rPr>
          <w:rFonts w:ascii="Arial" w:hAnsi="Arial" w:cs="Arial"/>
          <w:b/>
          <w:bCs/>
          <w:sz w:val="22"/>
          <w:szCs w:val="22"/>
        </w:rPr>
        <w:t xml:space="preserve"> e </w:t>
      </w:r>
      <w:proofErr w:type="spellStart"/>
      <w:r w:rsidR="005A1B17" w:rsidRPr="00D85A0E">
        <w:rPr>
          <w:rFonts w:ascii="Arial" w:hAnsi="Arial" w:cs="Arial"/>
          <w:b/>
          <w:bCs/>
          <w:sz w:val="22"/>
          <w:szCs w:val="22"/>
        </w:rPr>
        <w:t>flashplayer</w:t>
      </w:r>
      <w:proofErr w:type="spellEnd"/>
    </w:p>
    <w:p w14:paraId="3B069BE0" w14:textId="77777777" w:rsidR="009508E5" w:rsidRDefault="00D85A0E" w:rsidP="00350458">
      <w:pPr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>Adicione</w:t>
      </w:r>
      <w:r w:rsidR="005A1B17" w:rsidRPr="005A1B17">
        <w:rPr>
          <w:rFonts w:ascii="Arial" w:hAnsi="Arial" w:cs="Arial"/>
          <w:sz w:val="22"/>
          <w:szCs w:val="22"/>
        </w:rPr>
        <w:t xml:space="preserve"> no </w:t>
      </w:r>
      <w:r w:rsidR="005A1B17" w:rsidRPr="00D85A0E">
        <w:rPr>
          <w:rFonts w:ascii="Courier New" w:hAnsi="Courier New" w:cs="Courier New"/>
          <w:sz w:val="20"/>
          <w:szCs w:val="20"/>
        </w:rPr>
        <w:t>/</w:t>
      </w:r>
      <w:proofErr w:type="spellStart"/>
      <w:r w:rsidR="005A1B17" w:rsidRPr="00D85A0E">
        <w:rPr>
          <w:rFonts w:ascii="Courier New" w:hAnsi="Courier New" w:cs="Courier New"/>
          <w:sz w:val="20"/>
          <w:szCs w:val="20"/>
        </w:rPr>
        <w:t>etc</w:t>
      </w:r>
      <w:proofErr w:type="spellEnd"/>
      <w:r w:rsidR="005A1B17" w:rsidRPr="00D85A0E">
        <w:rPr>
          <w:rFonts w:ascii="Courier New" w:hAnsi="Courier New" w:cs="Courier New"/>
          <w:sz w:val="20"/>
          <w:szCs w:val="20"/>
        </w:rPr>
        <w:t>/</w:t>
      </w:r>
      <w:proofErr w:type="spellStart"/>
      <w:r w:rsidR="005A1B17" w:rsidRPr="00D85A0E">
        <w:rPr>
          <w:rFonts w:ascii="Courier New" w:hAnsi="Courier New" w:cs="Courier New"/>
          <w:sz w:val="20"/>
          <w:szCs w:val="20"/>
        </w:rPr>
        <w:t>apt</w:t>
      </w:r>
      <w:proofErr w:type="spellEnd"/>
      <w:r w:rsidR="005A1B17" w:rsidRPr="00D85A0E">
        <w:rPr>
          <w:rFonts w:ascii="Courier New" w:hAnsi="Courier New" w:cs="Courier New"/>
          <w:sz w:val="20"/>
          <w:szCs w:val="20"/>
        </w:rPr>
        <w:t>/</w:t>
      </w:r>
      <w:proofErr w:type="spellStart"/>
      <w:r w:rsidR="005A1B17" w:rsidRPr="00D85A0E">
        <w:rPr>
          <w:rFonts w:ascii="Courier New" w:hAnsi="Courier New" w:cs="Courier New"/>
          <w:sz w:val="20"/>
          <w:szCs w:val="20"/>
        </w:rPr>
        <w:t>sources.list</w:t>
      </w:r>
      <w:proofErr w:type="spellEnd"/>
      <w:r w:rsidR="005A1B17" w:rsidRPr="005A1B17">
        <w:rPr>
          <w:rFonts w:ascii="Arial" w:hAnsi="Arial" w:cs="Arial"/>
          <w:sz w:val="22"/>
          <w:szCs w:val="22"/>
        </w:rPr>
        <w:t xml:space="preserve"> o repositório</w:t>
      </w:r>
    </w:p>
    <w:p w14:paraId="3B069BE1" w14:textId="77777777" w:rsidR="005A1B17" w:rsidRPr="00DB29D3" w:rsidRDefault="005A1B17" w:rsidP="0035045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B29D3">
        <w:rPr>
          <w:rFonts w:ascii="Courier New" w:hAnsi="Courier New" w:cs="Courier New"/>
          <w:sz w:val="20"/>
          <w:szCs w:val="20"/>
          <w:lang w:val="en-US"/>
        </w:rPr>
        <w:t xml:space="preserve">deb </w:t>
      </w:r>
      <w:hyperlink r:id="rId14" w:history="1">
        <w:r w:rsidRPr="00DB29D3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en-US"/>
          </w:rPr>
          <w:t>http://www.debian-multimedia.org</w:t>
        </w:r>
      </w:hyperlink>
      <w:hyperlink r:id="rId15" w:history="1">
        <w:r w:rsidRPr="00DB29D3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en-US"/>
          </w:rPr>
          <w:t xml:space="preserve"> </w:t>
        </w:r>
        <w:proofErr w:type="spellStart"/>
        <w:r w:rsidRPr="00DB29D3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en-US"/>
          </w:rPr>
          <w:t>lenny</w:t>
        </w:r>
        <w:proofErr w:type="spellEnd"/>
        <w:r w:rsidRPr="00DB29D3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en-US"/>
          </w:rPr>
          <w:t xml:space="preserve"> main</w:t>
        </w:r>
      </w:hyperlink>
    </w:p>
    <w:p w14:paraId="3B069BE2" w14:textId="77777777" w:rsidR="005A1B17" w:rsidRPr="00D85A0E" w:rsidRDefault="005A1B17" w:rsidP="0035045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D85A0E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D85A0E">
        <w:rPr>
          <w:rFonts w:ascii="Courier New" w:hAnsi="Courier New" w:cs="Courier New"/>
          <w:sz w:val="20"/>
          <w:szCs w:val="20"/>
        </w:rPr>
        <w:t>aptitude</w:t>
      </w:r>
      <w:proofErr w:type="spellEnd"/>
      <w:r w:rsidRPr="00D85A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5A0E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D85A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5A0E">
        <w:rPr>
          <w:rFonts w:ascii="Courier New" w:hAnsi="Courier New" w:cs="Courier New"/>
          <w:sz w:val="20"/>
          <w:szCs w:val="20"/>
        </w:rPr>
        <w:t>restricted</w:t>
      </w:r>
      <w:proofErr w:type="spellEnd"/>
      <w:r w:rsidRPr="00D85A0E">
        <w:rPr>
          <w:rFonts w:ascii="Courier New" w:hAnsi="Courier New" w:cs="Courier New"/>
          <w:sz w:val="20"/>
          <w:szCs w:val="20"/>
        </w:rPr>
        <w:t>-extras</w:t>
      </w:r>
    </w:p>
    <w:p w14:paraId="3B069BE3" w14:textId="77777777" w:rsidR="005A1B17" w:rsidRPr="005A1B17" w:rsidRDefault="005A1B17" w:rsidP="00350458">
      <w:pPr>
        <w:spacing w:line="360" w:lineRule="auto"/>
        <w:rPr>
          <w:rFonts w:ascii="Arial" w:hAnsi="Arial" w:cs="Arial"/>
          <w:sz w:val="22"/>
          <w:szCs w:val="22"/>
        </w:rPr>
      </w:pPr>
    </w:p>
    <w:p w14:paraId="3B069BE4" w14:textId="77777777" w:rsidR="005A1B17" w:rsidRDefault="00DB29D3" w:rsidP="00350458">
      <w:pPr>
        <w:pStyle w:val="PargrafodaLista"/>
        <w:widowControl w:val="0"/>
        <w:numPr>
          <w:ilvl w:val="1"/>
          <w:numId w:val="21"/>
        </w:numPr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350458">
        <w:rPr>
          <w:rFonts w:ascii="Arial" w:hAnsi="Arial" w:cs="Arial"/>
          <w:b/>
          <w:bCs/>
          <w:sz w:val="22"/>
          <w:szCs w:val="22"/>
        </w:rPr>
        <w:t>C</w:t>
      </w:r>
      <w:r w:rsidR="005A1B17" w:rsidRPr="00350458">
        <w:rPr>
          <w:rFonts w:ascii="Arial" w:hAnsi="Arial" w:cs="Arial"/>
          <w:b/>
          <w:bCs/>
          <w:sz w:val="22"/>
          <w:szCs w:val="22"/>
        </w:rPr>
        <w:t>riação de 2 contas de usuário</w:t>
      </w:r>
    </w:p>
    <w:p w14:paraId="3B069BE5" w14:textId="77777777" w:rsidR="005A1B17" w:rsidRPr="005A1B17" w:rsidRDefault="009508E5" w:rsidP="00350458">
      <w:pPr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>Conta</w:t>
      </w:r>
      <w:r w:rsidR="005A1B17" w:rsidRPr="005A1B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Admin</w:t>
      </w:r>
      <w:r w:rsidR="005A1B17" w:rsidRPr="005A1B17">
        <w:rPr>
          <w:rFonts w:ascii="Arial" w:hAnsi="Arial" w:cs="Arial"/>
          <w:sz w:val="22"/>
          <w:szCs w:val="22"/>
        </w:rPr>
        <w:t xml:space="preserve"> – usuário c</w:t>
      </w:r>
      <w:r>
        <w:rPr>
          <w:rFonts w:ascii="Arial" w:hAnsi="Arial" w:cs="Arial"/>
          <w:sz w:val="22"/>
          <w:szCs w:val="22"/>
        </w:rPr>
        <w:t>om privilégios administrativos.</w:t>
      </w:r>
    </w:p>
    <w:p w14:paraId="3B069BE6" w14:textId="77777777" w:rsidR="005A1B17" w:rsidRPr="005A1B17" w:rsidRDefault="009508E5" w:rsidP="00350458">
      <w:pPr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>Conta</w:t>
      </w:r>
      <w:r w:rsidR="005A1B17" w:rsidRPr="005A1B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Usuário</w:t>
      </w:r>
      <w:r w:rsidR="005A1B17" w:rsidRPr="005A1B17">
        <w:rPr>
          <w:rFonts w:ascii="Arial" w:hAnsi="Arial" w:cs="Arial"/>
          <w:sz w:val="22"/>
          <w:szCs w:val="22"/>
        </w:rPr>
        <w:t xml:space="preserve"> – usuário do quiosque – sem terminal e sem privilégios</w:t>
      </w:r>
      <w:r>
        <w:rPr>
          <w:rFonts w:ascii="Arial" w:hAnsi="Arial" w:cs="Arial"/>
          <w:sz w:val="22"/>
          <w:szCs w:val="22"/>
        </w:rPr>
        <w:t>.</w:t>
      </w:r>
    </w:p>
    <w:p w14:paraId="3B069BE7" w14:textId="77777777" w:rsidR="005A1B17" w:rsidRPr="005A1B17" w:rsidRDefault="005A1B17" w:rsidP="00350458">
      <w:pPr>
        <w:spacing w:line="360" w:lineRule="auto"/>
        <w:rPr>
          <w:rFonts w:ascii="Arial" w:hAnsi="Arial" w:cs="Arial"/>
          <w:sz w:val="22"/>
          <w:szCs w:val="22"/>
        </w:rPr>
      </w:pPr>
    </w:p>
    <w:p w14:paraId="3B069BE8" w14:textId="77777777" w:rsidR="005A1B17" w:rsidRPr="00350458" w:rsidRDefault="00DB29D3" w:rsidP="00350458">
      <w:pPr>
        <w:pStyle w:val="PargrafodaLista"/>
        <w:widowControl w:val="0"/>
        <w:numPr>
          <w:ilvl w:val="1"/>
          <w:numId w:val="21"/>
        </w:numPr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5A1B17" w:rsidRPr="00350458">
        <w:rPr>
          <w:rFonts w:ascii="Arial" w:hAnsi="Arial" w:cs="Arial"/>
          <w:b/>
          <w:bCs/>
          <w:sz w:val="22"/>
          <w:szCs w:val="22"/>
        </w:rPr>
        <w:t>Bloqueio de criação de ícones na área de trabalho</w:t>
      </w:r>
    </w:p>
    <w:p w14:paraId="3B069BE9" w14:textId="77777777" w:rsidR="005A1B17" w:rsidRPr="005A1B17" w:rsidRDefault="005A1B17" w:rsidP="00350458">
      <w:pPr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>Vá para Sistema &gt; Administração &gt; Janela de início de Sessão &gt; aba Geral</w:t>
      </w:r>
      <w:r w:rsidR="00461942">
        <w:rPr>
          <w:rFonts w:ascii="Arial" w:hAnsi="Arial" w:cs="Arial"/>
          <w:sz w:val="22"/>
          <w:szCs w:val="22"/>
        </w:rPr>
        <w:t xml:space="preserve"> &gt; em Seção Padrão, mudar para a interface G</w:t>
      </w:r>
      <w:r w:rsidRPr="005A1B17">
        <w:rPr>
          <w:rFonts w:ascii="Arial" w:hAnsi="Arial" w:cs="Arial"/>
          <w:sz w:val="22"/>
          <w:szCs w:val="22"/>
        </w:rPr>
        <w:t>nome no modo de segurança.</w:t>
      </w:r>
    </w:p>
    <w:p w14:paraId="3B069BEA" w14:textId="77777777" w:rsidR="009508E5" w:rsidRDefault="009508E5" w:rsidP="006F2789">
      <w:pPr>
        <w:widowControl w:val="0"/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B069BEB" w14:textId="77777777" w:rsidR="005A1B17" w:rsidRPr="009508E5" w:rsidRDefault="00DB29D3" w:rsidP="00815B5F">
      <w:pPr>
        <w:pStyle w:val="PargrafodaLista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5A1B17" w:rsidRPr="009508E5">
        <w:rPr>
          <w:rFonts w:ascii="Arial" w:hAnsi="Arial" w:cs="Arial"/>
          <w:b/>
          <w:bCs/>
          <w:sz w:val="22"/>
          <w:szCs w:val="22"/>
        </w:rPr>
        <w:t>Bloqueio dos atalhos de teclado (ctrl+alt+backspace) entre outros.</w:t>
      </w:r>
    </w:p>
    <w:p w14:paraId="3B069BEC" w14:textId="77777777" w:rsidR="005A1B17" w:rsidRPr="00D85A0E" w:rsidRDefault="005A1B17" w:rsidP="00350458">
      <w:pPr>
        <w:snapToGri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85A0E">
        <w:rPr>
          <w:rFonts w:ascii="Courier New" w:hAnsi="Courier New" w:cs="Courier New"/>
          <w:sz w:val="20"/>
          <w:szCs w:val="20"/>
        </w:rPr>
        <w:t># nano /</w:t>
      </w:r>
      <w:proofErr w:type="spellStart"/>
      <w:r w:rsidRPr="00D85A0E">
        <w:rPr>
          <w:rFonts w:ascii="Courier New" w:hAnsi="Courier New" w:cs="Courier New"/>
          <w:sz w:val="20"/>
          <w:szCs w:val="20"/>
        </w:rPr>
        <w:t>etc</w:t>
      </w:r>
      <w:proofErr w:type="spellEnd"/>
      <w:r w:rsidRPr="00D85A0E">
        <w:rPr>
          <w:rFonts w:ascii="Courier New" w:hAnsi="Courier New" w:cs="Courier New"/>
          <w:sz w:val="20"/>
          <w:szCs w:val="20"/>
        </w:rPr>
        <w:t>/X11/</w:t>
      </w:r>
      <w:proofErr w:type="spellStart"/>
      <w:r w:rsidRPr="00D85A0E">
        <w:rPr>
          <w:rFonts w:ascii="Courier New" w:hAnsi="Courier New" w:cs="Courier New"/>
          <w:sz w:val="20"/>
          <w:szCs w:val="20"/>
        </w:rPr>
        <w:t>xorg.conf</w:t>
      </w:r>
      <w:proofErr w:type="spellEnd"/>
    </w:p>
    <w:p w14:paraId="3B069BED" w14:textId="77777777" w:rsidR="006F2789" w:rsidRDefault="006F2789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BEE" w14:textId="77777777" w:rsidR="006F2789" w:rsidRDefault="006F2789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BEF" w14:textId="77777777" w:rsidR="005A1B17" w:rsidRPr="00350458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350458">
        <w:rPr>
          <w:rFonts w:ascii="Arial" w:hAnsi="Arial" w:cs="Arial"/>
          <w:sz w:val="22"/>
          <w:szCs w:val="22"/>
        </w:rPr>
        <w:t>Incluir as linhas;</w:t>
      </w:r>
    </w:p>
    <w:p w14:paraId="3B069BF0" w14:textId="77777777" w:rsidR="005A1B17" w:rsidRPr="00D85A0E" w:rsidRDefault="005A1B17" w:rsidP="00350458">
      <w:pPr>
        <w:snapToGrid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5A0E">
        <w:rPr>
          <w:rFonts w:ascii="Courier New" w:hAnsi="Courier New" w:cs="Courier New"/>
          <w:sz w:val="20"/>
          <w:szCs w:val="20"/>
          <w:lang w:val="en-US"/>
        </w:rPr>
        <w:lastRenderedPageBreak/>
        <w:t>Section "</w:t>
      </w:r>
      <w:proofErr w:type="spellStart"/>
      <w:r w:rsidRPr="00D85A0E">
        <w:rPr>
          <w:rFonts w:ascii="Courier New" w:hAnsi="Courier New" w:cs="Courier New"/>
          <w:sz w:val="20"/>
          <w:szCs w:val="20"/>
          <w:lang w:val="en-US"/>
        </w:rPr>
        <w:t>ServerFlags</w:t>
      </w:r>
      <w:proofErr w:type="spellEnd"/>
      <w:r w:rsidRPr="00D85A0E">
        <w:rPr>
          <w:rFonts w:ascii="Courier New" w:hAnsi="Courier New" w:cs="Courier New"/>
          <w:sz w:val="20"/>
          <w:szCs w:val="20"/>
          <w:lang w:val="en-US"/>
        </w:rPr>
        <w:t>"</w:t>
      </w:r>
      <w:r w:rsidRPr="00D85A0E">
        <w:rPr>
          <w:rFonts w:ascii="Courier New" w:hAnsi="Courier New" w:cs="Courier New"/>
          <w:sz w:val="20"/>
          <w:szCs w:val="20"/>
          <w:lang w:val="en-US"/>
        </w:rPr>
        <w:br/>
        <w:t>Option "</w:t>
      </w:r>
      <w:proofErr w:type="spellStart"/>
      <w:r w:rsidRPr="00D85A0E">
        <w:rPr>
          <w:rFonts w:ascii="Courier New" w:hAnsi="Courier New" w:cs="Courier New"/>
          <w:sz w:val="20"/>
          <w:szCs w:val="20"/>
          <w:lang w:val="en-US"/>
        </w:rPr>
        <w:t>DontVTSwitch</w:t>
      </w:r>
      <w:proofErr w:type="spellEnd"/>
      <w:r w:rsidRPr="00D85A0E">
        <w:rPr>
          <w:rFonts w:ascii="Courier New" w:hAnsi="Courier New" w:cs="Courier New"/>
          <w:sz w:val="20"/>
          <w:szCs w:val="20"/>
          <w:lang w:val="en-US"/>
        </w:rPr>
        <w:t>" "true"</w:t>
      </w:r>
      <w:r w:rsidRPr="00D85A0E">
        <w:rPr>
          <w:rFonts w:ascii="Courier New" w:hAnsi="Courier New" w:cs="Courier New"/>
          <w:sz w:val="20"/>
          <w:szCs w:val="20"/>
          <w:lang w:val="en-US"/>
        </w:rPr>
        <w:br/>
        <w:t>Option "</w:t>
      </w:r>
      <w:proofErr w:type="spellStart"/>
      <w:r w:rsidRPr="00D85A0E">
        <w:rPr>
          <w:rFonts w:ascii="Courier New" w:hAnsi="Courier New" w:cs="Courier New"/>
          <w:sz w:val="20"/>
          <w:szCs w:val="20"/>
          <w:lang w:val="en-US"/>
        </w:rPr>
        <w:t>DontZap</w:t>
      </w:r>
      <w:proofErr w:type="spellEnd"/>
      <w:r w:rsidRPr="00D85A0E">
        <w:rPr>
          <w:rFonts w:ascii="Courier New" w:hAnsi="Courier New" w:cs="Courier New"/>
          <w:sz w:val="20"/>
          <w:szCs w:val="20"/>
          <w:lang w:val="en-US"/>
        </w:rPr>
        <w:t>" "true"</w:t>
      </w:r>
      <w:r w:rsidRPr="00D85A0E">
        <w:rPr>
          <w:rFonts w:ascii="Courier New" w:hAnsi="Courier New" w:cs="Courier New"/>
          <w:sz w:val="20"/>
          <w:szCs w:val="20"/>
          <w:lang w:val="en-US"/>
        </w:rPr>
        <w:br/>
        <w:t>Option "</w:t>
      </w:r>
      <w:proofErr w:type="spellStart"/>
      <w:r w:rsidRPr="00D85A0E">
        <w:rPr>
          <w:rFonts w:ascii="Courier New" w:hAnsi="Courier New" w:cs="Courier New"/>
          <w:sz w:val="20"/>
          <w:szCs w:val="20"/>
          <w:lang w:val="en-US"/>
        </w:rPr>
        <w:t>DontZoom</w:t>
      </w:r>
      <w:proofErr w:type="spellEnd"/>
      <w:r w:rsidRPr="00D85A0E">
        <w:rPr>
          <w:rFonts w:ascii="Courier New" w:hAnsi="Courier New" w:cs="Courier New"/>
          <w:sz w:val="20"/>
          <w:szCs w:val="20"/>
          <w:lang w:val="en-US"/>
        </w:rPr>
        <w:t>" "true"</w:t>
      </w:r>
      <w:r w:rsidRPr="00D85A0E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D85A0E">
        <w:rPr>
          <w:rFonts w:ascii="Courier New" w:hAnsi="Courier New" w:cs="Courier New"/>
          <w:sz w:val="20"/>
          <w:szCs w:val="20"/>
          <w:lang w:val="en-US"/>
        </w:rPr>
        <w:t>EndSection</w:t>
      </w:r>
      <w:proofErr w:type="spellEnd"/>
      <w:r w:rsidRPr="00D85A0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B069BF1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B069BF2" w14:textId="77777777" w:rsidR="005A1B17" w:rsidRPr="009508E5" w:rsidRDefault="00DB29D3" w:rsidP="00350458">
      <w:pPr>
        <w:pStyle w:val="PargrafodaLista"/>
        <w:widowControl w:val="0"/>
        <w:numPr>
          <w:ilvl w:val="1"/>
          <w:numId w:val="21"/>
        </w:numPr>
        <w:suppressAutoHyphens/>
        <w:snapToGri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- Deixar o Iceweasel (F</w:t>
      </w:r>
      <w:r w:rsidR="005A1B17" w:rsidRPr="009508E5">
        <w:rPr>
          <w:rFonts w:ascii="Arial" w:hAnsi="Arial" w:cs="Arial"/>
          <w:b/>
          <w:bCs/>
          <w:sz w:val="22"/>
          <w:szCs w:val="22"/>
        </w:rPr>
        <w:t>irefox) em modo perpetuo, script firefoxperpetuo.sh</w:t>
      </w:r>
    </w:p>
    <w:p w14:paraId="3B069BF3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BF4" w14:textId="77777777" w:rsidR="005A1B17" w:rsidRPr="005A1B17" w:rsidRDefault="00DB29D3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o F</w:t>
      </w:r>
      <w:r w:rsidR="005A1B17" w:rsidRPr="005A1B17">
        <w:rPr>
          <w:rFonts w:ascii="Arial" w:hAnsi="Arial" w:cs="Arial"/>
          <w:sz w:val="22"/>
          <w:szCs w:val="22"/>
        </w:rPr>
        <w:t>irefox for fechado, o processo do navegador executa novamente.</w:t>
      </w:r>
    </w:p>
    <w:p w14:paraId="3B069BF5" w14:textId="77777777" w:rsidR="009508E5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ab/>
        <w:t xml:space="preserve">Colocar o script no </w:t>
      </w:r>
      <w:r w:rsidRPr="00D85A0E">
        <w:rPr>
          <w:rFonts w:ascii="Courier New" w:hAnsi="Courier New" w:cs="Courier New"/>
          <w:sz w:val="20"/>
          <w:szCs w:val="20"/>
        </w:rPr>
        <w:t>/usr/bin/firefoxperpetuo.sh</w:t>
      </w:r>
      <w:r w:rsidRPr="005A1B17">
        <w:rPr>
          <w:rFonts w:ascii="Arial" w:hAnsi="Arial" w:cs="Arial"/>
          <w:sz w:val="22"/>
          <w:szCs w:val="22"/>
        </w:rPr>
        <w:t xml:space="preserve"> e dar permissão de execução no arquivo:</w:t>
      </w:r>
    </w:p>
    <w:p w14:paraId="3B069BF6" w14:textId="77777777" w:rsidR="005A1B17" w:rsidRPr="00D85A0E" w:rsidRDefault="005A1B17" w:rsidP="00350458">
      <w:pPr>
        <w:snapToGrid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5A0E">
        <w:rPr>
          <w:rFonts w:ascii="Courier New" w:hAnsi="Courier New" w:cs="Courier New"/>
          <w:sz w:val="20"/>
          <w:szCs w:val="20"/>
          <w:lang w:val="en-US"/>
        </w:rPr>
        <w:t>chmod</w:t>
      </w:r>
      <w:proofErr w:type="spellEnd"/>
      <w:r w:rsidRPr="00D85A0E">
        <w:rPr>
          <w:rFonts w:ascii="Courier New" w:hAnsi="Courier New" w:cs="Courier New"/>
          <w:sz w:val="20"/>
          <w:szCs w:val="20"/>
          <w:lang w:val="en-US"/>
        </w:rPr>
        <w:t xml:space="preserve"> +x /usr/bin/firefoxperpetuo.sh</w:t>
      </w:r>
    </w:p>
    <w:p w14:paraId="3B069BF7" w14:textId="77777777" w:rsidR="00350458" w:rsidRDefault="00350458" w:rsidP="00350458">
      <w:pPr>
        <w:pStyle w:val="Contedodatabela"/>
        <w:snapToGrid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069BF8" w14:textId="77777777" w:rsidR="005A1B17" w:rsidRPr="00D85A0E" w:rsidRDefault="005A1B17" w:rsidP="00350458">
      <w:pPr>
        <w:pStyle w:val="Contedodatabel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85A0E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D85A0E">
        <w:rPr>
          <w:rFonts w:ascii="Courier New" w:hAnsi="Courier New" w:cs="Courier New"/>
          <w:sz w:val="20"/>
          <w:szCs w:val="20"/>
          <w:lang w:val="en-US"/>
        </w:rPr>
        <w:t>bin/bash</w:t>
      </w:r>
    </w:p>
    <w:p w14:paraId="3B069BF9" w14:textId="77777777" w:rsidR="005A1B17" w:rsidRPr="00D85A0E" w:rsidRDefault="005A1B17" w:rsidP="00350458">
      <w:pPr>
        <w:pStyle w:val="Contedodatabel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5A0E">
        <w:rPr>
          <w:rFonts w:ascii="Courier New" w:hAnsi="Courier New" w:cs="Courier New"/>
          <w:sz w:val="20"/>
          <w:szCs w:val="20"/>
          <w:lang w:val="en-US"/>
        </w:rPr>
        <w:t>xsetroot</w:t>
      </w:r>
      <w:proofErr w:type="spellEnd"/>
      <w:r w:rsidRPr="00D85A0E">
        <w:rPr>
          <w:rFonts w:ascii="Courier New" w:hAnsi="Courier New" w:cs="Courier New"/>
          <w:sz w:val="20"/>
          <w:szCs w:val="20"/>
          <w:lang w:val="en-US"/>
        </w:rPr>
        <w:t xml:space="preserve"> -solid white &amp;</w:t>
      </w:r>
    </w:p>
    <w:p w14:paraId="3B069BFA" w14:textId="77777777" w:rsidR="005A1B17" w:rsidRPr="00DB29D3" w:rsidRDefault="005A1B17" w:rsidP="00350458">
      <w:pPr>
        <w:pStyle w:val="Contedodatabel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DB29D3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="009508E5" w:rsidRPr="00DB29D3">
        <w:rPr>
          <w:rFonts w:ascii="Courier New" w:hAnsi="Courier New" w:cs="Courier New"/>
          <w:sz w:val="20"/>
          <w:szCs w:val="20"/>
        </w:rPr>
        <w:t>firfox</w:t>
      </w:r>
      <w:proofErr w:type="spellEnd"/>
      <w:r w:rsidR="009508E5" w:rsidRPr="00DB29D3">
        <w:rPr>
          <w:rFonts w:ascii="Courier New" w:hAnsi="Courier New" w:cs="Courier New"/>
          <w:sz w:val="20"/>
          <w:szCs w:val="20"/>
        </w:rPr>
        <w:t xml:space="preserve"> em modo perpétuo</w:t>
      </w:r>
    </w:p>
    <w:p w14:paraId="3B069BFB" w14:textId="77777777" w:rsidR="005A1B17" w:rsidRPr="00815B5F" w:rsidRDefault="005A1B17" w:rsidP="00350458">
      <w:pPr>
        <w:pStyle w:val="Contedodatabel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5B5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815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15B5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815B5F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815B5F">
        <w:rPr>
          <w:rFonts w:ascii="Courier New" w:hAnsi="Courier New" w:cs="Courier New"/>
          <w:sz w:val="20"/>
          <w:szCs w:val="20"/>
        </w:rPr>
        <w:t xml:space="preserve"> do</w:t>
      </w:r>
    </w:p>
    <w:p w14:paraId="3B069BFC" w14:textId="77777777" w:rsidR="005A1B17" w:rsidRPr="009F453D" w:rsidRDefault="005A1B17" w:rsidP="00350458">
      <w:pPr>
        <w:pStyle w:val="Contedodatabel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453D">
        <w:rPr>
          <w:rFonts w:ascii="Courier New" w:hAnsi="Courier New" w:cs="Courier New"/>
          <w:sz w:val="20"/>
          <w:szCs w:val="20"/>
          <w:lang w:val="en-US"/>
        </w:rPr>
        <w:t>#/</w:t>
      </w:r>
      <w:proofErr w:type="spellStart"/>
      <w:r w:rsidRPr="009F45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9F453D">
        <w:rPr>
          <w:rFonts w:ascii="Courier New" w:hAnsi="Courier New" w:cs="Courier New"/>
          <w:sz w:val="20"/>
          <w:szCs w:val="20"/>
          <w:lang w:val="en-US"/>
        </w:rPr>
        <w:t>/bin/firefox-3.0</w:t>
      </w:r>
    </w:p>
    <w:p w14:paraId="3B069BFD" w14:textId="77777777" w:rsidR="005A1B17" w:rsidRPr="009F453D" w:rsidRDefault="005A1B17" w:rsidP="00350458">
      <w:pPr>
        <w:pStyle w:val="Contedodatabel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453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F45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9F453D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9F453D">
        <w:rPr>
          <w:rFonts w:ascii="Courier New" w:hAnsi="Courier New" w:cs="Courier New"/>
          <w:sz w:val="20"/>
          <w:szCs w:val="20"/>
          <w:lang w:val="en-US"/>
        </w:rPr>
        <w:t>iceweasel</w:t>
      </w:r>
      <w:proofErr w:type="spellEnd"/>
    </w:p>
    <w:p w14:paraId="3B069BFE" w14:textId="77777777" w:rsidR="005A1B17" w:rsidRPr="00D85A0E" w:rsidRDefault="005A1B17" w:rsidP="00350458">
      <w:pPr>
        <w:pStyle w:val="Contedodatabel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5A0E">
        <w:rPr>
          <w:rFonts w:ascii="Courier New" w:hAnsi="Courier New" w:cs="Courier New"/>
          <w:sz w:val="20"/>
          <w:szCs w:val="20"/>
        </w:rPr>
        <w:t>done</w:t>
      </w:r>
      <w:proofErr w:type="spellEnd"/>
      <w:r w:rsidRPr="00D85A0E">
        <w:rPr>
          <w:rFonts w:ascii="Courier New" w:hAnsi="Courier New" w:cs="Courier New"/>
          <w:sz w:val="20"/>
          <w:szCs w:val="20"/>
        </w:rPr>
        <w:t xml:space="preserve"> </w:t>
      </w:r>
    </w:p>
    <w:p w14:paraId="3B069BFF" w14:textId="77777777" w:rsidR="005A1B17" w:rsidRDefault="005A1B17" w:rsidP="00350458">
      <w:pPr>
        <w:snapToGri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B069C00" w14:textId="77777777" w:rsidR="00350458" w:rsidRDefault="00350458" w:rsidP="00350458">
      <w:pPr>
        <w:pStyle w:val="PargrafodaLista"/>
        <w:widowControl w:val="0"/>
        <w:suppressAutoHyphens/>
        <w:snapToGrid w:val="0"/>
        <w:spacing w:line="360" w:lineRule="auto"/>
        <w:ind w:left="360"/>
        <w:rPr>
          <w:rFonts w:ascii="Arial" w:hAnsi="Arial" w:cs="Arial"/>
          <w:b/>
          <w:bCs/>
          <w:sz w:val="22"/>
          <w:szCs w:val="22"/>
        </w:rPr>
      </w:pPr>
    </w:p>
    <w:p w14:paraId="3B069C01" w14:textId="77777777" w:rsidR="005A1B17" w:rsidRPr="00350458" w:rsidRDefault="00DB29D3" w:rsidP="00350458">
      <w:pPr>
        <w:pStyle w:val="PargrafodaLista"/>
        <w:widowControl w:val="0"/>
        <w:numPr>
          <w:ilvl w:val="1"/>
          <w:numId w:val="21"/>
        </w:numPr>
        <w:suppressAutoHyphens/>
        <w:snapToGri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5A1B17" w:rsidRPr="00350458">
        <w:rPr>
          <w:rFonts w:ascii="Arial" w:hAnsi="Arial" w:cs="Arial"/>
          <w:b/>
          <w:bCs/>
          <w:sz w:val="22"/>
          <w:szCs w:val="22"/>
        </w:rPr>
        <w:t>Inclusão de script de “</w:t>
      </w:r>
      <w:r w:rsidRPr="00350458">
        <w:rPr>
          <w:rFonts w:ascii="Arial" w:hAnsi="Arial" w:cs="Arial"/>
          <w:b/>
          <w:bCs/>
          <w:sz w:val="22"/>
          <w:szCs w:val="22"/>
        </w:rPr>
        <w:t>auto gerência</w:t>
      </w:r>
      <w:r w:rsidR="005A1B17" w:rsidRPr="00350458">
        <w:rPr>
          <w:rFonts w:ascii="Arial" w:hAnsi="Arial" w:cs="Arial"/>
          <w:b/>
          <w:bCs/>
          <w:sz w:val="22"/>
          <w:szCs w:val="22"/>
        </w:rPr>
        <w:t>” do quiosque – testafirefox.sh</w:t>
      </w:r>
    </w:p>
    <w:p w14:paraId="3B069C02" w14:textId="77777777" w:rsidR="00350458" w:rsidRDefault="00350458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C03" w14:textId="77777777" w:rsidR="005A1B17" w:rsidRPr="005A1B17" w:rsidRDefault="00DB29D3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Testa se o processo do I</w:t>
      </w:r>
      <w:r w:rsidR="005A1B17" w:rsidRPr="005A1B17">
        <w:rPr>
          <w:rFonts w:ascii="Arial" w:hAnsi="Arial" w:cs="Arial"/>
          <w:sz w:val="22"/>
          <w:szCs w:val="22"/>
        </w:rPr>
        <w:t>ceweasel está sem gera</w:t>
      </w:r>
      <w:r w:rsidR="009508E5">
        <w:rPr>
          <w:rFonts w:ascii="Arial" w:hAnsi="Arial" w:cs="Arial"/>
          <w:sz w:val="22"/>
          <w:szCs w:val="22"/>
        </w:rPr>
        <w:t xml:space="preserve">r cache, a mais de 15 minutos, </w:t>
      </w:r>
      <w:r w:rsidR="005A1B17" w:rsidRPr="005A1B17">
        <w:rPr>
          <w:rFonts w:ascii="Arial" w:hAnsi="Arial" w:cs="Arial"/>
          <w:sz w:val="22"/>
          <w:szCs w:val="22"/>
        </w:rPr>
        <w:t>se a resposta for positiva, iniciar o processo do navegador.</w:t>
      </w:r>
    </w:p>
    <w:p w14:paraId="3B069C04" w14:textId="77777777" w:rsidR="009508E5" w:rsidRDefault="005A1B17" w:rsidP="00350458">
      <w:pPr>
        <w:snapToGrid w:val="0"/>
        <w:spacing w:line="360" w:lineRule="auto"/>
        <w:rPr>
          <w:rFonts w:ascii="Courier New" w:hAnsi="Courier New" w:cs="Courier New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 xml:space="preserve">Colocar o script no </w:t>
      </w:r>
      <w:r w:rsidRPr="00D85A0E">
        <w:rPr>
          <w:rFonts w:ascii="Courier New" w:hAnsi="Courier New" w:cs="Courier New"/>
          <w:sz w:val="20"/>
          <w:szCs w:val="20"/>
        </w:rPr>
        <w:t>/bin/,</w:t>
      </w:r>
      <w:r w:rsidRPr="005A1B17">
        <w:rPr>
          <w:rFonts w:ascii="Arial" w:hAnsi="Arial" w:cs="Arial"/>
          <w:sz w:val="22"/>
          <w:szCs w:val="22"/>
        </w:rPr>
        <w:t xml:space="preserve"> dar permissão de execução no </w:t>
      </w:r>
      <w:r w:rsidRPr="00D85A0E">
        <w:rPr>
          <w:rFonts w:ascii="Arial" w:hAnsi="Arial" w:cs="Arial"/>
          <w:sz w:val="22"/>
          <w:szCs w:val="22"/>
        </w:rPr>
        <w:t>arquivo</w:t>
      </w:r>
    </w:p>
    <w:p w14:paraId="3B069C05" w14:textId="77777777" w:rsidR="009508E5" w:rsidRPr="00D85A0E" w:rsidRDefault="005A1B17" w:rsidP="00350458">
      <w:pPr>
        <w:snapToGrid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5A0E">
        <w:rPr>
          <w:rFonts w:ascii="Courier New" w:hAnsi="Courier New" w:cs="Courier New"/>
          <w:sz w:val="20"/>
          <w:szCs w:val="20"/>
          <w:lang w:val="en-US"/>
        </w:rPr>
        <w:t>chmod</w:t>
      </w:r>
      <w:proofErr w:type="spellEnd"/>
      <w:r w:rsidRPr="00D85A0E">
        <w:rPr>
          <w:rFonts w:ascii="Courier New" w:hAnsi="Courier New" w:cs="Courier New"/>
          <w:sz w:val="20"/>
          <w:szCs w:val="20"/>
          <w:lang w:val="en-US"/>
        </w:rPr>
        <w:t xml:space="preserve"> +x /bin/testafirefox.sh,</w:t>
      </w:r>
    </w:p>
    <w:p w14:paraId="3B069C06" w14:textId="77777777" w:rsidR="005A1B17" w:rsidRPr="005A1B17" w:rsidRDefault="009508E5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5A1B17" w:rsidRPr="005A1B17">
        <w:rPr>
          <w:rFonts w:ascii="Arial" w:hAnsi="Arial" w:cs="Arial"/>
          <w:sz w:val="22"/>
          <w:szCs w:val="22"/>
        </w:rPr>
        <w:t>olocar no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1B17" w:rsidRPr="005A1B17">
        <w:rPr>
          <w:rFonts w:ascii="Arial" w:hAnsi="Arial" w:cs="Arial"/>
          <w:sz w:val="22"/>
          <w:szCs w:val="22"/>
        </w:rPr>
        <w:t>crontab</w:t>
      </w:r>
      <w:proofErr w:type="spellEnd"/>
      <w:r w:rsidR="005A1B17" w:rsidRPr="005A1B17">
        <w:rPr>
          <w:rFonts w:ascii="Arial" w:hAnsi="Arial" w:cs="Arial"/>
          <w:sz w:val="22"/>
          <w:szCs w:val="22"/>
        </w:rPr>
        <w:t xml:space="preserve"> do usuário </w:t>
      </w:r>
      <w:r>
        <w:rPr>
          <w:rFonts w:ascii="Arial" w:hAnsi="Arial" w:cs="Arial"/>
          <w:sz w:val="22"/>
          <w:szCs w:val="22"/>
        </w:rPr>
        <w:t>“Usuário”</w:t>
      </w:r>
      <w:r w:rsidR="005A1B17" w:rsidRPr="005A1B17">
        <w:rPr>
          <w:rFonts w:ascii="Arial" w:hAnsi="Arial" w:cs="Arial"/>
          <w:sz w:val="22"/>
          <w:szCs w:val="22"/>
        </w:rPr>
        <w:t>, com a seguinte linha:</w:t>
      </w:r>
    </w:p>
    <w:p w14:paraId="3B069C07" w14:textId="77777777" w:rsidR="005A1B17" w:rsidRPr="00350458" w:rsidRDefault="005A1B17" w:rsidP="00350458">
      <w:pPr>
        <w:snapToGrid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0458">
        <w:rPr>
          <w:rFonts w:ascii="Courier New" w:hAnsi="Courier New" w:cs="Courier New"/>
          <w:sz w:val="20"/>
          <w:szCs w:val="20"/>
          <w:lang w:val="en-US"/>
        </w:rPr>
        <w:t>0-59/10 6-23 * * 1-5 /bin/testafirefox.sh</w:t>
      </w:r>
    </w:p>
    <w:p w14:paraId="3B069C08" w14:textId="77777777" w:rsidR="005A1B17" w:rsidRPr="00350458" w:rsidRDefault="005A1B17" w:rsidP="00350458">
      <w:pPr>
        <w:snapToGrid w:val="0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3B069C09" w14:textId="77777777" w:rsidR="00941FC6" w:rsidRDefault="00941FC6" w:rsidP="00350458">
      <w:pPr>
        <w:snapToGrid w:val="0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B069C0A" w14:textId="77777777" w:rsidR="00941FC6" w:rsidRDefault="00941FC6" w:rsidP="00350458">
      <w:pPr>
        <w:snapToGrid w:val="0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B069C0B" w14:textId="77777777" w:rsidR="00D85A0E" w:rsidRPr="00350458" w:rsidRDefault="00350458" w:rsidP="00350458">
      <w:pPr>
        <w:snapToGrid w:val="0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350458">
        <w:rPr>
          <w:rFonts w:ascii="Arial" w:hAnsi="Arial" w:cs="Arial"/>
          <w:sz w:val="22"/>
          <w:szCs w:val="22"/>
          <w:lang w:val="en-US"/>
        </w:rPr>
        <w:t>Script testafirefox.sh</w:t>
      </w:r>
    </w:p>
    <w:tbl>
      <w:tblPr>
        <w:tblpPr w:leftFromText="141" w:rightFromText="141" w:vertAnchor="page" w:horzAnchor="margin" w:tblpY="250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24"/>
      </w:tblGrid>
      <w:tr w:rsidR="00DB29D3" w:rsidRPr="005A1B17" w14:paraId="3B069C1C" w14:textId="77777777" w:rsidTr="00DB29D3">
        <w:trPr>
          <w:trHeight w:val="248"/>
          <w:tblHeader/>
        </w:trPr>
        <w:tc>
          <w:tcPr>
            <w:tcW w:w="9224" w:type="dxa"/>
            <w:vAlign w:val="center"/>
          </w:tcPr>
          <w:p w14:paraId="3B069C0C" w14:textId="77777777" w:rsidR="00DB29D3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B069C0D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#!/bin/bash</w:t>
            </w:r>
          </w:p>
          <w:p w14:paraId="3B069C0E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B069C0F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if [ -z `/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usr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/bin/find /home/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kioskcpd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/.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mozilla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firefox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/t3o49nmw.default/Cache -name *001* -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mtime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-1` ] ; then</w:t>
            </w:r>
          </w:p>
          <w:p w14:paraId="3B069C10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 w:rsidRPr="00D85A0E">
              <w:rPr>
                <w:rFonts w:ascii="Courier New" w:hAnsi="Courier New" w:cs="Courier New"/>
                <w:sz w:val="18"/>
                <w:szCs w:val="18"/>
              </w:rPr>
              <w:t># cache mais velho que um dia</w:t>
            </w:r>
          </w:p>
          <w:p w14:paraId="3B069C11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B29D3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usr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/bin/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killall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firefox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-bin</w:t>
            </w:r>
          </w:p>
          <w:p w14:paraId="3B069C12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else</w:t>
            </w:r>
          </w:p>
          <w:p w14:paraId="3B069C13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if [ -z `/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usr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/bin/find /home/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kioskcpd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/.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mozilla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firefox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/t3o49nmw.default/Cache -name *001* -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>mmin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-15` ] ; then</w:t>
            </w:r>
          </w:p>
          <w:p w14:paraId="3B069C14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 w:rsidRPr="00D85A0E">
              <w:rPr>
                <w:rFonts w:ascii="Courier New" w:hAnsi="Courier New" w:cs="Courier New"/>
                <w:sz w:val="18"/>
                <w:szCs w:val="18"/>
              </w:rPr>
              <w:t># cache mais velho que 15 minutos</w:t>
            </w:r>
          </w:p>
          <w:p w14:paraId="3B069C15" w14:textId="77777777" w:rsidR="00DB29D3" w:rsidRPr="009F453D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 w:rsidRPr="00D85A0E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Pr="009F453D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9F453D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9F453D">
              <w:rPr>
                <w:rFonts w:ascii="Courier New" w:hAnsi="Courier New" w:cs="Courier New"/>
                <w:sz w:val="18"/>
                <w:szCs w:val="18"/>
              </w:rPr>
              <w:t>/bin/</w:t>
            </w:r>
            <w:proofErr w:type="spellStart"/>
            <w:r w:rsidRPr="009F453D">
              <w:rPr>
                <w:rFonts w:ascii="Courier New" w:hAnsi="Courier New" w:cs="Courier New"/>
                <w:sz w:val="18"/>
                <w:szCs w:val="18"/>
              </w:rPr>
              <w:t>killall</w:t>
            </w:r>
            <w:proofErr w:type="spellEnd"/>
            <w:r w:rsidRPr="009F453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F453D">
              <w:rPr>
                <w:rFonts w:ascii="Courier New" w:hAnsi="Courier New" w:cs="Courier New"/>
                <w:sz w:val="18"/>
                <w:szCs w:val="18"/>
              </w:rPr>
              <w:t>firefox</w:t>
            </w:r>
            <w:proofErr w:type="spellEnd"/>
            <w:r w:rsidRPr="009F453D">
              <w:rPr>
                <w:rFonts w:ascii="Courier New" w:hAnsi="Courier New" w:cs="Courier New"/>
                <w:sz w:val="18"/>
                <w:szCs w:val="18"/>
              </w:rPr>
              <w:t>-bin</w:t>
            </w:r>
          </w:p>
          <w:p w14:paraId="3B069C16" w14:textId="77777777" w:rsidR="00DB29D3" w:rsidRPr="009F453D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 w:rsidRPr="009F453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9F453D">
              <w:rPr>
                <w:rFonts w:ascii="Courier New" w:hAnsi="Courier New" w:cs="Courier New"/>
                <w:sz w:val="18"/>
                <w:szCs w:val="18"/>
              </w:rPr>
              <w:t>else</w:t>
            </w:r>
            <w:proofErr w:type="spellEnd"/>
          </w:p>
          <w:p w14:paraId="3B069C17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 w:rsidRPr="00D85A0E">
              <w:rPr>
                <w:rFonts w:ascii="Courier New" w:hAnsi="Courier New" w:cs="Courier New"/>
                <w:sz w:val="18"/>
                <w:szCs w:val="18"/>
              </w:rPr>
              <w:t># cache no ar</w:t>
            </w:r>
          </w:p>
          <w:p w14:paraId="3B069C18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 w:rsidRPr="00D85A0E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</w:rPr>
              <w:t>echo</w:t>
            </w:r>
            <w:proofErr w:type="spellEnd"/>
            <w:r w:rsidRPr="00D85A0E">
              <w:rPr>
                <w:rFonts w:ascii="Courier New" w:hAnsi="Courier New" w:cs="Courier New"/>
                <w:sz w:val="18"/>
                <w:szCs w:val="18"/>
              </w:rPr>
              <w:t xml:space="preserve"> "" </w:t>
            </w:r>
          </w:p>
          <w:p w14:paraId="3B069C19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 w:rsidRPr="00D85A0E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</w:rPr>
              <w:t>fi</w:t>
            </w:r>
            <w:proofErr w:type="spellEnd"/>
          </w:p>
          <w:p w14:paraId="3B069C1A" w14:textId="77777777" w:rsidR="00DB29D3" w:rsidRPr="00D85A0E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A0E">
              <w:rPr>
                <w:rFonts w:ascii="Courier New" w:hAnsi="Courier New" w:cs="Courier New"/>
                <w:sz w:val="18"/>
                <w:szCs w:val="18"/>
              </w:rPr>
              <w:t>fi</w:t>
            </w:r>
            <w:proofErr w:type="spellEnd"/>
          </w:p>
          <w:p w14:paraId="3B069C1B" w14:textId="77777777" w:rsidR="00DB29D3" w:rsidRPr="00350458" w:rsidRDefault="00DB29D3" w:rsidP="00DB29D3">
            <w:pPr>
              <w:pStyle w:val="Contedodatabela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exit</w:t>
            </w:r>
            <w:proofErr w:type="spellEnd"/>
          </w:p>
        </w:tc>
      </w:tr>
      <w:tr w:rsidR="00DB29D3" w:rsidRPr="005A1B17" w14:paraId="3B069C1E" w14:textId="77777777" w:rsidTr="00DB29D3">
        <w:trPr>
          <w:trHeight w:val="15"/>
          <w:tblHeader/>
        </w:trPr>
        <w:tc>
          <w:tcPr>
            <w:tcW w:w="9224" w:type="dxa"/>
            <w:vAlign w:val="center"/>
          </w:tcPr>
          <w:p w14:paraId="3B069C1D" w14:textId="77777777" w:rsidR="00DB29D3" w:rsidRPr="00D85A0E" w:rsidRDefault="00DB29D3" w:rsidP="00DB29D3">
            <w:pPr>
              <w:pStyle w:val="Contedodatabela"/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B069C1F" w14:textId="77777777" w:rsidR="00DB29D3" w:rsidRDefault="00DB29D3" w:rsidP="00DB29D3">
      <w:pPr>
        <w:widowControl w:val="0"/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B069C20" w14:textId="77777777" w:rsidR="00941FC6" w:rsidRDefault="00941FC6" w:rsidP="00DB29D3">
      <w:pPr>
        <w:widowControl w:val="0"/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B069C21" w14:textId="77777777" w:rsidR="00941FC6" w:rsidRDefault="00941FC6" w:rsidP="00DB29D3">
      <w:pPr>
        <w:widowControl w:val="0"/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B069C22" w14:textId="044ECA17" w:rsidR="005A1B17" w:rsidRPr="00DB29D3" w:rsidRDefault="00DB29D3" w:rsidP="00DB29D3">
      <w:pPr>
        <w:pStyle w:val="PargrafodaLista"/>
        <w:widowControl w:val="0"/>
        <w:numPr>
          <w:ilvl w:val="1"/>
          <w:numId w:val="21"/>
        </w:numPr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350458" w:rsidRPr="00DB29D3">
        <w:rPr>
          <w:rFonts w:ascii="Arial" w:hAnsi="Arial" w:cs="Arial"/>
          <w:b/>
          <w:bCs/>
          <w:sz w:val="22"/>
          <w:szCs w:val="22"/>
        </w:rPr>
        <w:t>I</w:t>
      </w:r>
      <w:r w:rsidR="005A1B17" w:rsidRPr="00DB29D3">
        <w:rPr>
          <w:rFonts w:ascii="Arial" w:hAnsi="Arial" w:cs="Arial"/>
          <w:b/>
          <w:bCs/>
          <w:sz w:val="22"/>
          <w:szCs w:val="22"/>
        </w:rPr>
        <w:t>nclusão de script de “</w:t>
      </w:r>
      <w:r w:rsidR="00925C1F" w:rsidRPr="00DB29D3">
        <w:rPr>
          <w:rFonts w:ascii="Arial" w:hAnsi="Arial" w:cs="Arial"/>
          <w:b/>
          <w:bCs/>
          <w:sz w:val="22"/>
          <w:szCs w:val="22"/>
        </w:rPr>
        <w:t>auto gerência</w:t>
      </w:r>
      <w:r w:rsidR="005A1B17" w:rsidRPr="00DB29D3">
        <w:rPr>
          <w:rFonts w:ascii="Arial" w:hAnsi="Arial" w:cs="Arial"/>
          <w:b/>
          <w:bCs/>
          <w:sz w:val="22"/>
          <w:szCs w:val="22"/>
        </w:rPr>
        <w:t>” do quiosque – testaperpetuo.sh</w:t>
      </w:r>
    </w:p>
    <w:p w14:paraId="3B069C23" w14:textId="77AC2C68" w:rsidR="005A1B17" w:rsidRPr="005A1B17" w:rsidRDefault="005A1B17" w:rsidP="00350458">
      <w:pPr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 xml:space="preserve">Testa se o processo do firefoxperpetuo.sh está no </w:t>
      </w:r>
      <w:r w:rsidR="00925C1F" w:rsidRPr="005A1B17">
        <w:rPr>
          <w:rFonts w:ascii="Arial" w:hAnsi="Arial" w:cs="Arial"/>
          <w:sz w:val="22"/>
          <w:szCs w:val="22"/>
        </w:rPr>
        <w:t>ar, se</w:t>
      </w:r>
      <w:r w:rsidRPr="005A1B17">
        <w:rPr>
          <w:rFonts w:ascii="Arial" w:hAnsi="Arial" w:cs="Arial"/>
          <w:sz w:val="22"/>
          <w:szCs w:val="22"/>
        </w:rPr>
        <w:t xml:space="preserve"> a resposta for positiva, iniciar o processo do navegador.</w:t>
      </w:r>
    </w:p>
    <w:p w14:paraId="3B069C24" w14:textId="77777777" w:rsidR="00350458" w:rsidRDefault="00350458" w:rsidP="00350458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Colocar o script na pasta</w:t>
      </w:r>
      <w:r w:rsidR="005A1B17" w:rsidRPr="005A1B17">
        <w:rPr>
          <w:rFonts w:ascii="Arial" w:hAnsi="Arial" w:cs="Arial"/>
          <w:sz w:val="22"/>
          <w:szCs w:val="22"/>
        </w:rPr>
        <w:t xml:space="preserve"> </w:t>
      </w:r>
      <w:r w:rsidR="005A1B17" w:rsidRPr="00350458">
        <w:rPr>
          <w:rFonts w:ascii="Courier New" w:hAnsi="Courier New" w:cs="Courier New"/>
          <w:sz w:val="22"/>
          <w:szCs w:val="22"/>
        </w:rPr>
        <w:t>/bin/</w:t>
      </w:r>
      <w:r w:rsidR="005A1B17" w:rsidRPr="005A1B17">
        <w:rPr>
          <w:rFonts w:ascii="Arial" w:hAnsi="Arial" w:cs="Arial"/>
          <w:sz w:val="22"/>
          <w:szCs w:val="22"/>
        </w:rPr>
        <w:t>, dar p</w:t>
      </w:r>
      <w:r>
        <w:rPr>
          <w:rFonts w:ascii="Arial" w:hAnsi="Arial" w:cs="Arial"/>
          <w:sz w:val="22"/>
          <w:szCs w:val="22"/>
        </w:rPr>
        <w:t>ermissão de execução no arquivo: testaperpetuo.sh</w:t>
      </w:r>
      <w:bookmarkStart w:id="3" w:name="_GoBack"/>
      <w:bookmarkEnd w:id="3"/>
    </w:p>
    <w:p w14:paraId="3B069C25" w14:textId="77777777" w:rsidR="00350458" w:rsidRDefault="005A1B17" w:rsidP="00350458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50458">
        <w:rPr>
          <w:rFonts w:ascii="Courier New" w:hAnsi="Courier New" w:cs="Courier New"/>
          <w:sz w:val="22"/>
          <w:szCs w:val="22"/>
        </w:rPr>
        <w:t>chmod</w:t>
      </w:r>
      <w:proofErr w:type="spellEnd"/>
      <w:r w:rsidRPr="00350458">
        <w:rPr>
          <w:rFonts w:ascii="Courier New" w:hAnsi="Courier New" w:cs="Courier New"/>
          <w:sz w:val="22"/>
          <w:szCs w:val="22"/>
        </w:rPr>
        <w:t xml:space="preserve"> +x /bin/testaperpetuo.sh</w:t>
      </w:r>
    </w:p>
    <w:p w14:paraId="3B069C26" w14:textId="77777777" w:rsidR="005A1B17" w:rsidRPr="005A1B17" w:rsidRDefault="00350458" w:rsidP="00350458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 colocar no </w:t>
      </w:r>
      <w:proofErr w:type="spellStart"/>
      <w:r>
        <w:rPr>
          <w:rFonts w:ascii="Arial" w:hAnsi="Arial" w:cs="Arial"/>
          <w:sz w:val="22"/>
          <w:szCs w:val="22"/>
        </w:rPr>
        <w:t>crontab</w:t>
      </w:r>
      <w:proofErr w:type="spellEnd"/>
      <w:r>
        <w:rPr>
          <w:rFonts w:ascii="Arial" w:hAnsi="Arial" w:cs="Arial"/>
          <w:sz w:val="22"/>
          <w:szCs w:val="22"/>
        </w:rPr>
        <w:t xml:space="preserve"> do usuário “Usuário” </w:t>
      </w:r>
      <w:r w:rsidR="005A1B17" w:rsidRPr="005A1B17">
        <w:rPr>
          <w:rFonts w:ascii="Arial" w:hAnsi="Arial" w:cs="Arial"/>
          <w:sz w:val="22"/>
          <w:szCs w:val="22"/>
        </w:rPr>
        <w:t>a seguinte linha:</w:t>
      </w:r>
    </w:p>
    <w:p w14:paraId="3B069C27" w14:textId="77777777" w:rsidR="00350458" w:rsidRDefault="00350458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Y="684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95"/>
      </w:tblGrid>
      <w:tr w:rsidR="006F2789" w:rsidRPr="005A1B17" w14:paraId="3B069C30" w14:textId="77777777" w:rsidTr="006F2789">
        <w:trPr>
          <w:trHeight w:val="400"/>
        </w:trPr>
        <w:tc>
          <w:tcPr>
            <w:tcW w:w="80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69C28" w14:textId="77777777" w:rsidR="006F2789" w:rsidRPr="00350458" w:rsidRDefault="006F2789" w:rsidP="006F2789">
            <w:pPr>
              <w:snapToGri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50458">
              <w:rPr>
                <w:rFonts w:ascii="Courier New" w:hAnsi="Courier New" w:cs="Courier New"/>
                <w:sz w:val="18"/>
                <w:szCs w:val="18"/>
              </w:rPr>
              <w:t>#!/</w:t>
            </w:r>
            <w:proofErr w:type="gramEnd"/>
            <w:r w:rsidRPr="00350458">
              <w:rPr>
                <w:rFonts w:ascii="Courier New" w:hAnsi="Courier New" w:cs="Courier New"/>
                <w:sz w:val="18"/>
                <w:szCs w:val="18"/>
              </w:rPr>
              <w:t>bin/</w:t>
            </w:r>
            <w:proofErr w:type="spellStart"/>
            <w:r w:rsidRPr="00350458">
              <w:rPr>
                <w:rFonts w:ascii="Courier New" w:hAnsi="Courier New" w:cs="Courier New"/>
                <w:sz w:val="18"/>
                <w:szCs w:val="18"/>
              </w:rPr>
              <w:t>bash</w:t>
            </w:r>
            <w:proofErr w:type="spellEnd"/>
          </w:p>
          <w:p w14:paraId="3B069C29" w14:textId="77777777" w:rsidR="006F2789" w:rsidRPr="00350458" w:rsidRDefault="006F2789" w:rsidP="006F2789">
            <w:pPr>
              <w:snapToGri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50458">
              <w:rPr>
                <w:rFonts w:ascii="Courier New" w:hAnsi="Courier New" w:cs="Courier New"/>
                <w:sz w:val="18"/>
                <w:szCs w:val="18"/>
              </w:rPr>
              <w:t xml:space="preserve"># Este Script testa se o </w:t>
            </w:r>
            <w:proofErr w:type="spellStart"/>
            <w:r w:rsidRPr="00350458">
              <w:rPr>
                <w:rFonts w:ascii="Courier New" w:hAnsi="Courier New" w:cs="Courier New"/>
                <w:sz w:val="18"/>
                <w:szCs w:val="18"/>
              </w:rPr>
              <w:t>firefoxperpetuo</w:t>
            </w:r>
            <w:proofErr w:type="spellEnd"/>
            <w:r w:rsidRPr="00350458">
              <w:rPr>
                <w:rFonts w:ascii="Courier New" w:hAnsi="Courier New" w:cs="Courier New"/>
                <w:sz w:val="18"/>
                <w:szCs w:val="18"/>
              </w:rPr>
              <w:t xml:space="preserve"> está no ar.</w:t>
            </w:r>
          </w:p>
          <w:p w14:paraId="3B069C2A" w14:textId="77777777" w:rsidR="006F2789" w:rsidRPr="00350458" w:rsidRDefault="006F2789" w:rsidP="006F2789">
            <w:pPr>
              <w:snapToGri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50458">
              <w:rPr>
                <w:rFonts w:ascii="Courier New" w:hAnsi="Courier New" w:cs="Courier New"/>
                <w:sz w:val="18"/>
                <w:szCs w:val="18"/>
              </w:rPr>
              <w:t>var=`/bin/</w:t>
            </w:r>
            <w:proofErr w:type="spellStart"/>
            <w:r w:rsidRPr="00350458">
              <w:rPr>
                <w:rFonts w:ascii="Courier New" w:hAnsi="Courier New" w:cs="Courier New"/>
                <w:sz w:val="18"/>
                <w:szCs w:val="18"/>
              </w:rPr>
              <w:t>ps</w:t>
            </w:r>
            <w:proofErr w:type="spellEnd"/>
            <w:r w:rsidRPr="00350458">
              <w:rPr>
                <w:rFonts w:ascii="Courier New" w:hAnsi="Courier New" w:cs="Courier New"/>
                <w:sz w:val="18"/>
                <w:szCs w:val="18"/>
              </w:rPr>
              <w:t xml:space="preserve"> -u </w:t>
            </w:r>
            <w:proofErr w:type="spellStart"/>
            <w:r w:rsidRPr="00350458">
              <w:rPr>
                <w:rFonts w:ascii="Courier New" w:hAnsi="Courier New" w:cs="Courier New"/>
                <w:sz w:val="18"/>
                <w:szCs w:val="18"/>
              </w:rPr>
              <w:t>kioskcpd</w:t>
            </w:r>
            <w:proofErr w:type="spellEnd"/>
            <w:r w:rsidRPr="00350458">
              <w:rPr>
                <w:rFonts w:ascii="Courier New" w:hAnsi="Courier New" w:cs="Courier New"/>
                <w:sz w:val="18"/>
                <w:szCs w:val="18"/>
              </w:rPr>
              <w:t xml:space="preserve"> | /bin/</w:t>
            </w:r>
            <w:proofErr w:type="spellStart"/>
            <w:r w:rsidRPr="00350458">
              <w:rPr>
                <w:rFonts w:ascii="Courier New" w:hAnsi="Courier New" w:cs="Courier New"/>
                <w:sz w:val="18"/>
                <w:szCs w:val="18"/>
              </w:rPr>
              <w:t>grep</w:t>
            </w:r>
            <w:proofErr w:type="spellEnd"/>
            <w:r w:rsidRPr="0035045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50458">
              <w:rPr>
                <w:rFonts w:ascii="Courier New" w:hAnsi="Courier New" w:cs="Courier New"/>
                <w:sz w:val="18"/>
                <w:szCs w:val="18"/>
              </w:rPr>
              <w:t>firefoxperpetuo</w:t>
            </w:r>
            <w:proofErr w:type="spellEnd"/>
            <w:r w:rsidRPr="00350458">
              <w:rPr>
                <w:rFonts w:ascii="Courier New" w:hAnsi="Courier New" w:cs="Courier New"/>
                <w:sz w:val="18"/>
                <w:szCs w:val="18"/>
              </w:rPr>
              <w:t xml:space="preserve"> | /</w:t>
            </w:r>
            <w:proofErr w:type="spellStart"/>
            <w:r w:rsidRPr="00350458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350458">
              <w:rPr>
                <w:rFonts w:ascii="Courier New" w:hAnsi="Courier New" w:cs="Courier New"/>
                <w:sz w:val="18"/>
                <w:szCs w:val="18"/>
              </w:rPr>
              <w:t>/bin/</w:t>
            </w:r>
            <w:proofErr w:type="spellStart"/>
            <w:r w:rsidRPr="00350458">
              <w:rPr>
                <w:rFonts w:ascii="Courier New" w:hAnsi="Courier New" w:cs="Courier New"/>
                <w:sz w:val="18"/>
                <w:szCs w:val="18"/>
              </w:rPr>
              <w:t>wc</w:t>
            </w:r>
            <w:proofErr w:type="spellEnd"/>
            <w:r w:rsidRPr="00350458">
              <w:rPr>
                <w:rFonts w:ascii="Courier New" w:hAnsi="Courier New" w:cs="Courier New"/>
                <w:sz w:val="18"/>
                <w:szCs w:val="18"/>
              </w:rPr>
              <w:t xml:space="preserve"> -l`</w:t>
            </w:r>
          </w:p>
          <w:p w14:paraId="3B069C2B" w14:textId="77777777" w:rsidR="006F2789" w:rsidRPr="00350458" w:rsidRDefault="006F2789" w:rsidP="006F2789">
            <w:pPr>
              <w:snapToGri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0458">
              <w:rPr>
                <w:rFonts w:ascii="Courier New" w:hAnsi="Courier New" w:cs="Courier New"/>
                <w:sz w:val="18"/>
                <w:szCs w:val="18"/>
                <w:lang w:val="en-US"/>
              </w:rPr>
              <w:t>if [ $var == 1 ] ; then</w:t>
            </w:r>
          </w:p>
          <w:p w14:paraId="3B069C2C" w14:textId="77777777" w:rsidR="006F2789" w:rsidRPr="00350458" w:rsidRDefault="006F2789" w:rsidP="006F2789">
            <w:pPr>
              <w:snapToGri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0458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echo " "</w:t>
            </w:r>
          </w:p>
          <w:p w14:paraId="3B069C2D" w14:textId="77777777" w:rsidR="006F2789" w:rsidRPr="00350458" w:rsidRDefault="006F2789" w:rsidP="006F2789">
            <w:pPr>
              <w:snapToGri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0458">
              <w:rPr>
                <w:rFonts w:ascii="Courier New" w:hAnsi="Courier New" w:cs="Courier New"/>
                <w:sz w:val="18"/>
                <w:szCs w:val="18"/>
                <w:lang w:val="en-US"/>
              </w:rPr>
              <w:t>else</w:t>
            </w:r>
          </w:p>
          <w:p w14:paraId="3B069C2E" w14:textId="77777777" w:rsidR="006F2789" w:rsidRPr="00350458" w:rsidRDefault="006F2789" w:rsidP="006F2789">
            <w:pPr>
              <w:snapToGrid w:val="0"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0458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/bin/reboot</w:t>
            </w:r>
          </w:p>
          <w:p w14:paraId="3B069C2F" w14:textId="77777777" w:rsidR="006F2789" w:rsidRPr="00350458" w:rsidRDefault="006F2789" w:rsidP="006F2789">
            <w:pPr>
              <w:snapToGri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50458">
              <w:rPr>
                <w:rFonts w:ascii="Courier New" w:hAnsi="Courier New" w:cs="Courier New"/>
                <w:sz w:val="18"/>
                <w:szCs w:val="18"/>
              </w:rPr>
              <w:t>fi</w:t>
            </w:r>
            <w:proofErr w:type="spellEnd"/>
          </w:p>
        </w:tc>
      </w:tr>
    </w:tbl>
    <w:p w14:paraId="3B069C31" w14:textId="77777777" w:rsidR="005A1B17" w:rsidRPr="00350458" w:rsidRDefault="005A1B17" w:rsidP="00350458">
      <w:pPr>
        <w:snapToGrid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350458">
        <w:rPr>
          <w:rFonts w:ascii="Courier New" w:hAnsi="Courier New" w:cs="Courier New"/>
          <w:sz w:val="20"/>
          <w:szCs w:val="20"/>
        </w:rPr>
        <w:t>0-59/10 6-23 * * 1-5 /bin/testaperpetuo.sh</w:t>
      </w:r>
    </w:p>
    <w:p w14:paraId="3B069C32" w14:textId="77777777" w:rsid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C33" w14:textId="77777777" w:rsidR="00D24BFC" w:rsidRPr="005A1B17" w:rsidRDefault="00D24BFC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C34" w14:textId="77777777" w:rsid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C35" w14:textId="77777777" w:rsidR="00B43EF1" w:rsidRDefault="00B43EF1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C36" w14:textId="77777777" w:rsidR="00B43EF1" w:rsidRDefault="00B43EF1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C37" w14:textId="77777777" w:rsidR="00B43EF1" w:rsidRDefault="00B43EF1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C38" w14:textId="77777777" w:rsidR="00B43EF1" w:rsidRDefault="00B43EF1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C39" w14:textId="77777777" w:rsidR="00B43EF1" w:rsidRDefault="00B43EF1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C3A" w14:textId="77777777" w:rsidR="00B43EF1" w:rsidRDefault="00B43EF1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C3B" w14:textId="77777777" w:rsidR="005A1B17" w:rsidRPr="00B43EF1" w:rsidRDefault="00DB29D3" w:rsidP="00DB29D3">
      <w:pPr>
        <w:pStyle w:val="PargrafodaLista"/>
        <w:widowControl w:val="0"/>
        <w:numPr>
          <w:ilvl w:val="1"/>
          <w:numId w:val="21"/>
        </w:numPr>
        <w:suppressAutoHyphens/>
        <w:snapToGri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- </w:t>
      </w:r>
      <w:r w:rsidR="00B43EF1">
        <w:rPr>
          <w:rFonts w:ascii="Arial" w:hAnsi="Arial" w:cs="Arial"/>
          <w:b/>
          <w:bCs/>
          <w:sz w:val="22"/>
          <w:szCs w:val="22"/>
        </w:rPr>
        <w:t xml:space="preserve">Instalação de </w:t>
      </w:r>
      <w:r w:rsidR="00461942">
        <w:rPr>
          <w:rFonts w:ascii="Arial" w:hAnsi="Arial" w:cs="Arial"/>
          <w:b/>
          <w:bCs/>
          <w:sz w:val="22"/>
          <w:szCs w:val="22"/>
        </w:rPr>
        <w:t>P</w:t>
      </w:r>
      <w:r w:rsidR="00461942" w:rsidRPr="00B43EF1">
        <w:rPr>
          <w:rFonts w:ascii="Arial" w:hAnsi="Arial" w:cs="Arial"/>
          <w:b/>
          <w:bCs/>
          <w:sz w:val="22"/>
          <w:szCs w:val="22"/>
        </w:rPr>
        <w:t>lug-ins</w:t>
      </w:r>
      <w:r w:rsidR="005A1B17" w:rsidRPr="00B43EF1">
        <w:rPr>
          <w:rFonts w:ascii="Arial" w:hAnsi="Arial" w:cs="Arial"/>
          <w:b/>
          <w:bCs/>
          <w:sz w:val="22"/>
          <w:szCs w:val="22"/>
        </w:rPr>
        <w:t xml:space="preserve"> do navegador Iceweasel (</w:t>
      </w:r>
      <w:r w:rsidR="00461942" w:rsidRPr="00B43EF1">
        <w:rPr>
          <w:rFonts w:ascii="Arial" w:hAnsi="Arial" w:cs="Arial"/>
          <w:b/>
          <w:bCs/>
          <w:sz w:val="22"/>
          <w:szCs w:val="22"/>
        </w:rPr>
        <w:t>Firefox</w:t>
      </w:r>
      <w:r w:rsidR="005A1B17" w:rsidRPr="00B43EF1">
        <w:rPr>
          <w:rFonts w:ascii="Arial" w:hAnsi="Arial" w:cs="Arial"/>
          <w:b/>
          <w:bCs/>
          <w:sz w:val="22"/>
          <w:szCs w:val="22"/>
        </w:rPr>
        <w:t>)</w:t>
      </w:r>
    </w:p>
    <w:p w14:paraId="3B069C3C" w14:textId="77777777" w:rsidR="005A1B17" w:rsidRPr="005A1B17" w:rsidRDefault="00461942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b/>
          <w:bCs/>
          <w:sz w:val="22"/>
          <w:szCs w:val="22"/>
        </w:rPr>
        <w:t>Plug-in</w:t>
      </w:r>
      <w:r w:rsidR="005A1B17" w:rsidRPr="005A1B17">
        <w:rPr>
          <w:rFonts w:ascii="Arial" w:hAnsi="Arial" w:cs="Arial"/>
          <w:b/>
          <w:bCs/>
          <w:sz w:val="22"/>
          <w:szCs w:val="22"/>
        </w:rPr>
        <w:t xml:space="preserve"> No Script: </w:t>
      </w:r>
      <w:r w:rsidRPr="005A1B17">
        <w:rPr>
          <w:rFonts w:ascii="Arial" w:hAnsi="Arial" w:cs="Arial"/>
          <w:sz w:val="22"/>
          <w:szCs w:val="22"/>
        </w:rPr>
        <w:t>plug-in</w:t>
      </w:r>
      <w:r w:rsidR="005A1B17" w:rsidRPr="005A1B17">
        <w:rPr>
          <w:rFonts w:ascii="Arial" w:hAnsi="Arial" w:cs="Arial"/>
          <w:sz w:val="22"/>
          <w:szCs w:val="22"/>
        </w:rPr>
        <w:t xml:space="preserve"> para bloquear </w:t>
      </w:r>
      <w:r w:rsidRPr="005A1B17">
        <w:rPr>
          <w:rFonts w:ascii="Arial" w:hAnsi="Arial" w:cs="Arial"/>
          <w:sz w:val="22"/>
          <w:szCs w:val="22"/>
        </w:rPr>
        <w:t>scripts</w:t>
      </w:r>
      <w:r w:rsidR="005A1B17" w:rsidRPr="005A1B17">
        <w:rPr>
          <w:rFonts w:ascii="Arial" w:hAnsi="Arial" w:cs="Arial"/>
          <w:sz w:val="22"/>
          <w:szCs w:val="22"/>
        </w:rPr>
        <w:t xml:space="preserve"> não autorizados no navegador</w:t>
      </w:r>
      <w:r w:rsidR="00B43EF1">
        <w:rPr>
          <w:rFonts w:ascii="Arial" w:hAnsi="Arial" w:cs="Arial"/>
          <w:sz w:val="22"/>
          <w:szCs w:val="22"/>
        </w:rPr>
        <w:t>.</w:t>
      </w:r>
    </w:p>
    <w:p w14:paraId="3B069C3D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b/>
          <w:bCs/>
          <w:sz w:val="22"/>
          <w:szCs w:val="22"/>
        </w:rPr>
        <w:tab/>
      </w:r>
      <w:r w:rsidRPr="005A1B17">
        <w:rPr>
          <w:rFonts w:ascii="Arial" w:hAnsi="Arial" w:cs="Arial"/>
          <w:sz w:val="22"/>
          <w:szCs w:val="22"/>
        </w:rPr>
        <w:t>Instalar o complemento No Script, no navegador.</w:t>
      </w:r>
    </w:p>
    <w:p w14:paraId="3B069C3E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ab/>
        <w:t xml:space="preserve">Configurar o </w:t>
      </w:r>
      <w:r w:rsidR="00461942" w:rsidRPr="005A1B17">
        <w:rPr>
          <w:rFonts w:ascii="Arial" w:hAnsi="Arial" w:cs="Arial"/>
          <w:sz w:val="22"/>
          <w:szCs w:val="22"/>
        </w:rPr>
        <w:t>plug-in</w:t>
      </w:r>
      <w:r w:rsidRPr="005A1B17">
        <w:rPr>
          <w:rFonts w:ascii="Arial" w:hAnsi="Arial" w:cs="Arial"/>
          <w:sz w:val="22"/>
          <w:szCs w:val="22"/>
        </w:rPr>
        <w:t xml:space="preserve"> para não mostrar quando bloquear conteúdo.</w:t>
      </w:r>
    </w:p>
    <w:p w14:paraId="3B069C3F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b/>
          <w:bCs/>
          <w:sz w:val="22"/>
          <w:szCs w:val="22"/>
        </w:rPr>
        <w:t xml:space="preserve">  </w:t>
      </w:r>
      <w:r w:rsidR="00461942" w:rsidRPr="005A1B17">
        <w:rPr>
          <w:rFonts w:ascii="Arial" w:hAnsi="Arial" w:cs="Arial"/>
          <w:b/>
          <w:bCs/>
          <w:sz w:val="22"/>
          <w:szCs w:val="22"/>
        </w:rPr>
        <w:t>Plug-</w:t>
      </w:r>
      <w:proofErr w:type="gramStart"/>
      <w:r w:rsidR="00461942" w:rsidRPr="005A1B17">
        <w:rPr>
          <w:rFonts w:ascii="Arial" w:hAnsi="Arial" w:cs="Arial"/>
          <w:b/>
          <w:bCs/>
          <w:sz w:val="22"/>
          <w:szCs w:val="22"/>
        </w:rPr>
        <w:t>in</w:t>
      </w:r>
      <w:r w:rsidRPr="005A1B17">
        <w:rPr>
          <w:rFonts w:ascii="Arial" w:hAnsi="Arial" w:cs="Arial"/>
          <w:b/>
          <w:bCs/>
          <w:sz w:val="22"/>
          <w:szCs w:val="22"/>
        </w:rPr>
        <w:t xml:space="preserve">  R</w:t>
      </w:r>
      <w:proofErr w:type="gramEnd"/>
      <w:r w:rsidRPr="005A1B17"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 w:rsidRPr="005A1B17">
        <w:rPr>
          <w:rFonts w:ascii="Arial" w:hAnsi="Arial" w:cs="Arial"/>
          <w:b/>
          <w:bCs/>
          <w:sz w:val="22"/>
          <w:szCs w:val="22"/>
        </w:rPr>
        <w:t>kiosk</w:t>
      </w:r>
      <w:proofErr w:type="spellEnd"/>
      <w:r w:rsidRPr="005A1B17">
        <w:rPr>
          <w:rFonts w:ascii="Arial" w:hAnsi="Arial" w:cs="Arial"/>
          <w:b/>
          <w:bCs/>
          <w:sz w:val="22"/>
          <w:szCs w:val="22"/>
        </w:rPr>
        <w:t xml:space="preserve"> (a alma do quiosque): </w:t>
      </w:r>
      <w:r w:rsidR="00461942" w:rsidRPr="005A1B17">
        <w:rPr>
          <w:rFonts w:ascii="Arial" w:hAnsi="Arial" w:cs="Arial"/>
          <w:sz w:val="22"/>
          <w:szCs w:val="22"/>
        </w:rPr>
        <w:t>plug-in</w:t>
      </w:r>
      <w:r w:rsidRPr="005A1B17">
        <w:rPr>
          <w:rFonts w:ascii="Arial" w:hAnsi="Arial" w:cs="Arial"/>
          <w:sz w:val="22"/>
          <w:szCs w:val="22"/>
        </w:rPr>
        <w:t xml:space="preserve"> para fazer o Iceweasel, ficar </w:t>
      </w:r>
      <w:r w:rsidR="00B43EF1">
        <w:rPr>
          <w:rFonts w:ascii="Arial" w:hAnsi="Arial" w:cs="Arial"/>
          <w:sz w:val="22"/>
          <w:szCs w:val="22"/>
        </w:rPr>
        <w:t>c</w:t>
      </w:r>
      <w:r w:rsidRPr="005A1B17">
        <w:rPr>
          <w:rFonts w:ascii="Arial" w:hAnsi="Arial" w:cs="Arial"/>
          <w:sz w:val="22"/>
          <w:szCs w:val="22"/>
        </w:rPr>
        <w:t>om tela cheia e</w:t>
      </w:r>
      <w:r w:rsidR="00B43EF1">
        <w:rPr>
          <w:rFonts w:ascii="Arial" w:hAnsi="Arial" w:cs="Arial"/>
          <w:sz w:val="22"/>
          <w:szCs w:val="22"/>
        </w:rPr>
        <w:t xml:space="preserve"> </w:t>
      </w:r>
      <w:r w:rsidRPr="005A1B17">
        <w:rPr>
          <w:rFonts w:ascii="Arial" w:hAnsi="Arial" w:cs="Arial"/>
          <w:sz w:val="22"/>
          <w:szCs w:val="22"/>
        </w:rPr>
        <w:t>bloqueia a barra de menu do navegador.</w:t>
      </w:r>
    </w:p>
    <w:p w14:paraId="3B069C40" w14:textId="77777777" w:rsidR="000D57B5" w:rsidRDefault="000D57B5" w:rsidP="00350458">
      <w:pPr>
        <w:snapToGrid w:val="0"/>
        <w:spacing w:line="360" w:lineRule="auto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B069C41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b/>
          <w:bCs/>
          <w:i/>
          <w:iCs/>
          <w:sz w:val="22"/>
          <w:szCs w:val="22"/>
        </w:rPr>
        <w:t>IMPORTANTE:</w:t>
      </w:r>
      <w:r w:rsidRPr="005A1B17">
        <w:rPr>
          <w:rFonts w:ascii="Arial" w:hAnsi="Arial" w:cs="Arial"/>
          <w:sz w:val="22"/>
          <w:szCs w:val="22"/>
        </w:rPr>
        <w:t xml:space="preserve"> a única maneira de desbloquear o </w:t>
      </w:r>
      <w:r w:rsidR="00461942" w:rsidRPr="005A1B17">
        <w:rPr>
          <w:rFonts w:ascii="Arial" w:hAnsi="Arial" w:cs="Arial"/>
          <w:sz w:val="22"/>
          <w:szCs w:val="22"/>
        </w:rPr>
        <w:t>plug-in</w:t>
      </w:r>
      <w:r w:rsidRPr="005A1B17">
        <w:rPr>
          <w:rFonts w:ascii="Arial" w:hAnsi="Arial" w:cs="Arial"/>
          <w:sz w:val="22"/>
          <w:szCs w:val="22"/>
        </w:rPr>
        <w:t xml:space="preserve"> R-</w:t>
      </w:r>
      <w:proofErr w:type="spellStart"/>
      <w:r w:rsidRPr="005A1B17">
        <w:rPr>
          <w:rFonts w:ascii="Arial" w:hAnsi="Arial" w:cs="Arial"/>
          <w:sz w:val="22"/>
          <w:szCs w:val="22"/>
        </w:rPr>
        <w:t>kiosk</w:t>
      </w:r>
      <w:proofErr w:type="spellEnd"/>
      <w:r w:rsidRPr="005A1B17">
        <w:rPr>
          <w:rFonts w:ascii="Arial" w:hAnsi="Arial" w:cs="Arial"/>
          <w:sz w:val="22"/>
          <w:szCs w:val="22"/>
        </w:rPr>
        <w:t xml:space="preserve"> é com o comando:</w:t>
      </w:r>
    </w:p>
    <w:p w14:paraId="3B069C42" w14:textId="77777777" w:rsidR="005A1B17" w:rsidRPr="00B43EF1" w:rsidRDefault="005A1B17" w:rsidP="00350458">
      <w:pPr>
        <w:snapToGrid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43EF1">
        <w:rPr>
          <w:rFonts w:ascii="Courier New" w:hAnsi="Courier New" w:cs="Courier New"/>
          <w:sz w:val="20"/>
          <w:szCs w:val="20"/>
        </w:rPr>
        <w:t>firefox</w:t>
      </w:r>
      <w:proofErr w:type="spellEnd"/>
      <w:r w:rsidRPr="00B43EF1">
        <w:rPr>
          <w:rFonts w:ascii="Courier New" w:hAnsi="Courier New" w:cs="Courier New"/>
          <w:sz w:val="20"/>
          <w:szCs w:val="20"/>
        </w:rPr>
        <w:t xml:space="preserve"> -safe-</w:t>
      </w:r>
      <w:proofErr w:type="spellStart"/>
      <w:r w:rsidRPr="00B43EF1">
        <w:rPr>
          <w:rFonts w:ascii="Courier New" w:hAnsi="Courier New" w:cs="Courier New"/>
          <w:sz w:val="20"/>
          <w:szCs w:val="20"/>
        </w:rPr>
        <w:t>mode</w:t>
      </w:r>
      <w:proofErr w:type="spellEnd"/>
    </w:p>
    <w:p w14:paraId="3B069C43" w14:textId="77777777" w:rsidR="00B43EF1" w:rsidRDefault="00B43EF1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</w:p>
    <w:p w14:paraId="3B069C44" w14:textId="77777777" w:rsidR="005A1B17" w:rsidRPr="00B43EF1" w:rsidRDefault="005A1B17" w:rsidP="00350458">
      <w:pPr>
        <w:snapToGrid w:val="0"/>
        <w:spacing w:line="360" w:lineRule="auto"/>
        <w:rPr>
          <w:rFonts w:ascii="Arial" w:hAnsi="Arial" w:cs="Arial"/>
          <w:sz w:val="20"/>
          <w:szCs w:val="20"/>
        </w:rPr>
      </w:pPr>
      <w:r w:rsidRPr="005A1B17">
        <w:rPr>
          <w:rFonts w:ascii="Arial" w:hAnsi="Arial" w:cs="Arial"/>
          <w:sz w:val="22"/>
          <w:szCs w:val="22"/>
        </w:rPr>
        <w:t xml:space="preserve">Colocar a barra de menu no navegador, configurar o arquivo </w:t>
      </w:r>
      <w:r w:rsidRPr="00B43E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3EF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B43E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3EF1">
        <w:rPr>
          <w:rFonts w:ascii="Courier New" w:hAnsi="Courier New" w:cs="Courier New"/>
          <w:sz w:val="20"/>
          <w:szCs w:val="20"/>
        </w:rPr>
        <w:t>iceweasel</w:t>
      </w:r>
      <w:proofErr w:type="spellEnd"/>
      <w:r w:rsidRPr="00B43E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3EF1">
        <w:rPr>
          <w:rFonts w:ascii="Courier New" w:hAnsi="Courier New" w:cs="Courier New"/>
          <w:sz w:val="20"/>
          <w:szCs w:val="20"/>
        </w:rPr>
        <w:t>pref</w:t>
      </w:r>
      <w:proofErr w:type="spellEnd"/>
      <w:r w:rsidRPr="00B43EF1">
        <w:rPr>
          <w:rFonts w:ascii="Courier New" w:hAnsi="Courier New" w:cs="Courier New"/>
          <w:sz w:val="20"/>
          <w:szCs w:val="20"/>
        </w:rPr>
        <w:t>/iceweasel.js</w:t>
      </w:r>
    </w:p>
    <w:p w14:paraId="3B069C45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 xml:space="preserve">Incluir linha: </w:t>
      </w:r>
    </w:p>
    <w:p w14:paraId="3B069C46" w14:textId="77777777" w:rsidR="005A1B17" w:rsidRPr="00B43EF1" w:rsidRDefault="005A1B17" w:rsidP="00350458">
      <w:pPr>
        <w:snapToGrid w:val="0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43EF1">
        <w:rPr>
          <w:rFonts w:ascii="Courier New" w:hAnsi="Courier New" w:cs="Courier New"/>
          <w:sz w:val="20"/>
          <w:szCs w:val="20"/>
        </w:rPr>
        <w:t>pref</w:t>
      </w:r>
      <w:proofErr w:type="spellEnd"/>
      <w:r w:rsidRPr="00B43EF1">
        <w:rPr>
          <w:rFonts w:ascii="Courier New" w:hAnsi="Courier New" w:cs="Courier New"/>
          <w:sz w:val="20"/>
          <w:szCs w:val="20"/>
        </w:rPr>
        <w:t>(“</w:t>
      </w:r>
      <w:proofErr w:type="gramStart"/>
      <w:r w:rsidRPr="00B43EF1">
        <w:rPr>
          <w:rFonts w:ascii="Courier New" w:hAnsi="Courier New" w:cs="Courier New"/>
          <w:sz w:val="20"/>
          <w:szCs w:val="20"/>
        </w:rPr>
        <w:t>kiosk.</w:t>
      </w:r>
      <w:proofErr w:type="spellStart"/>
      <w:r w:rsidRPr="00B43EF1">
        <w:rPr>
          <w:rFonts w:ascii="Courier New" w:hAnsi="Courier New" w:cs="Courier New"/>
          <w:sz w:val="20"/>
          <w:szCs w:val="20"/>
        </w:rPr>
        <w:t>navbar</w:t>
      </w:r>
      <w:proofErr w:type="spellEnd"/>
      <w:proofErr w:type="gramEnd"/>
      <w:r w:rsidRPr="00B43EF1">
        <w:rPr>
          <w:rFonts w:ascii="Courier New" w:hAnsi="Courier New" w:cs="Courier New"/>
          <w:sz w:val="20"/>
          <w:szCs w:val="20"/>
        </w:rPr>
        <w:t>”,</w:t>
      </w:r>
      <w:proofErr w:type="spellStart"/>
      <w:r w:rsidRPr="00B43EF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B43EF1">
        <w:rPr>
          <w:rFonts w:ascii="Courier New" w:hAnsi="Courier New" w:cs="Courier New"/>
          <w:sz w:val="20"/>
          <w:szCs w:val="20"/>
        </w:rPr>
        <w:t>);</w:t>
      </w:r>
    </w:p>
    <w:p w14:paraId="3B069C47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B069C48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B069C49" w14:textId="77777777" w:rsidR="005A1B17" w:rsidRPr="00B43EF1" w:rsidRDefault="00DB29D3" w:rsidP="00B43EF1">
      <w:pPr>
        <w:pStyle w:val="PargrafodaLista"/>
        <w:widowControl w:val="0"/>
        <w:numPr>
          <w:ilvl w:val="1"/>
          <w:numId w:val="21"/>
        </w:numPr>
        <w:suppressAutoHyphens/>
        <w:snapToGri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B43EF1">
        <w:rPr>
          <w:rFonts w:ascii="Arial" w:hAnsi="Arial" w:cs="Arial"/>
          <w:b/>
          <w:bCs/>
          <w:sz w:val="22"/>
          <w:szCs w:val="22"/>
        </w:rPr>
        <w:t>C</w:t>
      </w:r>
      <w:r w:rsidR="005A1B17" w:rsidRPr="00B43EF1">
        <w:rPr>
          <w:rFonts w:ascii="Arial" w:hAnsi="Arial" w:cs="Arial"/>
          <w:b/>
          <w:bCs/>
          <w:sz w:val="22"/>
          <w:szCs w:val="22"/>
        </w:rPr>
        <w:t>onfigurações do navegador Iceweasel (</w:t>
      </w:r>
      <w:r w:rsidR="00461942" w:rsidRPr="00B43EF1">
        <w:rPr>
          <w:rFonts w:ascii="Arial" w:hAnsi="Arial" w:cs="Arial"/>
          <w:b/>
          <w:bCs/>
          <w:sz w:val="22"/>
          <w:szCs w:val="22"/>
        </w:rPr>
        <w:t>Firefox</w:t>
      </w:r>
      <w:r w:rsidR="005A1B17" w:rsidRPr="00B43EF1">
        <w:rPr>
          <w:rFonts w:ascii="Arial" w:hAnsi="Arial" w:cs="Arial"/>
          <w:b/>
          <w:bCs/>
          <w:sz w:val="22"/>
          <w:szCs w:val="22"/>
        </w:rPr>
        <w:t>)</w:t>
      </w:r>
    </w:p>
    <w:p w14:paraId="3B069C4A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B069C4B" w14:textId="77777777" w:rsidR="005A1B17" w:rsidRPr="00B43EF1" w:rsidRDefault="005A1B17" w:rsidP="00B43EF1">
      <w:pPr>
        <w:pStyle w:val="PargrafodaLista"/>
        <w:widowControl w:val="0"/>
        <w:numPr>
          <w:ilvl w:val="0"/>
          <w:numId w:val="25"/>
        </w:numPr>
        <w:suppressAutoHyphens/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B43EF1">
        <w:rPr>
          <w:rFonts w:ascii="Arial" w:hAnsi="Arial" w:cs="Arial"/>
          <w:sz w:val="22"/>
          <w:szCs w:val="22"/>
        </w:rPr>
        <w:t xml:space="preserve">Abrir o </w:t>
      </w:r>
      <w:r w:rsidR="00461942" w:rsidRPr="00B43EF1">
        <w:rPr>
          <w:rFonts w:ascii="Arial" w:hAnsi="Arial" w:cs="Arial"/>
          <w:sz w:val="22"/>
          <w:szCs w:val="22"/>
        </w:rPr>
        <w:t>Firefox</w:t>
      </w:r>
      <w:r w:rsidRPr="00B43EF1">
        <w:rPr>
          <w:rFonts w:ascii="Arial" w:hAnsi="Arial" w:cs="Arial"/>
          <w:sz w:val="22"/>
          <w:szCs w:val="22"/>
        </w:rPr>
        <w:t xml:space="preserve"> em Editar &gt; Preferencias, na aba Principal, desmarcar abrir a janela de downloads ao receber um arquivo. Mudar o destino do download para /home/unb34/Documentos.</w:t>
      </w:r>
    </w:p>
    <w:p w14:paraId="3B069C4C" w14:textId="77777777" w:rsidR="005A1B17" w:rsidRPr="00B43EF1" w:rsidRDefault="005A1B17" w:rsidP="00B43EF1">
      <w:pPr>
        <w:pStyle w:val="PargrafodaLista"/>
        <w:widowControl w:val="0"/>
        <w:numPr>
          <w:ilvl w:val="0"/>
          <w:numId w:val="25"/>
        </w:numPr>
        <w:suppressAutoHyphens/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B43EF1">
        <w:rPr>
          <w:rFonts w:ascii="Arial" w:hAnsi="Arial" w:cs="Arial"/>
          <w:sz w:val="22"/>
          <w:szCs w:val="22"/>
        </w:rPr>
        <w:t xml:space="preserve">Abrir o </w:t>
      </w:r>
      <w:r w:rsidR="00461942" w:rsidRPr="00B43EF1">
        <w:rPr>
          <w:rFonts w:ascii="Arial" w:hAnsi="Arial" w:cs="Arial"/>
          <w:sz w:val="22"/>
          <w:szCs w:val="22"/>
        </w:rPr>
        <w:t>Firefox</w:t>
      </w:r>
      <w:r w:rsidRPr="00B43EF1">
        <w:rPr>
          <w:rFonts w:ascii="Arial" w:hAnsi="Arial" w:cs="Arial"/>
          <w:sz w:val="22"/>
          <w:szCs w:val="22"/>
        </w:rPr>
        <w:t xml:space="preserve"> em Editar &gt; Preferencias, em Abas marcar sempre exibir a barra de abas.</w:t>
      </w:r>
    </w:p>
    <w:p w14:paraId="3B069C4D" w14:textId="77777777" w:rsidR="005A1B17" w:rsidRPr="00B43EF1" w:rsidRDefault="005A1B17" w:rsidP="00B43EF1">
      <w:pPr>
        <w:pStyle w:val="PargrafodaLista"/>
        <w:widowControl w:val="0"/>
        <w:numPr>
          <w:ilvl w:val="0"/>
          <w:numId w:val="25"/>
        </w:numPr>
        <w:suppressAutoHyphens/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B43EF1">
        <w:rPr>
          <w:rFonts w:ascii="Arial" w:hAnsi="Arial" w:cs="Arial"/>
          <w:sz w:val="22"/>
          <w:szCs w:val="22"/>
        </w:rPr>
        <w:t xml:space="preserve">Abrir o </w:t>
      </w:r>
      <w:r w:rsidR="00461942">
        <w:rPr>
          <w:rFonts w:ascii="Arial" w:hAnsi="Arial" w:cs="Arial"/>
          <w:sz w:val="22"/>
          <w:szCs w:val="22"/>
        </w:rPr>
        <w:t>Firefox</w:t>
      </w:r>
      <w:r w:rsidRPr="00B43EF1">
        <w:rPr>
          <w:rFonts w:ascii="Arial" w:hAnsi="Arial" w:cs="Arial"/>
          <w:sz w:val="22"/>
          <w:szCs w:val="22"/>
        </w:rPr>
        <w:t xml:space="preserve"> em Editar &gt; Preferencias, em Privacidade desmarcar, manter histórico, memorizar dados fornecidos a formulários e a campos de pesquisa, memorizar downloads e perguntar antes de limpar dados pessoais, marcar limpar dados pessoais ao sair do </w:t>
      </w:r>
      <w:r w:rsidR="00461942">
        <w:rPr>
          <w:rFonts w:ascii="Arial" w:hAnsi="Arial" w:cs="Arial"/>
          <w:sz w:val="22"/>
          <w:szCs w:val="22"/>
        </w:rPr>
        <w:t>Firefox</w:t>
      </w:r>
      <w:r w:rsidRPr="00B43EF1">
        <w:rPr>
          <w:rFonts w:ascii="Arial" w:hAnsi="Arial" w:cs="Arial"/>
          <w:sz w:val="22"/>
          <w:szCs w:val="22"/>
        </w:rPr>
        <w:t>.</w:t>
      </w:r>
    </w:p>
    <w:p w14:paraId="3B069C4E" w14:textId="77777777" w:rsidR="005A1B17" w:rsidRPr="00B43EF1" w:rsidRDefault="005A1B17" w:rsidP="00B43EF1">
      <w:pPr>
        <w:pStyle w:val="PargrafodaLista"/>
        <w:widowControl w:val="0"/>
        <w:numPr>
          <w:ilvl w:val="0"/>
          <w:numId w:val="25"/>
        </w:numPr>
        <w:suppressAutoHyphens/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B43EF1">
        <w:rPr>
          <w:rFonts w:ascii="Arial" w:hAnsi="Arial" w:cs="Arial"/>
          <w:sz w:val="22"/>
          <w:szCs w:val="22"/>
        </w:rPr>
        <w:t xml:space="preserve">Abrir o </w:t>
      </w:r>
      <w:r w:rsidR="00461942" w:rsidRPr="00B43EF1">
        <w:rPr>
          <w:rFonts w:ascii="Arial" w:hAnsi="Arial" w:cs="Arial"/>
          <w:sz w:val="22"/>
          <w:szCs w:val="22"/>
        </w:rPr>
        <w:t>Firefox</w:t>
      </w:r>
      <w:r w:rsidRPr="00B43EF1">
        <w:rPr>
          <w:rFonts w:ascii="Arial" w:hAnsi="Arial" w:cs="Arial"/>
          <w:sz w:val="22"/>
          <w:szCs w:val="22"/>
        </w:rPr>
        <w:t xml:space="preserve"> em Editar &gt; Preferencias, na aba Segurança desmarcar: memorizar senhas de </w:t>
      </w:r>
      <w:r w:rsidR="00605BF1" w:rsidRPr="00B43EF1">
        <w:rPr>
          <w:rFonts w:ascii="Arial" w:hAnsi="Arial" w:cs="Arial"/>
          <w:sz w:val="22"/>
          <w:szCs w:val="22"/>
        </w:rPr>
        <w:t>sites.</w:t>
      </w:r>
    </w:p>
    <w:p w14:paraId="3B069C4F" w14:textId="77777777" w:rsidR="005A1B17" w:rsidRPr="00B43EF1" w:rsidRDefault="005A1B17" w:rsidP="00B43EF1">
      <w:pPr>
        <w:pStyle w:val="PargrafodaLista"/>
        <w:widowControl w:val="0"/>
        <w:numPr>
          <w:ilvl w:val="0"/>
          <w:numId w:val="25"/>
        </w:numPr>
        <w:suppressAutoHyphens/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B43EF1">
        <w:rPr>
          <w:rFonts w:ascii="Arial" w:hAnsi="Arial" w:cs="Arial"/>
          <w:sz w:val="22"/>
          <w:szCs w:val="22"/>
        </w:rPr>
        <w:t xml:space="preserve">Abrir o </w:t>
      </w:r>
      <w:r w:rsidR="00461942" w:rsidRPr="00B43EF1">
        <w:rPr>
          <w:rFonts w:ascii="Arial" w:hAnsi="Arial" w:cs="Arial"/>
          <w:sz w:val="22"/>
          <w:szCs w:val="22"/>
        </w:rPr>
        <w:t>Firefox</w:t>
      </w:r>
      <w:r w:rsidRPr="00B43EF1">
        <w:rPr>
          <w:rFonts w:ascii="Arial" w:hAnsi="Arial" w:cs="Arial"/>
          <w:sz w:val="22"/>
          <w:szCs w:val="22"/>
        </w:rPr>
        <w:t xml:space="preserve"> em Editar &gt; Preferencias, na aba Avançado ir para atualizações e desabilitar todas as opções de atualizações do </w:t>
      </w:r>
      <w:r w:rsidR="00461942" w:rsidRPr="00B43EF1">
        <w:rPr>
          <w:rFonts w:ascii="Arial" w:hAnsi="Arial" w:cs="Arial"/>
          <w:sz w:val="22"/>
          <w:szCs w:val="22"/>
        </w:rPr>
        <w:t>Firefox</w:t>
      </w:r>
      <w:r w:rsidRPr="00B43EF1">
        <w:rPr>
          <w:rFonts w:ascii="Arial" w:hAnsi="Arial" w:cs="Arial"/>
          <w:sz w:val="22"/>
          <w:szCs w:val="22"/>
        </w:rPr>
        <w:t>, complementos instalados e mecanismos de pesquisa.</w:t>
      </w:r>
    </w:p>
    <w:p w14:paraId="3B069C50" w14:textId="77777777" w:rsidR="005A1B17" w:rsidRPr="005A1B17" w:rsidRDefault="005A1B17" w:rsidP="00B43EF1">
      <w:pPr>
        <w:snapToGri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B069C51" w14:textId="77777777" w:rsidR="005A1B17" w:rsidRPr="00872B1B" w:rsidRDefault="00DB29D3" w:rsidP="00DB29D3">
      <w:pPr>
        <w:pStyle w:val="PargrafodaLista"/>
        <w:widowControl w:val="0"/>
        <w:numPr>
          <w:ilvl w:val="1"/>
          <w:numId w:val="21"/>
        </w:numPr>
        <w:suppressAutoHyphens/>
        <w:snapToGri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- </w:t>
      </w:r>
      <w:r w:rsidR="005A1B17" w:rsidRPr="00872B1B">
        <w:rPr>
          <w:rFonts w:ascii="Arial" w:hAnsi="Arial" w:cs="Arial"/>
          <w:b/>
          <w:bCs/>
          <w:sz w:val="22"/>
          <w:szCs w:val="22"/>
        </w:rPr>
        <w:t xml:space="preserve">Fazer com que o </w:t>
      </w:r>
      <w:r w:rsidR="0001141A">
        <w:rPr>
          <w:rFonts w:ascii="Arial" w:hAnsi="Arial" w:cs="Arial"/>
          <w:b/>
          <w:bCs/>
          <w:sz w:val="22"/>
          <w:szCs w:val="22"/>
        </w:rPr>
        <w:t>Linux Debian</w:t>
      </w:r>
      <w:r w:rsidR="00815B5F">
        <w:rPr>
          <w:rFonts w:ascii="Arial" w:hAnsi="Arial" w:cs="Arial"/>
          <w:b/>
          <w:bCs/>
          <w:sz w:val="22"/>
          <w:szCs w:val="22"/>
        </w:rPr>
        <w:t xml:space="preserve"> 5</w:t>
      </w:r>
      <w:r w:rsidR="005A1B17" w:rsidRPr="00872B1B">
        <w:rPr>
          <w:rFonts w:ascii="Arial" w:hAnsi="Arial" w:cs="Arial"/>
          <w:b/>
          <w:bCs/>
          <w:sz w:val="22"/>
          <w:szCs w:val="22"/>
        </w:rPr>
        <w:t xml:space="preserve"> ao iniciar sempre carregue a área de trab</w:t>
      </w:r>
      <w:r w:rsidR="00872B1B" w:rsidRPr="00872B1B">
        <w:rPr>
          <w:rFonts w:ascii="Arial" w:hAnsi="Arial" w:cs="Arial"/>
          <w:b/>
          <w:bCs/>
          <w:sz w:val="22"/>
          <w:szCs w:val="22"/>
        </w:rPr>
        <w:t>alho do usuário sem privilégios</w:t>
      </w:r>
      <w:r w:rsidR="00872B1B">
        <w:rPr>
          <w:rFonts w:ascii="Arial" w:hAnsi="Arial" w:cs="Arial"/>
          <w:b/>
          <w:bCs/>
          <w:sz w:val="22"/>
          <w:szCs w:val="22"/>
        </w:rPr>
        <w:t xml:space="preserve"> Administrativo</w:t>
      </w:r>
      <w:r w:rsidR="00872B1B" w:rsidRPr="00872B1B">
        <w:rPr>
          <w:rFonts w:ascii="Arial" w:hAnsi="Arial" w:cs="Arial"/>
          <w:b/>
          <w:bCs/>
          <w:sz w:val="22"/>
          <w:szCs w:val="22"/>
        </w:rPr>
        <w:t>.</w:t>
      </w:r>
    </w:p>
    <w:p w14:paraId="3B069C52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 xml:space="preserve">Em Sistema&gt;Administração&gt;janela de inicio de sessão&gt;segurança&gt; mudar para sempre começar a sessão no usuário </w:t>
      </w:r>
      <w:r w:rsidR="00872B1B">
        <w:rPr>
          <w:rFonts w:ascii="Arial" w:hAnsi="Arial" w:cs="Arial"/>
          <w:sz w:val="22"/>
          <w:szCs w:val="22"/>
        </w:rPr>
        <w:t>sem privilégios administrativos.</w:t>
      </w:r>
    </w:p>
    <w:p w14:paraId="3B069C53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5A1B17">
        <w:rPr>
          <w:rFonts w:ascii="Arial" w:hAnsi="Arial" w:cs="Arial"/>
          <w:b/>
          <w:bCs/>
          <w:sz w:val="22"/>
          <w:szCs w:val="22"/>
        </w:rPr>
        <w:tab/>
      </w:r>
    </w:p>
    <w:p w14:paraId="3B069C54" w14:textId="77777777" w:rsidR="005A1B17" w:rsidRPr="00DB29D3" w:rsidRDefault="00DB29D3" w:rsidP="00350458">
      <w:pPr>
        <w:pStyle w:val="PargrafodaLista"/>
        <w:widowControl w:val="0"/>
        <w:numPr>
          <w:ilvl w:val="1"/>
          <w:numId w:val="21"/>
        </w:numPr>
        <w:suppressAutoHyphens/>
        <w:snapToGrid w:val="0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5A1B17" w:rsidRPr="00DB29D3">
        <w:rPr>
          <w:rFonts w:ascii="Arial" w:hAnsi="Arial" w:cs="Arial"/>
          <w:b/>
          <w:bCs/>
          <w:sz w:val="22"/>
          <w:szCs w:val="22"/>
        </w:rPr>
        <w:t xml:space="preserve">Remoção do Painel </w:t>
      </w:r>
      <w:r w:rsidR="00872B1B" w:rsidRPr="00DB29D3">
        <w:rPr>
          <w:rFonts w:ascii="Arial" w:hAnsi="Arial" w:cs="Arial"/>
          <w:b/>
          <w:bCs/>
          <w:sz w:val="22"/>
          <w:szCs w:val="22"/>
        </w:rPr>
        <w:t xml:space="preserve">da Interface </w:t>
      </w:r>
      <w:r w:rsidR="005A1B17" w:rsidRPr="00DB29D3">
        <w:rPr>
          <w:rFonts w:ascii="Arial" w:hAnsi="Arial" w:cs="Arial"/>
          <w:b/>
          <w:bCs/>
          <w:sz w:val="22"/>
          <w:szCs w:val="22"/>
        </w:rPr>
        <w:t>Gnome</w:t>
      </w:r>
      <w:r w:rsidR="00872B1B" w:rsidRPr="00DB29D3">
        <w:rPr>
          <w:rFonts w:ascii="Arial" w:hAnsi="Arial" w:cs="Arial"/>
          <w:b/>
          <w:bCs/>
          <w:sz w:val="22"/>
          <w:szCs w:val="22"/>
        </w:rPr>
        <w:t>.</w:t>
      </w:r>
    </w:p>
    <w:p w14:paraId="3B069C55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>- Remover o Painel Gnome superior completo</w:t>
      </w:r>
    </w:p>
    <w:p w14:paraId="3B069C56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sz w:val="22"/>
          <w:szCs w:val="22"/>
        </w:rPr>
        <w:t>- Remover do Painel Gnome inferior, o controle de espaços de trabalho e a lixeira.</w:t>
      </w:r>
    </w:p>
    <w:p w14:paraId="3B069C57" w14:textId="77777777" w:rsidR="005A1B17" w:rsidRPr="005A1B17" w:rsidRDefault="005A1B17" w:rsidP="00350458">
      <w:pPr>
        <w:snapToGrid w:val="0"/>
        <w:spacing w:line="360" w:lineRule="auto"/>
        <w:rPr>
          <w:rFonts w:ascii="Arial" w:hAnsi="Arial" w:cs="Arial"/>
          <w:sz w:val="22"/>
          <w:szCs w:val="22"/>
        </w:rPr>
      </w:pPr>
      <w:r w:rsidRPr="005A1B17">
        <w:rPr>
          <w:rFonts w:ascii="Arial" w:hAnsi="Arial" w:cs="Arial"/>
          <w:b/>
          <w:bCs/>
          <w:sz w:val="22"/>
          <w:szCs w:val="22"/>
        </w:rPr>
        <w:t xml:space="preserve">  </w:t>
      </w:r>
      <w:r w:rsidRPr="005A1B17">
        <w:rPr>
          <w:rFonts w:ascii="Arial" w:hAnsi="Arial" w:cs="Arial"/>
          <w:b/>
          <w:bCs/>
          <w:i/>
          <w:iCs/>
          <w:sz w:val="22"/>
          <w:szCs w:val="22"/>
        </w:rPr>
        <w:t>Importante:</w:t>
      </w:r>
      <w:r w:rsidR="00872B1B">
        <w:rPr>
          <w:rFonts w:ascii="Arial" w:hAnsi="Arial" w:cs="Arial"/>
          <w:sz w:val="22"/>
          <w:szCs w:val="22"/>
        </w:rPr>
        <w:t xml:space="preserve"> para ter acesso ao menu da Interface G</w:t>
      </w:r>
      <w:r w:rsidRPr="005A1B17">
        <w:rPr>
          <w:rFonts w:ascii="Arial" w:hAnsi="Arial" w:cs="Arial"/>
          <w:sz w:val="22"/>
          <w:szCs w:val="22"/>
        </w:rPr>
        <w:t xml:space="preserve">nome e </w:t>
      </w:r>
      <w:r w:rsidR="00872B1B" w:rsidRPr="005A1B17">
        <w:rPr>
          <w:rFonts w:ascii="Arial" w:hAnsi="Arial" w:cs="Arial"/>
          <w:sz w:val="22"/>
          <w:szCs w:val="22"/>
        </w:rPr>
        <w:t>consequentemente</w:t>
      </w:r>
      <w:r w:rsidRPr="005A1B17">
        <w:rPr>
          <w:rFonts w:ascii="Arial" w:hAnsi="Arial" w:cs="Arial"/>
          <w:sz w:val="22"/>
          <w:szCs w:val="22"/>
        </w:rPr>
        <w:t xml:space="preserve"> ao Terminal, clique com o botão direito no Painel do Gnome e adicione o menu, </w:t>
      </w:r>
      <w:r w:rsidRPr="005A1B17">
        <w:rPr>
          <w:rFonts w:ascii="Arial" w:hAnsi="Arial" w:cs="Arial"/>
          <w:b/>
          <w:bCs/>
          <w:sz w:val="22"/>
          <w:szCs w:val="22"/>
        </w:rPr>
        <w:t>NÃO ESQUECER DE TIRAR O MENU ASSIM QUE TERMINAR O SERVIÇO.</w:t>
      </w:r>
      <w:r w:rsidRPr="005A1B17">
        <w:rPr>
          <w:rFonts w:ascii="Arial" w:hAnsi="Arial" w:cs="Arial"/>
          <w:sz w:val="22"/>
          <w:szCs w:val="22"/>
        </w:rPr>
        <w:t xml:space="preserve"> </w:t>
      </w:r>
    </w:p>
    <w:p w14:paraId="3B069C58" w14:textId="77777777" w:rsidR="005A1B17" w:rsidRDefault="005A1B17" w:rsidP="005A1B17"/>
    <w:p w14:paraId="3B069C59" w14:textId="77777777" w:rsidR="00BB7DDA" w:rsidRDefault="00BB7DDA" w:rsidP="005A1B17"/>
    <w:p w14:paraId="3B069C5A" w14:textId="77777777" w:rsidR="00BB7DDA" w:rsidRDefault="00BB7DDA" w:rsidP="005A1B17"/>
    <w:p w14:paraId="3B069C5B" w14:textId="77777777" w:rsidR="00BB7DDA" w:rsidRDefault="00BB7DDA" w:rsidP="005A1B17"/>
    <w:p w14:paraId="3B069C5C" w14:textId="77777777" w:rsidR="00BB7DDA" w:rsidRDefault="00BB7DDA" w:rsidP="005A1B17"/>
    <w:p w14:paraId="3B069C5D" w14:textId="77777777" w:rsidR="00BB7DDA" w:rsidRDefault="00BB7DDA" w:rsidP="005A1B17"/>
    <w:p w14:paraId="3B069C5E" w14:textId="77777777" w:rsidR="00BB7DDA" w:rsidRDefault="00BB7DDA" w:rsidP="005A1B17"/>
    <w:p w14:paraId="3B069C5F" w14:textId="77777777" w:rsidR="00BB7DDA" w:rsidRDefault="00BB7DDA" w:rsidP="005A1B17"/>
    <w:p w14:paraId="3B069C60" w14:textId="77777777" w:rsidR="00BB7DDA" w:rsidRDefault="00BB7DDA" w:rsidP="005A1B17"/>
    <w:p w14:paraId="3B069C61" w14:textId="77777777" w:rsidR="00BB7DDA" w:rsidRDefault="00BB7DDA" w:rsidP="005A1B17"/>
    <w:p w14:paraId="3B069C62" w14:textId="77777777" w:rsidR="00BB7DDA" w:rsidRDefault="00BB7DDA" w:rsidP="005A1B17"/>
    <w:p w14:paraId="3B069C63" w14:textId="77777777" w:rsidR="00BB7DDA" w:rsidRDefault="00BB7DDA" w:rsidP="005A1B17"/>
    <w:p w14:paraId="3B069C64" w14:textId="77777777" w:rsidR="00BB7DDA" w:rsidRDefault="00BB7DDA" w:rsidP="005A1B17"/>
    <w:p w14:paraId="3B069C65" w14:textId="77777777" w:rsidR="00BB7DDA" w:rsidRDefault="00BB7DDA" w:rsidP="005A1B17"/>
    <w:p w14:paraId="3B069C66" w14:textId="77777777" w:rsidR="00BB7DDA" w:rsidRDefault="00BB7DDA" w:rsidP="005A1B17"/>
    <w:p w14:paraId="3B069C67" w14:textId="77777777" w:rsidR="00BB7DDA" w:rsidRDefault="00BB7DDA" w:rsidP="005A1B17"/>
    <w:p w14:paraId="3B069C68" w14:textId="77777777" w:rsidR="00BB7DDA" w:rsidRDefault="00BB7DDA" w:rsidP="005A1B17"/>
    <w:p w14:paraId="3B069C69" w14:textId="77777777" w:rsidR="00BB7DDA" w:rsidRDefault="00BB7DDA" w:rsidP="005A1B17"/>
    <w:p w14:paraId="3B069C6A" w14:textId="77777777" w:rsidR="00BB7DDA" w:rsidRDefault="00BB7DDA" w:rsidP="005A1B17"/>
    <w:p w14:paraId="3B069C6B" w14:textId="77777777" w:rsidR="00BB7DDA" w:rsidRDefault="00BB7DDA" w:rsidP="005A1B17"/>
    <w:p w14:paraId="3B069C6C" w14:textId="77777777" w:rsidR="00BB7DDA" w:rsidRDefault="00BB7DDA" w:rsidP="005A1B17"/>
    <w:p w14:paraId="3B069C6D" w14:textId="77777777" w:rsidR="00BB7DDA" w:rsidRDefault="00BB7DDA" w:rsidP="005A1B17"/>
    <w:p w14:paraId="3B069C6E" w14:textId="77777777" w:rsidR="00BB7DDA" w:rsidRDefault="00BB7DDA" w:rsidP="005A1B17"/>
    <w:p w14:paraId="3B069C6F" w14:textId="77777777" w:rsidR="00BB7DDA" w:rsidRDefault="00BB7DDA" w:rsidP="005A1B17"/>
    <w:p w14:paraId="3B069C70" w14:textId="77777777" w:rsidR="00BB7DDA" w:rsidRDefault="00BB7DDA" w:rsidP="005A1B17"/>
    <w:p w14:paraId="3B069C71" w14:textId="77777777" w:rsidR="00BB7DDA" w:rsidRDefault="00BB7DDA" w:rsidP="005A1B17"/>
    <w:p w14:paraId="3B069C72" w14:textId="77777777" w:rsidR="00BB7DDA" w:rsidRDefault="00BB7DDA" w:rsidP="005A1B17"/>
    <w:p w14:paraId="3B069C73" w14:textId="77777777" w:rsidR="00BB7DDA" w:rsidRDefault="00BB7DDA" w:rsidP="005A1B17"/>
    <w:p w14:paraId="3B069C74" w14:textId="77777777" w:rsidR="00BB7DDA" w:rsidRDefault="00BB7DDA" w:rsidP="005A1B17"/>
    <w:p w14:paraId="3B069C75" w14:textId="77777777" w:rsidR="00BB7DDA" w:rsidRPr="005A1B17" w:rsidRDefault="00BB7DDA" w:rsidP="005A1B17"/>
    <w:p w14:paraId="3B069C76" w14:textId="77777777" w:rsidR="00C631A7" w:rsidRPr="00A207FE" w:rsidRDefault="007A3075" w:rsidP="00D26BDD">
      <w:pPr>
        <w:pStyle w:val="Ttulo1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bookmarkStart w:id="4" w:name="_Toc482083899"/>
      <w:r w:rsidRPr="00A207FE">
        <w:rPr>
          <w:rFonts w:ascii="Arial" w:hAnsi="Arial" w:cs="Arial"/>
          <w:b/>
          <w:sz w:val="22"/>
          <w:szCs w:val="22"/>
        </w:rPr>
        <w:t xml:space="preserve">5 - </w:t>
      </w:r>
      <w:r w:rsidR="00C631A7" w:rsidRPr="00A207FE">
        <w:rPr>
          <w:rFonts w:ascii="Arial" w:hAnsi="Arial" w:cs="Arial"/>
          <w:b/>
          <w:sz w:val="22"/>
          <w:szCs w:val="22"/>
        </w:rPr>
        <w:t>CONSIDERAÇÕES FINAIS</w:t>
      </w:r>
      <w:bookmarkEnd w:id="4"/>
    </w:p>
    <w:p w14:paraId="3B069C77" w14:textId="77777777" w:rsidR="00C631A7" w:rsidRPr="00A207FE" w:rsidRDefault="00C631A7" w:rsidP="00D26BD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B069C78" w14:textId="77777777" w:rsidR="00C631A7" w:rsidRDefault="00A207FE" w:rsidP="00BC24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 Quiosques de Internet baseado em Linux Debian 5, é um sistema robusto e estável, já testado em campo na Universidade de Brasília, onde ficou no ar por bastante tempo, fiz este projeto em 2008, quando trabalhava para o Centro de Informática da Universidade de Brasília, contudo, foi atualizado alguns quesitos para melhorar a estabilidade e segurança do mesmo, como inclusão de proxy e firewalls, para filtrar conteúdo de pornografia e sites que ofereçam perigo para a rede do qual está conectada.</w:t>
      </w:r>
    </w:p>
    <w:p w14:paraId="3B069C79" w14:textId="77777777" w:rsidR="00BC2418" w:rsidRPr="00BC2418" w:rsidRDefault="00BC2418" w:rsidP="00BC24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Seu uso prático na ocasião foi para servir de apoio para alunos e comunidade da Universidade de Brasília, já que em 2008, nem todas as pessoas tinham acesso à Internet como temos hoje, outros possíveis usos são: propaganda, informativos, exibição de</w:t>
      </w:r>
      <w:r>
        <w:rPr>
          <w:rFonts w:ascii="Arial" w:hAnsi="Arial" w:cs="Arial"/>
          <w:i/>
          <w:sz w:val="22"/>
          <w:szCs w:val="22"/>
        </w:rPr>
        <w:t xml:space="preserve"> slide shows </w:t>
      </w:r>
      <w:r>
        <w:rPr>
          <w:rFonts w:ascii="Arial" w:hAnsi="Arial" w:cs="Arial"/>
          <w:sz w:val="22"/>
          <w:szCs w:val="22"/>
        </w:rPr>
        <w:t>de fotos e apresentações e vídeos promocionais, etc.</w:t>
      </w:r>
    </w:p>
    <w:p w14:paraId="3B069C7A" w14:textId="77777777" w:rsidR="007A3075" w:rsidRDefault="007A3075" w:rsidP="007A3075">
      <w:pPr>
        <w:pStyle w:val="Ttulo1"/>
        <w:spacing w:line="360" w:lineRule="auto"/>
        <w:jc w:val="both"/>
        <w:rPr>
          <w:rFonts w:ascii="Arial" w:hAnsi="Arial" w:cs="Arial"/>
          <w:b/>
          <w:color w:val="FF0000"/>
          <w:sz w:val="22"/>
          <w:szCs w:val="22"/>
        </w:rPr>
      </w:pPr>
      <w:bookmarkStart w:id="5" w:name="_Toc482083900"/>
    </w:p>
    <w:p w14:paraId="3B069C7B" w14:textId="77777777" w:rsidR="007A3075" w:rsidRPr="00BB7DDA" w:rsidRDefault="007A3075" w:rsidP="007A3075">
      <w:pPr>
        <w:pStyle w:val="Ttulo1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BB7DDA">
        <w:rPr>
          <w:rFonts w:ascii="Arial" w:hAnsi="Arial" w:cs="Arial"/>
          <w:b/>
          <w:sz w:val="22"/>
          <w:szCs w:val="22"/>
        </w:rPr>
        <w:t xml:space="preserve">6 </w:t>
      </w:r>
      <w:proofErr w:type="gramStart"/>
      <w:r w:rsidRPr="00BB7DDA">
        <w:rPr>
          <w:rFonts w:ascii="Arial" w:hAnsi="Arial" w:cs="Arial"/>
          <w:b/>
          <w:sz w:val="22"/>
          <w:szCs w:val="22"/>
        </w:rPr>
        <w:t xml:space="preserve">-  </w:t>
      </w:r>
      <w:r w:rsidR="00C631A7" w:rsidRPr="00BB7DDA">
        <w:rPr>
          <w:rFonts w:ascii="Arial" w:hAnsi="Arial" w:cs="Arial"/>
          <w:b/>
          <w:sz w:val="22"/>
          <w:szCs w:val="22"/>
        </w:rPr>
        <w:t>BIBLIOGRAFIA</w:t>
      </w:r>
      <w:bookmarkEnd w:id="5"/>
      <w:proofErr w:type="gramEnd"/>
      <w:r w:rsidRPr="00BB7DDA">
        <w:rPr>
          <w:rFonts w:ascii="Arial" w:hAnsi="Arial" w:cs="Arial"/>
          <w:b/>
          <w:sz w:val="22"/>
          <w:szCs w:val="22"/>
        </w:rPr>
        <w:t xml:space="preserve"> </w:t>
      </w:r>
    </w:p>
    <w:p w14:paraId="3B069C7C" w14:textId="77777777" w:rsidR="00BB7DDA" w:rsidRPr="00BB7DDA" w:rsidRDefault="00BB7DDA" w:rsidP="00D26BDD">
      <w:pPr>
        <w:pStyle w:val="Corpodetexto3"/>
        <w:rPr>
          <w:rFonts w:ascii="Arial" w:hAnsi="Arial" w:cs="Arial"/>
          <w:b/>
          <w:sz w:val="22"/>
          <w:szCs w:val="22"/>
        </w:rPr>
      </w:pPr>
    </w:p>
    <w:p w14:paraId="3B069C7D" w14:textId="77777777" w:rsidR="00BB7DDA" w:rsidRPr="00A207FE" w:rsidRDefault="00BB7DDA" w:rsidP="00BB7DDA">
      <w:pPr>
        <w:pStyle w:val="Ttulo1"/>
        <w:shd w:val="clear" w:color="auto" w:fill="FFFFFF"/>
        <w:spacing w:after="270"/>
        <w:textAlignment w:val="baseline"/>
        <w:rPr>
          <w:rFonts w:ascii="Arial" w:hAnsi="Arial" w:cs="Arial"/>
          <w:sz w:val="20"/>
          <w:szCs w:val="20"/>
        </w:rPr>
      </w:pPr>
      <w:r w:rsidRPr="00A207FE">
        <w:rPr>
          <w:rFonts w:ascii="Arial" w:hAnsi="Arial" w:cs="Arial"/>
          <w:sz w:val="20"/>
          <w:szCs w:val="20"/>
        </w:rPr>
        <w:t xml:space="preserve">SNEDONN, </w:t>
      </w:r>
      <w:hyperlink r:id="rId16" w:tooltip="View all posts by Joey Sneddon" w:history="1">
        <w:r w:rsidRPr="00A207FE">
          <w:rPr>
            <w:rStyle w:val="Hyperlink"/>
            <w:rFonts w:ascii="Arial" w:hAnsi="Arial" w:cs="Arial"/>
            <w:bCs/>
            <w:color w:val="323232"/>
            <w:sz w:val="20"/>
            <w:szCs w:val="20"/>
            <w:u w:val="none"/>
            <w:bdr w:val="none" w:sz="0" w:space="0" w:color="auto" w:frame="1"/>
          </w:rPr>
          <w:t xml:space="preserve">Joey,  </w:t>
        </w:r>
        <w:r w:rsidRPr="00A207FE">
          <w:rPr>
            <w:rFonts w:ascii="Arial" w:hAnsi="Arial" w:cs="Arial"/>
            <w:color w:val="333333"/>
            <w:sz w:val="20"/>
            <w:szCs w:val="20"/>
          </w:rPr>
          <w:t xml:space="preserve">How to Easily Create a Ubuntu Kiosk Computer, </w:t>
        </w:r>
      </w:hyperlink>
      <w:r w:rsidRPr="00A207FE">
        <w:rPr>
          <w:rStyle w:val="post-updated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atualizado em 31/06/2014, </w:t>
      </w:r>
      <w:r w:rsidRPr="00A207FE">
        <w:rPr>
          <w:rFonts w:ascii="Arial" w:hAnsi="Arial" w:cs="Arial"/>
          <w:sz w:val="20"/>
          <w:szCs w:val="20"/>
        </w:rPr>
        <w:t xml:space="preserve">Disponível em: </w:t>
      </w:r>
      <w:hyperlink r:id="rId17" w:history="1">
        <w:r w:rsidRPr="00A207FE">
          <w:rPr>
            <w:rStyle w:val="Hyperlink"/>
            <w:rFonts w:ascii="Arial" w:hAnsi="Arial" w:cs="Arial"/>
            <w:sz w:val="20"/>
            <w:szCs w:val="20"/>
          </w:rPr>
          <w:t>https://www.omgubuntu.co.uk/2014/07/create-ubuntu-kiosk</w:t>
        </w:r>
      </w:hyperlink>
      <w:r w:rsidRPr="00A207FE">
        <w:rPr>
          <w:rFonts w:ascii="Arial" w:hAnsi="Arial" w:cs="Arial"/>
          <w:sz w:val="20"/>
          <w:szCs w:val="20"/>
        </w:rPr>
        <w:t>. Acesso em: 20/05/2018.</w:t>
      </w:r>
    </w:p>
    <w:p w14:paraId="3B069C7E" w14:textId="77777777" w:rsidR="007F2EF3" w:rsidRPr="00A207FE" w:rsidRDefault="00BB7DDA" w:rsidP="007F2EF3">
      <w:pPr>
        <w:rPr>
          <w:rFonts w:ascii="Arial" w:hAnsi="Arial" w:cs="Arial"/>
          <w:sz w:val="20"/>
          <w:szCs w:val="20"/>
        </w:rPr>
      </w:pPr>
      <w:r w:rsidRPr="00A207FE">
        <w:rPr>
          <w:rFonts w:ascii="Arial" w:hAnsi="Arial" w:cs="Arial"/>
          <w:sz w:val="20"/>
          <w:szCs w:val="20"/>
        </w:rPr>
        <w:t xml:space="preserve">HENDRY, Kay, </w:t>
      </w:r>
      <w:proofErr w:type="spellStart"/>
      <w:r w:rsidRPr="00A207FE">
        <w:rPr>
          <w:rFonts w:ascii="Arial" w:hAnsi="Arial" w:cs="Arial"/>
          <w:sz w:val="20"/>
          <w:szCs w:val="20"/>
        </w:rPr>
        <w:t>How</w:t>
      </w:r>
      <w:proofErr w:type="spellEnd"/>
      <w:r w:rsidRPr="00A207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07FE">
        <w:rPr>
          <w:rFonts w:ascii="Arial" w:hAnsi="Arial" w:cs="Arial"/>
          <w:sz w:val="20"/>
          <w:szCs w:val="20"/>
        </w:rPr>
        <w:t>to</w:t>
      </w:r>
      <w:proofErr w:type="spellEnd"/>
      <w:r w:rsidRPr="00A207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07FE">
        <w:rPr>
          <w:rFonts w:ascii="Arial" w:hAnsi="Arial" w:cs="Arial"/>
          <w:sz w:val="20"/>
          <w:szCs w:val="20"/>
        </w:rPr>
        <w:t>turn</w:t>
      </w:r>
      <w:proofErr w:type="spellEnd"/>
      <w:r w:rsidRPr="00A207FE">
        <w:rPr>
          <w:rFonts w:ascii="Arial" w:hAnsi="Arial" w:cs="Arial"/>
          <w:sz w:val="20"/>
          <w:szCs w:val="20"/>
        </w:rPr>
        <w:t xml:space="preserve"> a PC </w:t>
      </w:r>
      <w:proofErr w:type="spellStart"/>
      <w:r w:rsidRPr="00A207FE">
        <w:rPr>
          <w:rFonts w:ascii="Arial" w:hAnsi="Arial" w:cs="Arial"/>
          <w:sz w:val="20"/>
          <w:szCs w:val="20"/>
        </w:rPr>
        <w:t>into</w:t>
      </w:r>
      <w:proofErr w:type="spellEnd"/>
      <w:r w:rsidRPr="00A207FE">
        <w:rPr>
          <w:rFonts w:ascii="Arial" w:hAnsi="Arial" w:cs="Arial"/>
          <w:sz w:val="20"/>
          <w:szCs w:val="20"/>
        </w:rPr>
        <w:t xml:space="preserve"> a Linux Web </w:t>
      </w:r>
      <w:proofErr w:type="spellStart"/>
      <w:r w:rsidRPr="00A207FE">
        <w:rPr>
          <w:rFonts w:ascii="Arial" w:hAnsi="Arial" w:cs="Arial"/>
          <w:sz w:val="20"/>
          <w:szCs w:val="20"/>
        </w:rPr>
        <w:t>Kiosk</w:t>
      </w:r>
      <w:proofErr w:type="spellEnd"/>
      <w:r w:rsidRPr="00A207FE">
        <w:rPr>
          <w:rFonts w:ascii="Arial" w:hAnsi="Arial" w:cs="Arial"/>
          <w:sz w:val="20"/>
          <w:szCs w:val="20"/>
        </w:rPr>
        <w:t xml:space="preserve">, 12/06/2013, Disponível em: </w:t>
      </w:r>
      <w:hyperlink r:id="rId18" w:history="1">
        <w:r w:rsidRPr="00A207FE">
          <w:rPr>
            <w:rStyle w:val="Hyperlink"/>
            <w:rFonts w:ascii="Arial" w:hAnsi="Arial" w:cs="Arial"/>
            <w:sz w:val="20"/>
            <w:szCs w:val="20"/>
          </w:rPr>
          <w:t>https://www.linux.com/blog/how-turn-pc-linux-web-kiosk</w:t>
        </w:r>
      </w:hyperlink>
      <w:r w:rsidRPr="00A207FE">
        <w:rPr>
          <w:rFonts w:ascii="Arial" w:hAnsi="Arial" w:cs="Arial"/>
          <w:sz w:val="20"/>
          <w:szCs w:val="20"/>
        </w:rPr>
        <w:t>, Acesso em: 16/05</w:t>
      </w:r>
      <w:r w:rsidR="007F2EF3" w:rsidRPr="00A207FE">
        <w:rPr>
          <w:rFonts w:ascii="Arial" w:hAnsi="Arial" w:cs="Arial"/>
          <w:sz w:val="20"/>
          <w:szCs w:val="20"/>
        </w:rPr>
        <w:t>/2018.</w:t>
      </w:r>
    </w:p>
    <w:p w14:paraId="3B069C7F" w14:textId="77777777" w:rsidR="007F2EF3" w:rsidRPr="00A207FE" w:rsidRDefault="007F2EF3" w:rsidP="007F2EF3">
      <w:pPr>
        <w:rPr>
          <w:rFonts w:ascii="Arial" w:hAnsi="Arial" w:cs="Arial"/>
          <w:sz w:val="20"/>
          <w:szCs w:val="20"/>
        </w:rPr>
      </w:pPr>
    </w:p>
    <w:p w14:paraId="3B069C80" w14:textId="77777777" w:rsidR="00A207FE" w:rsidRPr="00A207FE" w:rsidRDefault="00BB7DDA" w:rsidP="00A207FE">
      <w:pPr>
        <w:rPr>
          <w:rFonts w:ascii="Arial" w:hAnsi="Arial" w:cs="Arial"/>
          <w:bCs/>
          <w:color w:val="333333"/>
          <w:sz w:val="20"/>
          <w:szCs w:val="20"/>
        </w:rPr>
      </w:pPr>
      <w:r w:rsidRPr="00A207FE">
        <w:rPr>
          <w:rFonts w:ascii="Arial" w:hAnsi="Arial" w:cs="Arial"/>
          <w:sz w:val="20"/>
          <w:szCs w:val="20"/>
        </w:rPr>
        <w:t xml:space="preserve">WARNER, </w:t>
      </w:r>
      <w:proofErr w:type="spellStart"/>
      <w:r w:rsidRPr="00A207FE">
        <w:rPr>
          <w:rFonts w:ascii="Arial" w:hAnsi="Arial" w:cs="Arial"/>
          <w:sz w:val="20"/>
          <w:szCs w:val="20"/>
        </w:rPr>
        <w:t>Oli</w:t>
      </w:r>
      <w:proofErr w:type="spellEnd"/>
      <w:r w:rsidRPr="00A207FE">
        <w:rPr>
          <w:rFonts w:ascii="Arial" w:hAnsi="Arial" w:cs="Arial"/>
          <w:sz w:val="20"/>
          <w:szCs w:val="20"/>
        </w:rPr>
        <w:t>,</w:t>
      </w:r>
      <w:r w:rsidR="007F2EF3" w:rsidRPr="00A207F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2EF3" w:rsidRPr="00A207FE">
        <w:rPr>
          <w:rFonts w:ascii="Arial" w:hAnsi="Arial" w:cs="Arial"/>
          <w:bCs/>
          <w:color w:val="333333"/>
          <w:sz w:val="20"/>
          <w:szCs w:val="20"/>
        </w:rPr>
        <w:t>Converting</w:t>
      </w:r>
      <w:proofErr w:type="spellEnd"/>
      <w:r w:rsidR="007F2EF3" w:rsidRPr="00A207FE">
        <w:rPr>
          <w:rFonts w:ascii="Arial" w:hAnsi="Arial" w:cs="Arial"/>
          <w:bCs/>
          <w:color w:val="333333"/>
          <w:sz w:val="20"/>
          <w:szCs w:val="20"/>
        </w:rPr>
        <w:t xml:space="preserve"> </w:t>
      </w:r>
      <w:proofErr w:type="spellStart"/>
      <w:r w:rsidR="007F2EF3" w:rsidRPr="00A207FE">
        <w:rPr>
          <w:rFonts w:ascii="Arial" w:hAnsi="Arial" w:cs="Arial"/>
          <w:bCs/>
          <w:color w:val="333333"/>
          <w:sz w:val="20"/>
          <w:szCs w:val="20"/>
        </w:rPr>
        <w:t>an</w:t>
      </w:r>
      <w:proofErr w:type="spellEnd"/>
      <w:r w:rsidR="007F2EF3" w:rsidRPr="00A207FE">
        <w:rPr>
          <w:rFonts w:ascii="Arial" w:hAnsi="Arial" w:cs="Arial"/>
          <w:bCs/>
          <w:color w:val="333333"/>
          <w:sz w:val="20"/>
          <w:szCs w:val="20"/>
        </w:rPr>
        <w:t xml:space="preserve"> </w:t>
      </w:r>
      <w:proofErr w:type="spellStart"/>
      <w:r w:rsidR="007F2EF3" w:rsidRPr="00A207FE">
        <w:rPr>
          <w:rFonts w:ascii="Arial" w:hAnsi="Arial" w:cs="Arial"/>
          <w:bCs/>
          <w:color w:val="333333"/>
          <w:sz w:val="20"/>
          <w:szCs w:val="20"/>
        </w:rPr>
        <w:t>existing</w:t>
      </w:r>
      <w:proofErr w:type="spellEnd"/>
      <w:r w:rsidR="007F2EF3" w:rsidRPr="00A207FE">
        <w:rPr>
          <w:rFonts w:ascii="Arial" w:hAnsi="Arial" w:cs="Arial"/>
          <w:bCs/>
          <w:color w:val="333333"/>
          <w:sz w:val="20"/>
          <w:szCs w:val="20"/>
        </w:rPr>
        <w:t xml:space="preserve"> Ubuntu Desktop </w:t>
      </w:r>
      <w:proofErr w:type="spellStart"/>
      <w:r w:rsidR="007F2EF3" w:rsidRPr="00A207FE">
        <w:rPr>
          <w:rFonts w:ascii="Arial" w:hAnsi="Arial" w:cs="Arial"/>
          <w:bCs/>
          <w:color w:val="333333"/>
          <w:sz w:val="20"/>
          <w:szCs w:val="20"/>
        </w:rPr>
        <w:t>into</w:t>
      </w:r>
      <w:proofErr w:type="spellEnd"/>
      <w:r w:rsidR="007F2EF3" w:rsidRPr="00A207FE">
        <w:rPr>
          <w:rFonts w:ascii="Arial" w:hAnsi="Arial" w:cs="Arial"/>
          <w:bCs/>
          <w:color w:val="333333"/>
          <w:sz w:val="20"/>
          <w:szCs w:val="20"/>
        </w:rPr>
        <w:t xml:space="preserve"> a Chrome </w:t>
      </w:r>
      <w:proofErr w:type="spellStart"/>
      <w:r w:rsidR="007F2EF3" w:rsidRPr="00A207FE">
        <w:rPr>
          <w:rFonts w:ascii="Arial" w:hAnsi="Arial" w:cs="Arial"/>
          <w:bCs/>
          <w:color w:val="333333"/>
          <w:sz w:val="20"/>
          <w:szCs w:val="20"/>
        </w:rPr>
        <w:t>kiosk</w:t>
      </w:r>
      <w:proofErr w:type="spellEnd"/>
      <w:r w:rsidR="007F2EF3" w:rsidRPr="00A207FE">
        <w:rPr>
          <w:rFonts w:ascii="Arial" w:hAnsi="Arial" w:cs="Arial"/>
          <w:bCs/>
          <w:color w:val="333333"/>
          <w:sz w:val="20"/>
          <w:szCs w:val="20"/>
        </w:rPr>
        <w:t xml:space="preserve">, 24/07/2014, Disponível em: </w:t>
      </w:r>
      <w:hyperlink r:id="rId19" w:history="1">
        <w:r w:rsidR="007F2EF3" w:rsidRPr="00A207FE">
          <w:rPr>
            <w:rStyle w:val="Hyperlink"/>
            <w:rFonts w:ascii="Arial" w:hAnsi="Arial" w:cs="Arial"/>
            <w:bCs/>
            <w:color w:val="0070C0"/>
            <w:sz w:val="20"/>
            <w:szCs w:val="20"/>
          </w:rPr>
          <w:t>https://thepcspy.com/read/converting-ubuntu-desktop-to-kiosk</w:t>
        </w:r>
      </w:hyperlink>
      <w:r w:rsidR="007F2EF3" w:rsidRPr="00A207FE">
        <w:rPr>
          <w:rFonts w:ascii="Arial" w:hAnsi="Arial" w:cs="Arial"/>
          <w:bCs/>
          <w:color w:val="0070C0"/>
          <w:sz w:val="20"/>
          <w:szCs w:val="20"/>
        </w:rPr>
        <w:t xml:space="preserve">/ </w:t>
      </w:r>
      <w:r w:rsidR="007F2EF3" w:rsidRPr="00A207FE">
        <w:rPr>
          <w:rFonts w:ascii="Arial" w:hAnsi="Arial" w:cs="Arial"/>
          <w:bCs/>
          <w:color w:val="333333"/>
          <w:sz w:val="20"/>
          <w:szCs w:val="20"/>
        </w:rPr>
        <w:t xml:space="preserve">, Acesso em: </w:t>
      </w:r>
      <w:r w:rsidR="00A207FE" w:rsidRPr="00A207FE">
        <w:rPr>
          <w:rFonts w:ascii="Arial" w:hAnsi="Arial" w:cs="Arial"/>
          <w:bCs/>
          <w:color w:val="333333"/>
          <w:sz w:val="20"/>
          <w:szCs w:val="20"/>
        </w:rPr>
        <w:t>26/05/2018.</w:t>
      </w:r>
    </w:p>
    <w:p w14:paraId="3B069C81" w14:textId="77777777" w:rsidR="00A207FE" w:rsidRPr="00A207FE" w:rsidRDefault="00A207FE" w:rsidP="00A207FE">
      <w:pPr>
        <w:rPr>
          <w:rFonts w:ascii="Arial" w:hAnsi="Arial" w:cs="Arial"/>
          <w:bCs/>
          <w:color w:val="333333"/>
          <w:sz w:val="20"/>
          <w:szCs w:val="20"/>
        </w:rPr>
      </w:pPr>
    </w:p>
    <w:p w14:paraId="3B069C82" w14:textId="77777777" w:rsidR="00A207FE" w:rsidRPr="00A207FE" w:rsidRDefault="00A207FE" w:rsidP="00A207FE">
      <w:pPr>
        <w:rPr>
          <w:rFonts w:ascii="Arial" w:hAnsi="Arial" w:cs="Arial"/>
          <w:sz w:val="20"/>
          <w:szCs w:val="20"/>
        </w:rPr>
      </w:pPr>
      <w:r w:rsidRPr="00A207FE">
        <w:rPr>
          <w:rFonts w:ascii="Arial" w:hAnsi="Arial" w:cs="Arial"/>
          <w:sz w:val="20"/>
          <w:szCs w:val="20"/>
        </w:rPr>
        <w:t xml:space="preserve">WARNER, </w:t>
      </w:r>
      <w:proofErr w:type="spellStart"/>
      <w:r w:rsidRPr="00A207FE">
        <w:rPr>
          <w:rFonts w:ascii="Arial" w:hAnsi="Arial" w:cs="Arial"/>
          <w:sz w:val="20"/>
          <w:szCs w:val="20"/>
        </w:rPr>
        <w:t>Oli</w:t>
      </w:r>
      <w:proofErr w:type="spellEnd"/>
      <w:r w:rsidRPr="00A207F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207FE">
        <w:rPr>
          <w:rFonts w:ascii="Arial" w:hAnsi="Arial" w:cs="Arial"/>
          <w:bCs/>
          <w:color w:val="333333"/>
          <w:sz w:val="20"/>
          <w:szCs w:val="20"/>
        </w:rPr>
        <w:t>Building</w:t>
      </w:r>
      <w:proofErr w:type="spellEnd"/>
      <w:r w:rsidRPr="00A207FE">
        <w:rPr>
          <w:rFonts w:ascii="Arial" w:hAnsi="Arial" w:cs="Arial"/>
          <w:bCs/>
          <w:color w:val="333333"/>
          <w:sz w:val="20"/>
          <w:szCs w:val="20"/>
        </w:rPr>
        <w:t xml:space="preserve"> a </w:t>
      </w:r>
      <w:proofErr w:type="spellStart"/>
      <w:r w:rsidRPr="00A207FE">
        <w:rPr>
          <w:rFonts w:ascii="Arial" w:hAnsi="Arial" w:cs="Arial"/>
          <w:bCs/>
          <w:color w:val="333333"/>
          <w:sz w:val="20"/>
          <w:szCs w:val="20"/>
        </w:rPr>
        <w:t>kiosk</w:t>
      </w:r>
      <w:proofErr w:type="spellEnd"/>
      <w:r w:rsidRPr="00A207FE">
        <w:rPr>
          <w:rFonts w:ascii="Arial" w:hAnsi="Arial" w:cs="Arial"/>
          <w:bCs/>
          <w:color w:val="333333"/>
          <w:sz w:val="20"/>
          <w:szCs w:val="20"/>
        </w:rPr>
        <w:t xml:space="preserve"> </w:t>
      </w:r>
      <w:proofErr w:type="spellStart"/>
      <w:r w:rsidRPr="00A207FE">
        <w:rPr>
          <w:rFonts w:ascii="Arial" w:hAnsi="Arial" w:cs="Arial"/>
          <w:bCs/>
          <w:color w:val="333333"/>
          <w:sz w:val="20"/>
          <w:szCs w:val="20"/>
        </w:rPr>
        <w:t>computer</w:t>
      </w:r>
      <w:proofErr w:type="spellEnd"/>
      <w:r w:rsidRPr="00A207FE">
        <w:rPr>
          <w:rFonts w:ascii="Arial" w:hAnsi="Arial" w:cs="Arial"/>
          <w:bCs/>
          <w:color w:val="333333"/>
          <w:sz w:val="20"/>
          <w:szCs w:val="20"/>
        </w:rPr>
        <w:t xml:space="preserve"> </w:t>
      </w:r>
      <w:proofErr w:type="spellStart"/>
      <w:r w:rsidRPr="00A207FE">
        <w:rPr>
          <w:rFonts w:ascii="Arial" w:hAnsi="Arial" w:cs="Arial"/>
          <w:bCs/>
          <w:color w:val="333333"/>
          <w:sz w:val="20"/>
          <w:szCs w:val="20"/>
        </w:rPr>
        <w:t>with</w:t>
      </w:r>
      <w:proofErr w:type="spellEnd"/>
      <w:r w:rsidRPr="00A207FE">
        <w:rPr>
          <w:rFonts w:ascii="Arial" w:hAnsi="Arial" w:cs="Arial"/>
          <w:bCs/>
          <w:color w:val="333333"/>
          <w:sz w:val="20"/>
          <w:szCs w:val="20"/>
        </w:rPr>
        <w:t xml:space="preserve"> Ubuntu 14.04 </w:t>
      </w:r>
      <w:proofErr w:type="spellStart"/>
      <w:r w:rsidRPr="00A207FE">
        <w:rPr>
          <w:rFonts w:ascii="Arial" w:hAnsi="Arial" w:cs="Arial"/>
          <w:bCs/>
          <w:color w:val="333333"/>
          <w:sz w:val="20"/>
          <w:szCs w:val="20"/>
        </w:rPr>
        <w:t>and</w:t>
      </w:r>
      <w:proofErr w:type="spellEnd"/>
      <w:r w:rsidRPr="00A207FE">
        <w:rPr>
          <w:rFonts w:ascii="Arial" w:hAnsi="Arial" w:cs="Arial"/>
          <w:bCs/>
          <w:color w:val="333333"/>
          <w:sz w:val="20"/>
          <w:szCs w:val="20"/>
        </w:rPr>
        <w:t xml:space="preserve"> Chrome, 24/07/2014, Disponível em: </w:t>
      </w:r>
      <w:hyperlink r:id="rId20" w:history="1">
        <w:r w:rsidRPr="00A207FE">
          <w:rPr>
            <w:rStyle w:val="Hyperlink"/>
            <w:rFonts w:ascii="Arial" w:hAnsi="Arial" w:cs="Arial"/>
            <w:bCs/>
            <w:sz w:val="20"/>
            <w:szCs w:val="20"/>
          </w:rPr>
          <w:t>https://thepcspy.com/read/building-a-kiosk-computer-ubuntu-1404-chrome/</w:t>
        </w:r>
      </w:hyperlink>
      <w:r w:rsidRPr="00A207FE">
        <w:rPr>
          <w:rFonts w:ascii="Arial" w:hAnsi="Arial" w:cs="Arial"/>
          <w:bCs/>
          <w:color w:val="333333"/>
          <w:sz w:val="20"/>
          <w:szCs w:val="20"/>
        </w:rPr>
        <w:t xml:space="preserve"> , Acesso em: 29/05/2018.</w:t>
      </w:r>
    </w:p>
    <w:sectPr w:rsidR="00A207FE" w:rsidRPr="00A207FE" w:rsidSect="00DB29D3">
      <w:headerReference w:type="default" r:id="rId21"/>
      <w:headerReference w:type="first" r:id="rId22"/>
      <w:pgSz w:w="12240" w:h="15840"/>
      <w:pgMar w:top="1701" w:right="1701" w:bottom="1701" w:left="1985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69C85" w14:textId="77777777" w:rsidR="00B7084C" w:rsidRDefault="00B7084C" w:rsidP="00C631A7">
      <w:r>
        <w:separator/>
      </w:r>
    </w:p>
  </w:endnote>
  <w:endnote w:type="continuationSeparator" w:id="0">
    <w:p w14:paraId="3B069C86" w14:textId="77777777" w:rsidR="00B7084C" w:rsidRDefault="00B7084C" w:rsidP="00C6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9C8B" w14:textId="77777777" w:rsidR="002B1F81" w:rsidRDefault="00C631A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069C8C" w14:textId="77777777" w:rsidR="002B1F81" w:rsidRDefault="002B1F8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9C8D" w14:textId="77777777" w:rsidR="002B1F81" w:rsidRDefault="002B1F81">
    <w:pPr>
      <w:pStyle w:val="Rodap"/>
      <w:framePr w:wrap="around" w:vAnchor="text" w:hAnchor="margin" w:xAlign="right" w:y="1"/>
      <w:rPr>
        <w:rStyle w:val="Nmerodepgina"/>
      </w:rPr>
    </w:pPr>
  </w:p>
  <w:p w14:paraId="3B069C8E" w14:textId="77777777" w:rsidR="002B1F81" w:rsidRDefault="002B1F8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69C83" w14:textId="77777777" w:rsidR="00B7084C" w:rsidRDefault="00B7084C" w:rsidP="00C631A7">
      <w:r>
        <w:separator/>
      </w:r>
    </w:p>
  </w:footnote>
  <w:footnote w:type="continuationSeparator" w:id="0">
    <w:p w14:paraId="3B069C84" w14:textId="77777777" w:rsidR="00B7084C" w:rsidRDefault="00B7084C" w:rsidP="00C63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9C87" w14:textId="77777777" w:rsidR="002B1F81" w:rsidRDefault="00C631A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3B069C88" w14:textId="77777777" w:rsidR="002B1F81" w:rsidRDefault="002B1F8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9C89" w14:textId="77777777" w:rsidR="002B1F81" w:rsidRDefault="002B1F81">
    <w:pPr>
      <w:pStyle w:val="Cabealho"/>
      <w:framePr w:wrap="around" w:vAnchor="text" w:hAnchor="margin" w:xAlign="right" w:y="1"/>
      <w:rPr>
        <w:rStyle w:val="Nmerodepgina"/>
      </w:rPr>
    </w:pPr>
  </w:p>
  <w:p w14:paraId="3B069C8A" w14:textId="77777777" w:rsidR="002B1F81" w:rsidRDefault="002B1F81">
    <w:pPr>
      <w:pStyle w:val="Cabealho"/>
      <w:ind w:right="360"/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9C8F" w14:textId="77777777" w:rsidR="00B43EF1" w:rsidRDefault="00B43EF1">
    <w:pPr>
      <w:pStyle w:val="Cabealho"/>
      <w:jc w:val="right"/>
    </w:pPr>
  </w:p>
  <w:p w14:paraId="3B069C90" w14:textId="77777777" w:rsidR="00B43EF1" w:rsidRDefault="00B43EF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9C91" w14:textId="77777777" w:rsidR="00C631A7" w:rsidRDefault="00C631A7">
    <w:pPr>
      <w:pStyle w:val="Cabealho"/>
      <w:jc w:val="right"/>
    </w:pPr>
  </w:p>
  <w:p w14:paraId="3B069C92" w14:textId="77777777" w:rsidR="002B1F81" w:rsidRDefault="002B1F81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3761071"/>
      <w:docPartObj>
        <w:docPartGallery w:val="Page Numbers (Top of Page)"/>
        <w:docPartUnique/>
      </w:docPartObj>
    </w:sdtPr>
    <w:sdtEndPr/>
    <w:sdtContent>
      <w:p w14:paraId="3B069C93" w14:textId="77777777" w:rsidR="00B43EF1" w:rsidRDefault="00B43EF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53D">
          <w:rPr>
            <w:noProof/>
          </w:rPr>
          <w:t>11</w:t>
        </w:r>
        <w:r>
          <w:fldChar w:fldCharType="end"/>
        </w:r>
      </w:p>
    </w:sdtContent>
  </w:sdt>
  <w:p w14:paraId="3B069C94" w14:textId="77777777" w:rsidR="00B43EF1" w:rsidRDefault="00B43EF1">
    <w:pPr>
      <w:pStyle w:val="Cabealho"/>
      <w:ind w:right="360"/>
      <w:jc w:val="right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9814575"/>
      <w:docPartObj>
        <w:docPartGallery w:val="Page Numbers (Top of Page)"/>
        <w:docPartUnique/>
      </w:docPartObj>
    </w:sdtPr>
    <w:sdtEndPr/>
    <w:sdtContent>
      <w:p w14:paraId="3B069C95" w14:textId="77777777" w:rsidR="00B43EF1" w:rsidRDefault="00B43EF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B069C96" w14:textId="77777777" w:rsidR="002B1F81" w:rsidRDefault="002B1F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73A5EF9"/>
    <w:multiLevelType w:val="hybridMultilevel"/>
    <w:tmpl w:val="BFB038BC"/>
    <w:lvl w:ilvl="0" w:tplc="72EC57C6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E93473"/>
    <w:multiLevelType w:val="hybridMultilevel"/>
    <w:tmpl w:val="A5E02B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A3B54"/>
    <w:multiLevelType w:val="hybridMultilevel"/>
    <w:tmpl w:val="6F86E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807C6"/>
    <w:multiLevelType w:val="hybridMultilevel"/>
    <w:tmpl w:val="15E8B828"/>
    <w:lvl w:ilvl="0" w:tplc="2364F74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B2D10"/>
    <w:multiLevelType w:val="hybridMultilevel"/>
    <w:tmpl w:val="A3CEC292"/>
    <w:lvl w:ilvl="0" w:tplc="D64E26F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441DBC"/>
    <w:multiLevelType w:val="hybridMultilevel"/>
    <w:tmpl w:val="27600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12C08"/>
    <w:multiLevelType w:val="hybridMultilevel"/>
    <w:tmpl w:val="42E0DBD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AE4306"/>
    <w:multiLevelType w:val="hybridMultilevel"/>
    <w:tmpl w:val="F5288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42319"/>
    <w:multiLevelType w:val="hybridMultilevel"/>
    <w:tmpl w:val="B26C46BE"/>
    <w:lvl w:ilvl="0" w:tplc="C4A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393CF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E7C6E04"/>
    <w:multiLevelType w:val="multilevel"/>
    <w:tmpl w:val="C1D8EE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4913868"/>
    <w:multiLevelType w:val="hybridMultilevel"/>
    <w:tmpl w:val="55DAE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83B4C"/>
    <w:multiLevelType w:val="hybridMultilevel"/>
    <w:tmpl w:val="42D664E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C12F6D"/>
    <w:multiLevelType w:val="hybridMultilevel"/>
    <w:tmpl w:val="6ECC0960"/>
    <w:lvl w:ilvl="0" w:tplc="586A5B0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A12A1"/>
    <w:multiLevelType w:val="multilevel"/>
    <w:tmpl w:val="B810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55A85946"/>
    <w:multiLevelType w:val="hybridMultilevel"/>
    <w:tmpl w:val="5890ED3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FE7461"/>
    <w:multiLevelType w:val="hybridMultilevel"/>
    <w:tmpl w:val="452E708E"/>
    <w:lvl w:ilvl="0" w:tplc="0C6CFDE8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5F976EEE"/>
    <w:multiLevelType w:val="hybridMultilevel"/>
    <w:tmpl w:val="BB541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75DBD"/>
    <w:multiLevelType w:val="hybridMultilevel"/>
    <w:tmpl w:val="47D296D8"/>
    <w:lvl w:ilvl="0" w:tplc="07E075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B3884"/>
    <w:multiLevelType w:val="multilevel"/>
    <w:tmpl w:val="CC5C5F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80403AB"/>
    <w:multiLevelType w:val="hybridMultilevel"/>
    <w:tmpl w:val="5DD2D148"/>
    <w:lvl w:ilvl="0" w:tplc="EB88552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13"/>
  </w:num>
  <w:num w:numId="5">
    <w:abstractNumId w:val="22"/>
  </w:num>
  <w:num w:numId="6">
    <w:abstractNumId w:val="2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27"/>
  </w:num>
  <w:num w:numId="20">
    <w:abstractNumId w:val="23"/>
  </w:num>
  <w:num w:numId="21">
    <w:abstractNumId w:val="32"/>
  </w:num>
  <w:num w:numId="22">
    <w:abstractNumId w:val="30"/>
  </w:num>
  <w:num w:numId="23">
    <w:abstractNumId w:val="20"/>
  </w:num>
  <w:num w:numId="24">
    <w:abstractNumId w:val="14"/>
  </w:num>
  <w:num w:numId="25">
    <w:abstractNumId w:val="24"/>
  </w:num>
  <w:num w:numId="26">
    <w:abstractNumId w:val="15"/>
  </w:num>
  <w:num w:numId="27">
    <w:abstractNumId w:val="12"/>
  </w:num>
  <w:num w:numId="28">
    <w:abstractNumId w:val="33"/>
  </w:num>
  <w:num w:numId="29">
    <w:abstractNumId w:val="26"/>
  </w:num>
  <w:num w:numId="30">
    <w:abstractNumId w:val="31"/>
  </w:num>
  <w:num w:numId="31">
    <w:abstractNumId w:val="16"/>
  </w:num>
  <w:num w:numId="32">
    <w:abstractNumId w:val="18"/>
  </w:num>
  <w:num w:numId="33">
    <w:abstractNumId w:val="2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1A7"/>
    <w:rsid w:val="0001141A"/>
    <w:rsid w:val="0001786A"/>
    <w:rsid w:val="000D57B5"/>
    <w:rsid w:val="00111A7A"/>
    <w:rsid w:val="00161F66"/>
    <w:rsid w:val="00174AFC"/>
    <w:rsid w:val="002A597E"/>
    <w:rsid w:val="002B1F81"/>
    <w:rsid w:val="00342ABF"/>
    <w:rsid w:val="00350458"/>
    <w:rsid w:val="003873BC"/>
    <w:rsid w:val="003D3567"/>
    <w:rsid w:val="0040441A"/>
    <w:rsid w:val="004544CC"/>
    <w:rsid w:val="00461942"/>
    <w:rsid w:val="00491893"/>
    <w:rsid w:val="005642E9"/>
    <w:rsid w:val="005A1B17"/>
    <w:rsid w:val="005E1B97"/>
    <w:rsid w:val="00605BF1"/>
    <w:rsid w:val="00615FF7"/>
    <w:rsid w:val="006527D5"/>
    <w:rsid w:val="006A0909"/>
    <w:rsid w:val="006D5572"/>
    <w:rsid w:val="006F2789"/>
    <w:rsid w:val="00724451"/>
    <w:rsid w:val="007560DE"/>
    <w:rsid w:val="007A3075"/>
    <w:rsid w:val="007F2EF3"/>
    <w:rsid w:val="00815B5F"/>
    <w:rsid w:val="008240A7"/>
    <w:rsid w:val="00872B1B"/>
    <w:rsid w:val="008E2A49"/>
    <w:rsid w:val="008F6F58"/>
    <w:rsid w:val="00903377"/>
    <w:rsid w:val="00925C1F"/>
    <w:rsid w:val="00936205"/>
    <w:rsid w:val="00941FC6"/>
    <w:rsid w:val="009508E5"/>
    <w:rsid w:val="009F453D"/>
    <w:rsid w:val="00A207FE"/>
    <w:rsid w:val="00A55ABC"/>
    <w:rsid w:val="00AD1F36"/>
    <w:rsid w:val="00AD61FA"/>
    <w:rsid w:val="00AF0956"/>
    <w:rsid w:val="00B43EF1"/>
    <w:rsid w:val="00B7084C"/>
    <w:rsid w:val="00BB7DDA"/>
    <w:rsid w:val="00BC2418"/>
    <w:rsid w:val="00BF21A5"/>
    <w:rsid w:val="00C631A7"/>
    <w:rsid w:val="00C6798B"/>
    <w:rsid w:val="00CB103C"/>
    <w:rsid w:val="00D24BFC"/>
    <w:rsid w:val="00D26BDD"/>
    <w:rsid w:val="00D7752B"/>
    <w:rsid w:val="00D85A0E"/>
    <w:rsid w:val="00D870A8"/>
    <w:rsid w:val="00DB29D3"/>
    <w:rsid w:val="00E86EDC"/>
    <w:rsid w:val="00EE2006"/>
    <w:rsid w:val="00F25C24"/>
    <w:rsid w:val="00F85E38"/>
    <w:rsid w:val="00FC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9B58"/>
  <w15:docId w15:val="{F94497D2-68E4-4367-881F-C7A92FA3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A7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631A7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qFormat/>
    <w:rsid w:val="00C631A7"/>
    <w:pPr>
      <w:keepNext/>
      <w:jc w:val="center"/>
      <w:outlineLvl w:val="1"/>
    </w:pPr>
    <w:rPr>
      <w:sz w:val="28"/>
    </w:rPr>
  </w:style>
  <w:style w:type="paragraph" w:styleId="Ttulo6">
    <w:name w:val="heading 6"/>
    <w:basedOn w:val="Normal"/>
    <w:next w:val="Normal"/>
    <w:link w:val="Ttulo6Char"/>
    <w:qFormat/>
    <w:rsid w:val="00C631A7"/>
    <w:pPr>
      <w:keepNext/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631A7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2Char">
    <w:name w:val="Título 2 Char"/>
    <w:link w:val="Ttulo2"/>
    <w:rsid w:val="00C631A7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6Char">
    <w:name w:val="Título 6 Char"/>
    <w:link w:val="Ttulo6"/>
    <w:rsid w:val="00C631A7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C631A7"/>
    <w:pPr>
      <w:spacing w:line="480" w:lineRule="auto"/>
      <w:ind w:left="720"/>
      <w:jc w:val="both"/>
    </w:pPr>
    <w:rPr>
      <w:sz w:val="28"/>
    </w:rPr>
  </w:style>
  <w:style w:type="character" w:customStyle="1" w:styleId="Recuodecorpodetexto2Char">
    <w:name w:val="Recuo de corpo de texto 2 Char"/>
    <w:link w:val="Recuodecorpodetexto2"/>
    <w:rsid w:val="00C631A7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orpodetexto2">
    <w:name w:val="Body Text 2"/>
    <w:basedOn w:val="Normal"/>
    <w:link w:val="Corpodetexto2Char"/>
    <w:rsid w:val="00C631A7"/>
    <w:rPr>
      <w:sz w:val="28"/>
    </w:rPr>
  </w:style>
  <w:style w:type="character" w:customStyle="1" w:styleId="Corpodetexto2Char">
    <w:name w:val="Corpo de texto 2 Char"/>
    <w:link w:val="Corpodetexto2"/>
    <w:rsid w:val="00C631A7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orpodetexto3">
    <w:name w:val="Body Text 3"/>
    <w:basedOn w:val="Normal"/>
    <w:link w:val="Corpodetexto3Char"/>
    <w:rsid w:val="00C631A7"/>
    <w:pPr>
      <w:spacing w:line="360" w:lineRule="auto"/>
      <w:jc w:val="both"/>
    </w:pPr>
    <w:rPr>
      <w:sz w:val="28"/>
    </w:rPr>
  </w:style>
  <w:style w:type="character" w:customStyle="1" w:styleId="Corpodetexto3Char">
    <w:name w:val="Corpo de texto 3 Char"/>
    <w:link w:val="Corpodetexto3"/>
    <w:rsid w:val="00C631A7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styleId="Hyperlink">
    <w:name w:val="Hyperlink"/>
    <w:uiPriority w:val="99"/>
    <w:rsid w:val="00C631A7"/>
    <w:rPr>
      <w:color w:val="0000FF"/>
      <w:u w:val="single"/>
    </w:rPr>
  </w:style>
  <w:style w:type="paragraph" w:styleId="Rodap">
    <w:name w:val="footer"/>
    <w:basedOn w:val="Normal"/>
    <w:link w:val="RodapChar"/>
    <w:rsid w:val="00C631A7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rsid w:val="00C631A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631A7"/>
  </w:style>
  <w:style w:type="paragraph" w:styleId="Cabealho">
    <w:name w:val="header"/>
    <w:basedOn w:val="Normal"/>
    <w:link w:val="CabealhoChar"/>
    <w:uiPriority w:val="99"/>
    <w:rsid w:val="00C631A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C631A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31A7"/>
    <w:pPr>
      <w:keepLines/>
      <w:spacing w:before="240" w:line="259" w:lineRule="auto"/>
      <w:outlineLvl w:val="9"/>
    </w:pPr>
    <w:rPr>
      <w:rFonts w:ascii="Calibri Light" w:hAnsi="Calibri Light"/>
      <w:color w:val="2E74B5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631A7"/>
  </w:style>
  <w:style w:type="paragraph" w:customStyle="1" w:styleId="Contedodatabela">
    <w:name w:val="Conteúdo da tabela"/>
    <w:basedOn w:val="Normal"/>
    <w:rsid w:val="005A1B17"/>
    <w:pPr>
      <w:widowControl w:val="0"/>
      <w:suppressLineNumbers/>
      <w:suppressAutoHyphens/>
    </w:pPr>
    <w:rPr>
      <w:rFonts w:eastAsia="DejaVu Sans"/>
      <w:kern w:val="1"/>
    </w:rPr>
  </w:style>
  <w:style w:type="paragraph" w:styleId="PargrafodaLista">
    <w:name w:val="List Paragraph"/>
    <w:basedOn w:val="Normal"/>
    <w:uiPriority w:val="34"/>
    <w:qFormat/>
    <w:rsid w:val="009508E5"/>
    <w:pPr>
      <w:ind w:left="720"/>
      <w:contextualSpacing/>
    </w:pPr>
  </w:style>
  <w:style w:type="character" w:customStyle="1" w:styleId="post-updated">
    <w:name w:val="post-updated"/>
    <w:basedOn w:val="Fontepargpadro"/>
    <w:rsid w:val="00BB7DDA"/>
  </w:style>
  <w:style w:type="character" w:styleId="HiperlinkVisitado">
    <w:name w:val="FollowedHyperlink"/>
    <w:basedOn w:val="Fontepargpadro"/>
    <w:uiPriority w:val="99"/>
    <w:semiHidden/>
    <w:unhideWhenUsed/>
    <w:rsid w:val="00A207FE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4B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4B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www.linux.com/blog/how-turn-pc-linux-web-kiosk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omgubuntu.co.uk/2014/07/create-ubuntu-kios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mgubuntu.co.uk/author/d0od" TargetMode="External"/><Relationship Id="rId20" Type="http://schemas.openxmlformats.org/officeDocument/2006/relationships/hyperlink" Target="https://thepcspy.com/read/building-a-kiosk-computer-ubuntu-1404-chrom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ebian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thepcspy.com/read/converting-ubuntu-desktop-to-kiosk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debian-multimedia.org/" TargetMode="Externa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0DA24-4D34-4EBE-A489-A8D4951F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11</Pages>
  <Words>1706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Links>
    <vt:vector size="54" baseType="variant">
      <vt:variant>
        <vt:i4>3014776</vt:i4>
      </vt:variant>
      <vt:variant>
        <vt:i4>48</vt:i4>
      </vt:variant>
      <vt:variant>
        <vt:i4>0</vt:i4>
      </vt:variant>
      <vt:variant>
        <vt:i4>5</vt:i4>
      </vt:variant>
      <vt:variant>
        <vt:lpwstr>http://www.brasilnet.com.br/contexts/brasilrevistas.htm</vt:lpwstr>
      </vt:variant>
      <vt:variant>
        <vt:lpwstr/>
      </vt:variant>
      <vt:variant>
        <vt:i4>2687032</vt:i4>
      </vt:variant>
      <vt:variant>
        <vt:i4>45</vt:i4>
      </vt:variant>
      <vt:variant>
        <vt:i4>0</vt:i4>
      </vt:variant>
      <vt:variant>
        <vt:i4>5</vt:i4>
      </vt:variant>
      <vt:variant>
        <vt:lpwstr>http://www.bdt.org.br/sma/entendendo/atual.htm</vt:lpwstr>
      </vt:variant>
      <vt:variant>
        <vt:lpwstr/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_Toc482083901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_Toc482083900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_Toc482083899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_Toc482083898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_Toc482083897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_Toc482083896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_Toc482083895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logonead</dc:creator>
  <cp:keywords/>
  <dc:description/>
  <cp:lastModifiedBy>Alexandre Pedone</cp:lastModifiedBy>
  <cp:revision>20</cp:revision>
  <dcterms:created xsi:type="dcterms:W3CDTF">2018-05-22T00:50:00Z</dcterms:created>
  <dcterms:modified xsi:type="dcterms:W3CDTF">2019-11-30T01:03:00Z</dcterms:modified>
</cp:coreProperties>
</file>